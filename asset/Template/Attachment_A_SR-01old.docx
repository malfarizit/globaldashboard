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930" w:type="dxa"/>
        <w:tblInd w:w="-437" w:type="dxa"/>
        <w:tblLayout w:type="fixed"/>
        <w:tblLook w:val="04A0" w:firstRow="1" w:lastRow="0" w:firstColumn="1" w:lastColumn="0" w:noHBand="0" w:noVBand="1"/>
      </w:tblPr>
      <w:tblGrid>
        <w:gridCol w:w="2346"/>
        <w:gridCol w:w="131"/>
        <w:gridCol w:w="1555"/>
        <w:gridCol w:w="766"/>
        <w:gridCol w:w="1754"/>
        <w:gridCol w:w="894"/>
        <w:gridCol w:w="391"/>
        <w:gridCol w:w="2093"/>
      </w:tblGrid>
      <w:tr w:rsidR="009E0AB7" w:rsidTr="008070D7">
        <w:trPr>
          <w:trHeight w:val="1112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E0AB7" w:rsidRDefault="009E0AB7" w:rsidP="009E0AB7">
            <w:pPr>
              <w:numPr>
                <w:ilvl w:val="0"/>
                <w:numId w:val="6"/>
              </w:numPr>
              <w:tabs>
                <w:tab w:val="num" w:pos="295"/>
              </w:tabs>
              <w:ind w:left="295" w:hanging="295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Initial Incident Report</w:t>
            </w:r>
          </w:p>
          <w:p w:rsidR="009E0AB7" w:rsidRDefault="009E0AB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Initial_Incident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0AB7" w:rsidRDefault="009E0AB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Date</w:t>
            </w:r>
          </w:p>
          <w:p w:rsidR="009E0AB7" w:rsidRDefault="009E0AB7">
            <w:pPr>
              <w:rPr>
                <w:rFonts w:ascii="Arial" w:hAnsi="Arial" w:cs="Arial"/>
                <w:sz w:val="22"/>
                <w:szCs w:val="22"/>
              </w:rPr>
            </w:pPr>
          </w:p>
          <w:p w:rsidR="009E0AB7" w:rsidRDefault="009E0A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E0AB7" w:rsidRDefault="009E0AB7" w:rsidP="009E0AB7">
            <w:pPr>
              <w:numPr>
                <w:ilvl w:val="0"/>
                <w:numId w:val="7"/>
              </w:num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Incident  </w:t>
            </w:r>
          </w:p>
          <w:p w:rsidR="009E0AB7" w:rsidRDefault="009E0AB7">
            <w:pPr>
              <w:snapToGrid w:val="0"/>
              <w:ind w:left="176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Occurred/</w:t>
            </w:r>
          </w:p>
          <w:p w:rsidR="009E0AB7" w:rsidRDefault="009E0A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   PM         </w:t>
            </w:r>
          </w:p>
          <w:p w:rsidR="009E0AB7" w:rsidRDefault="009E0AB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${Time}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AB7" w:rsidRDefault="009E0AB7">
            <w:pPr>
              <w:snapToGrid w:val="0"/>
              <w:ind w:left="266" w:hanging="266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Department / Facility / Location</w:t>
            </w:r>
          </w:p>
          <w:p w:rsidR="009E0AB7" w:rsidRPr="008D2AD1" w:rsidRDefault="00785CB1" w:rsidP="00E06693">
            <w:pPr>
              <w:snapToGrid w:val="0"/>
              <w:ind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Dept</w:t>
            </w:r>
            <w:r w:rsidR="009E0AB7">
              <w:rPr>
                <w:rFonts w:ascii="Arial" w:hAnsi="Arial" w:cs="Arial"/>
                <w:b/>
                <w:sz w:val="22"/>
                <w:szCs w:val="22"/>
              </w:rPr>
              <w:t>ID</w:t>
            </w:r>
            <w:proofErr w:type="spellEnd"/>
            <w:r w:rsidR="009E0AB7">
              <w:rPr>
                <w:rFonts w:ascii="Arial" w:hAnsi="Arial" w:cs="Arial"/>
                <w:b/>
                <w:sz w:val="22"/>
                <w:szCs w:val="22"/>
              </w:rPr>
              <w:t>}/${</w:t>
            </w:r>
            <w:proofErr w:type="spellStart"/>
            <w:r w:rsidR="009E0AB7">
              <w:rPr>
                <w:rFonts w:ascii="Arial" w:hAnsi="Arial" w:cs="Arial"/>
                <w:b/>
                <w:sz w:val="22"/>
                <w:szCs w:val="22"/>
              </w:rPr>
              <w:t>LocID</w:t>
            </w:r>
            <w:proofErr w:type="spellEnd"/>
            <w:r w:rsidR="009E0AB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8070D7">
        <w:trPr>
          <w:trHeight w:val="536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AB7" w:rsidRDefault="009E0A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Employee</w:t>
            </w:r>
          </w:p>
          <w:p w:rsidR="009E0AB7" w:rsidRDefault="009E0AB7" w:rsidP="00D32E93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EmpName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AB7" w:rsidRPr="007427C6" w:rsidRDefault="007427C6" w:rsidP="00D33B19">
            <w:pPr>
              <w:pStyle w:val="ListParagraph"/>
              <w:numPr>
                <w:ilvl w:val="0"/>
                <w:numId w:val="10"/>
              </w:num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449CA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D33B19" w:rsidRPr="00D33B19">
              <w:rPr>
                <w:rFonts w:ascii="Arial" w:hAnsi="Arial" w:cs="Arial"/>
                <w:b/>
                <w:sz w:val="22"/>
                <w:szCs w:val="22"/>
              </w:rPr>
              <w:t>CompanyID</w:t>
            </w:r>
            <w:proofErr w:type="spellEnd"/>
            <w:r w:rsidRPr="007449CA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Arial" w:char="F0A3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 contractor</w:t>
            </w:r>
            <w:proofErr w:type="spellEnd"/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Arial" w:char="F0A3"/>
            </w:r>
            <w:r>
              <w:rPr>
                <w:rFonts w:ascii="Arial" w:hAnsi="Arial" w:cs="Arial"/>
                <w:sz w:val="22"/>
                <w:szCs w:val="22"/>
              </w:rPr>
              <w:t>Others\....................................</w:t>
            </w:r>
            <w:r>
              <w:rPr>
                <w:rFonts w:ascii="Arial" w:hAnsi="Arial" w:cs="Arial"/>
                <w:sz w:val="22"/>
                <w:szCs w:val="22"/>
              </w:rPr>
              <w:sym w:font="Arial" w:char="F020"/>
            </w:r>
          </w:p>
        </w:tc>
      </w:tr>
      <w:tr w:rsidR="009E0AB7" w:rsidTr="002B33B1">
        <w:trPr>
          <w:trHeight w:val="365"/>
        </w:trPr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9E0AB7" w:rsidRDefault="009E0AB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 Supervisor Name</w:t>
            </w:r>
          </w:p>
        </w:tc>
        <w:tc>
          <w:tcPr>
            <w:tcW w:w="75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SpvName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347"/>
        </w:trPr>
        <w:tc>
          <w:tcPr>
            <w:tcW w:w="99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B7" w:rsidRDefault="009E0AB7" w:rsidP="002B33B1">
            <w:pPr>
              <w:snapToGrid w:val="0"/>
              <w:ind w:right="-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7. Incident Type         </w:t>
            </w:r>
          </w:p>
        </w:tc>
      </w:tr>
      <w:tr w:rsidR="002B33B1" w:rsidTr="00DA6421">
        <w:trPr>
          <w:trHeight w:val="347"/>
        </w:trPr>
        <w:tc>
          <w:tcPr>
            <w:tcW w:w="993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33B1" w:rsidRPr="007449CA" w:rsidRDefault="002B33B1" w:rsidP="007449CA">
            <w:pPr>
              <w:pStyle w:val="ListParagraph"/>
              <w:numPr>
                <w:ilvl w:val="0"/>
                <w:numId w:val="9"/>
              </w:num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7449CA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7449CA">
              <w:rPr>
                <w:rFonts w:ascii="Arial" w:hAnsi="Arial" w:cs="Arial"/>
                <w:b/>
                <w:sz w:val="22"/>
                <w:szCs w:val="22"/>
              </w:rPr>
              <w:t>Incident_type</w:t>
            </w:r>
            <w:proofErr w:type="spellEnd"/>
            <w:r w:rsidRPr="007449CA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653"/>
        </w:trPr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8. Occupational illness or Injury                              </w:t>
            </w:r>
          </w:p>
        </w:tc>
        <w:tc>
          <w:tcPr>
            <w:tcW w:w="513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</w:pPr>
            <w:bookmarkStart w:id="0" w:name="_Toc220208377"/>
            <w:r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9. Property Loss/Damage-Fire/Explosion-       </w:t>
            </w:r>
          </w:p>
          <w:p w:rsidR="009E0AB7" w:rsidRDefault="009E0AB7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    Vehicle Accident-Environmental, etc.</w:t>
            </w:r>
            <w:bookmarkEnd w:id="0"/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Employee name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EmpName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i/>
                <w:caps/>
                <w:sz w:val="22"/>
                <w:szCs w:val="22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E0AB7" w:rsidRDefault="009E0AB7">
            <w:pPr>
              <w:snapToGrid w:val="0"/>
              <w:ind w:right="72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Property Lost or Damaged </w:t>
            </w:r>
            <w:r w:rsidR="009A065D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${</w:t>
            </w:r>
            <w:proofErr w:type="spellStart"/>
            <w:r w:rsidR="006319DB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PropertyLost</w:t>
            </w:r>
            <w:proofErr w:type="spellEnd"/>
            <w:r w:rsidR="009A065D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}</w:t>
            </w:r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Department    </w:t>
            </w:r>
            <w:r w:rsidR="007F1C75">
              <w:rPr>
                <w:rFonts w:ascii="Arial" w:hAnsi="Arial" w:cs="Arial"/>
                <w:b/>
                <w:sz w:val="22"/>
                <w:szCs w:val="22"/>
              </w:rPr>
              <w:t>${DeptID</w:t>
            </w:r>
            <w:r w:rsidR="0042131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7F1C75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i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E0AB7" w:rsidRDefault="009E0AB7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Nature of Loss or Damage  </w:t>
            </w:r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${</w:t>
            </w:r>
            <w:proofErr w:type="spellStart"/>
            <w:r w:rsidR="00A74115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NatureLost</w:t>
            </w:r>
            <w:proofErr w:type="spellEnd"/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}</w:t>
            </w:r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Occupation/Job Title  </w:t>
            </w:r>
            <w:r w:rsidR="00C35454"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AA1165" w:rsidRPr="00AA1165"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r w:rsidR="00C35454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E0AB7" w:rsidRDefault="009E0AB7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Object/Equipment/Substance Involved</w:t>
            </w:r>
            <w:r w:rsidR="00C61B6C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${</w:t>
            </w:r>
            <w:proofErr w:type="spellStart"/>
            <w:r w:rsidR="00F10F88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Object_Involved</w:t>
            </w:r>
            <w:proofErr w:type="spellEnd"/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}</w:t>
            </w:r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Work Cycle/Shift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${Shift}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E0AB7" w:rsidRDefault="009E0AB7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Amount of Spill</w:t>
            </w:r>
            <w:r w:rsidR="00C61B6C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${</w:t>
            </w:r>
            <w:proofErr w:type="spellStart"/>
            <w:r w:rsidR="002A624A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Amount_Spill</w:t>
            </w:r>
            <w:proofErr w:type="spellEnd"/>
            <w:r w:rsidR="00C61B6C" w:rsidRPr="00C61B6C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}</w:t>
            </w:r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Date Reported </w:t>
            </w:r>
            <w:r>
              <w:rPr>
                <w:rFonts w:ascii="Arial" w:hAnsi="Arial" w:cs="Arial"/>
                <w:b/>
                <w:sz w:val="22"/>
                <w:szCs w:val="22"/>
              </w:rPr>
              <w:t>${Incident_Date</w:t>
            </w:r>
            <w:r w:rsidR="00D33BE9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Date Reported </w:t>
            </w:r>
            <w:r>
              <w:rPr>
                <w:rFonts w:ascii="Arial" w:hAnsi="Arial" w:cs="Arial"/>
                <w:b/>
                <w:sz w:val="22"/>
                <w:szCs w:val="22"/>
              </w:rPr>
              <w:t>${Incident_Date</w:t>
            </w:r>
            <w:r w:rsidR="003119C1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AB7" w:rsidTr="002B33B1"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On Site Supervisor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${SpvName</w:t>
            </w:r>
            <w:r w:rsidR="009B65B8">
              <w:rPr>
                <w:rFonts w:ascii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On Site Supervisor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${SpvName</w:t>
            </w:r>
            <w:r w:rsidR="003119C1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AB7" w:rsidTr="002B33B1">
        <w:trPr>
          <w:trHeight w:val="618"/>
        </w:trPr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Type of work being conducted at time of incident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${Type_of_work1}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Type of work being conducted at time of incident</w:t>
            </w:r>
          </w:p>
          <w:p w:rsidR="009E0AB7" w:rsidRDefault="00BD30D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${Type_of_work</w:t>
            </w:r>
            <w:r w:rsidR="003119C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E0AB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573"/>
        </w:trPr>
        <w:tc>
          <w:tcPr>
            <w:tcW w:w="4798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9E0AB7" w:rsidRDefault="00DA0189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  <w:r w:rsidR="0049596E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6E4EC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6E4ECE" w:rsidRPr="006E4ECE">
              <w:rPr>
                <w:rFonts w:ascii="Arial" w:hAnsi="Arial" w:cs="Arial"/>
                <w:b/>
                <w:sz w:val="22"/>
                <w:szCs w:val="22"/>
              </w:rPr>
              <w:t>Investigation_Date1</w:t>
            </w:r>
            <w:r w:rsidR="006E4EC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2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  <w:r w:rsidR="00DA0189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DA0189"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46BD">
              <w:rPr>
                <w:rFonts w:ascii="Arial" w:hAnsi="Arial" w:cs="Arial"/>
                <w:b/>
                <w:sz w:val="22"/>
                <w:szCs w:val="22"/>
              </w:rPr>
              <w:t>Investigation_Date</w:t>
            </w:r>
            <w:r w:rsidR="003119C1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DA0189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</w:p>
          <w:p w:rsidR="009E0AB7" w:rsidRDefault="009E0AB7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AB7" w:rsidTr="002B33B1">
        <w:trPr>
          <w:trHeight w:val="368"/>
        </w:trPr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E0AB7" w:rsidRDefault="009E0AB7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bookmarkStart w:id="1" w:name="_Toc220208378"/>
            <w:r>
              <w:rPr>
                <w:rFonts w:ascii="Arial" w:hAnsi="Arial" w:cs="Arial"/>
                <w:sz w:val="22"/>
                <w:szCs w:val="22"/>
              </w:rPr>
              <w:t xml:space="preserve">10. Nature of Injury/Illness (indicate </w:t>
            </w:r>
          </w:p>
          <w:p w:rsidR="009E0AB7" w:rsidRDefault="009E0AB7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Primary)</w:t>
            </w:r>
            <w:bookmarkEnd w:id="1"/>
          </w:p>
        </w:tc>
        <w:tc>
          <w:tcPr>
            <w:tcW w:w="5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ind w:left="252" w:right="-108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11. Part of Body Affected </w:t>
            </w:r>
          </w:p>
        </w:tc>
      </w:tr>
      <w:tr w:rsidR="009E0AB7" w:rsidTr="005A76C1"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9E0AB7" w:rsidRDefault="00A273A0" w:rsidP="006C5A45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6C5A45">
              <w:rPr>
                <w:rFonts w:ascii="Arial" w:hAnsi="Arial" w:cs="Arial"/>
                <w:b/>
                <w:sz w:val="22"/>
                <w:szCs w:val="22"/>
              </w:rPr>
              <w:t>Nature_of_injury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321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E0AB7" w:rsidRDefault="009E0AB7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9E0AB7" w:rsidRDefault="00A273A0" w:rsidP="008D0527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8D0527">
              <w:rPr>
                <w:rFonts w:ascii="Arial" w:hAnsi="Arial" w:cs="Arial"/>
                <w:b/>
                <w:sz w:val="22"/>
                <w:szCs w:val="22"/>
              </w:rPr>
              <w:t>Part_affected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E0AB7" w:rsidRDefault="009E0AB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76C1" w:rsidTr="005A76C1"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1" w:rsidRDefault="005A76C1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BF089F" w:rsidRPr="00BF089F">
              <w:rPr>
                <w:rFonts w:ascii="Arial" w:hAnsi="Arial" w:cs="Arial"/>
                <w:b/>
                <w:sz w:val="22"/>
                <w:szCs w:val="22"/>
              </w:rPr>
              <w:t>Nature_others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5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6C1" w:rsidRDefault="005A76C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5A76C1">
              <w:rPr>
                <w:rFonts w:ascii="Arial" w:hAnsi="Arial" w:cs="Arial"/>
                <w:b/>
                <w:sz w:val="22"/>
                <w:szCs w:val="22"/>
              </w:rPr>
              <w:t>Part_affected_others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5A76C1"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E0AB7" w:rsidRDefault="009E0AB7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2" w:name="_Toc220208379"/>
            <w:r>
              <w:rPr>
                <w:rFonts w:ascii="Arial" w:hAnsi="Arial" w:cs="Arial"/>
                <w:sz w:val="22"/>
                <w:szCs w:val="22"/>
              </w:rPr>
              <w:t>12. Type of Contact</w:t>
            </w:r>
            <w:bookmarkEnd w:id="2"/>
          </w:p>
        </w:tc>
        <w:tc>
          <w:tcPr>
            <w:tcW w:w="51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B7" w:rsidRDefault="009E0AB7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3" w:name="_Toc220208380"/>
            <w:r>
              <w:rPr>
                <w:rFonts w:ascii="Arial" w:hAnsi="Arial" w:cs="Arial"/>
                <w:sz w:val="22"/>
                <w:szCs w:val="22"/>
              </w:rPr>
              <w:t>13. Contact With</w:t>
            </w:r>
            <w:bookmarkEnd w:id="3"/>
          </w:p>
        </w:tc>
      </w:tr>
      <w:tr w:rsidR="00A273A0" w:rsidTr="0001597F"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A0" w:rsidRDefault="00A273A0" w:rsidP="00DC237A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DC237A">
              <w:rPr>
                <w:rFonts w:ascii="Arial" w:hAnsi="Arial" w:cs="Arial"/>
                <w:b/>
                <w:sz w:val="22"/>
                <w:szCs w:val="22"/>
              </w:rPr>
              <w:t>Type_of_contact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513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A0" w:rsidRDefault="00A273A0" w:rsidP="00A51E1A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7B1A2E">
              <w:rPr>
                <w:rFonts w:ascii="Arial" w:hAnsi="Arial" w:cs="Arial"/>
                <w:b/>
                <w:sz w:val="22"/>
                <w:szCs w:val="22"/>
              </w:rPr>
              <w:t>Contact_with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A273A0" w:rsidTr="004E2AFE"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A0" w:rsidRDefault="00032E3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032E3F">
              <w:rPr>
                <w:rFonts w:ascii="Arial" w:hAnsi="Arial" w:cs="Arial"/>
                <w:b/>
                <w:sz w:val="22"/>
                <w:szCs w:val="22"/>
              </w:rPr>
              <w:t>T_Contact_others</w:t>
            </w:r>
            <w:proofErr w:type="spellEnd"/>
            <w:r w:rsidR="003873A4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5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3A0" w:rsidRDefault="003873A4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0E5853" w:rsidRPr="000E5853">
              <w:rPr>
                <w:rFonts w:ascii="Arial" w:hAnsi="Arial" w:cs="Arial"/>
                <w:b/>
                <w:sz w:val="22"/>
                <w:szCs w:val="22"/>
              </w:rPr>
              <w:t>Contact_with_others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c>
          <w:tcPr>
            <w:tcW w:w="993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14. Briefly describe the incident</w:t>
            </w:r>
          </w:p>
          <w:p w:rsidR="009E0AB7" w:rsidRDefault="009E0AB7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Incident_Desc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293"/>
        </w:trPr>
        <w:tc>
          <w:tcPr>
            <w:tcW w:w="993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15. Employee Statement</w:t>
            </w:r>
          </w:p>
        </w:tc>
      </w:tr>
      <w:tr w:rsidR="009E0AB7" w:rsidTr="002B33B1">
        <w:trPr>
          <w:trHeight w:val="248"/>
        </w:trPr>
        <w:tc>
          <w:tcPr>
            <w:tcW w:w="993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val="en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Emp_statement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482"/>
        </w:trPr>
        <w:tc>
          <w:tcPr>
            <w:tcW w:w="47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Employee sign: </w:t>
            </w:r>
          </w:p>
        </w:tc>
        <w:tc>
          <w:tcPr>
            <w:tcW w:w="5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 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c>
          <w:tcPr>
            <w:tcW w:w="993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16. Supervisor Statement (if different from above)</w:t>
            </w:r>
          </w:p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Spv_statement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9E0AB7" w:rsidTr="002B33B1">
        <w:trPr>
          <w:trHeight w:val="1265"/>
        </w:trPr>
        <w:tc>
          <w:tcPr>
            <w:tcW w:w="2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Supervisor Sign</w:t>
            </w: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EB2BDC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EB2BDC">
              <w:rPr>
                <w:rFonts w:ascii="Arial" w:hAnsi="Arial" w:cs="Arial"/>
                <w:b/>
                <w:sz w:val="22"/>
                <w:szCs w:val="22"/>
              </w:rPr>
              <w:t>SpvName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5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Safety Officer Sign</w:t>
            </w: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B613B6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C33C28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Safet</w:t>
            </w:r>
            <w:r w:rsidR="004251B0">
              <w:rPr>
                <w:rFonts w:ascii="Arial" w:hAnsi="Arial" w:cs="Arial"/>
                <w:b/>
                <w:sz w:val="22"/>
                <w:szCs w:val="22"/>
              </w:rPr>
              <w:t>y</w:t>
            </w:r>
            <w:bookmarkStart w:id="4" w:name="_GoBack"/>
            <w:bookmarkEnd w:id="4"/>
            <w:r>
              <w:rPr>
                <w:rFonts w:ascii="Arial" w:hAnsi="Arial" w:cs="Arial"/>
                <w:b/>
                <w:sz w:val="22"/>
                <w:szCs w:val="22"/>
              </w:rPr>
              <w:t>_Name</w:t>
            </w:r>
            <w:proofErr w:type="spellEnd"/>
            <w:r w:rsidR="00C33C28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HSE Manager Sign</w:t>
            </w: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0AB7" w:rsidRDefault="009E0AB7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Manager Sign</w:t>
            </w:r>
          </w:p>
          <w:p w:rsidR="009E0AB7" w:rsidRDefault="009E0AB7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E0AB7" w:rsidTr="002B33B1">
        <w:trPr>
          <w:trHeight w:val="437"/>
        </w:trPr>
        <w:tc>
          <w:tcPr>
            <w:tcW w:w="2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240B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1623F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4631EF">
              <w:rPr>
                <w:rFonts w:ascii="Arial" w:hAnsi="Arial" w:cs="Arial"/>
                <w:b/>
                <w:sz w:val="22"/>
                <w:szCs w:val="22"/>
              </w:rPr>
              <w:t>Spvdate</w:t>
            </w:r>
            <w:proofErr w:type="spellEnd"/>
            <w:r w:rsidR="00C1623F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45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 w:rsidP="007E5C4F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240B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1623F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7E5C4F">
              <w:rPr>
                <w:rFonts w:ascii="Arial" w:hAnsi="Arial" w:cs="Arial"/>
                <w:b/>
                <w:sz w:val="22"/>
                <w:szCs w:val="22"/>
              </w:rPr>
              <w:t>Safetydate</w:t>
            </w:r>
            <w:proofErr w:type="spellEnd"/>
            <w:r w:rsidR="00C1623F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0AB7" w:rsidRDefault="009E0AB7" w:rsidP="00FE5204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240BC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1623F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FE5204">
              <w:rPr>
                <w:rFonts w:ascii="Arial" w:hAnsi="Arial" w:cs="Arial"/>
                <w:b/>
                <w:sz w:val="22"/>
                <w:szCs w:val="22"/>
              </w:rPr>
              <w:t>HSE</w:t>
            </w:r>
            <w:r w:rsidR="00182B70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proofErr w:type="spellEnd"/>
            <w:r w:rsidR="00C1623F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4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0AB7" w:rsidRDefault="009E0AB7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0AB7" w:rsidRDefault="009E0AB7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 </w:t>
            </w:r>
          </w:p>
          <w:p w:rsidR="009E0AB7" w:rsidRDefault="009E0AB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F38BE" w:rsidRPr="009E0AB7" w:rsidRDefault="006F38BE" w:rsidP="006C5A45"/>
    <w:sectPr w:rsidR="006F38BE" w:rsidRPr="009E0AB7" w:rsidSect="00DE1FBE">
      <w:headerReference w:type="default" r:id="rId8"/>
      <w:footerReference w:type="default" r:id="rId9"/>
      <w:headerReference w:type="first" r:id="rId10"/>
      <w:footnotePr>
        <w:pos w:val="beneathText"/>
      </w:footnotePr>
      <w:pgSz w:w="11907" w:h="16840" w:code="9"/>
      <w:pgMar w:top="1150" w:right="747" w:bottom="777" w:left="179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64" w:rsidRDefault="00D36464">
      <w:r>
        <w:separator/>
      </w:r>
    </w:p>
  </w:endnote>
  <w:endnote w:type="continuationSeparator" w:id="0">
    <w:p w:rsidR="00D36464" w:rsidRDefault="00D3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8F0" w:rsidRPr="008C507B" w:rsidRDefault="00BD18F0" w:rsidP="00BD18F0">
    <w:pPr>
      <w:pStyle w:val="Footer"/>
      <w:pBdr>
        <w:top w:val="single" w:sz="6" w:space="0" w:color="auto"/>
      </w:pBdr>
      <w:tabs>
        <w:tab w:val="right" w:pos="9356"/>
      </w:tabs>
      <w:ind w:left="-45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</w:t>
    </w:r>
    <w:r w:rsidR="00C37879">
      <w:rPr>
        <w:rFonts w:ascii="Arial" w:hAnsi="Arial" w:cs="Arial"/>
        <w:sz w:val="18"/>
        <w:szCs w:val="18"/>
      </w:rPr>
      <w:t>orm SR-01 Rev 4</w:t>
    </w:r>
    <w:r w:rsidRPr="008C507B">
      <w:rPr>
        <w:rFonts w:ascii="Arial" w:hAnsi="Arial" w:cs="Arial"/>
        <w:sz w:val="18"/>
        <w:szCs w:val="18"/>
      </w:rPr>
      <w:t xml:space="preserve">, </w:t>
    </w:r>
    <w:r>
      <w:rPr>
        <w:rFonts w:ascii="Arial" w:hAnsi="Arial" w:cs="Arial"/>
        <w:sz w:val="18"/>
        <w:szCs w:val="18"/>
      </w:rPr>
      <w:t xml:space="preserve">Issued Date: </w:t>
    </w:r>
    <w:r w:rsidR="00C37879">
      <w:rPr>
        <w:rFonts w:ascii="Arial" w:hAnsi="Arial" w:cs="Arial"/>
        <w:sz w:val="18"/>
        <w:szCs w:val="18"/>
      </w:rPr>
      <w:t>20 Jan 2020</w:t>
    </w:r>
  </w:p>
  <w:p w:rsidR="00CE3227" w:rsidRPr="00536F7F" w:rsidRDefault="00CE3227" w:rsidP="00787D61">
    <w:pPr>
      <w:pStyle w:val="Header"/>
      <w:tabs>
        <w:tab w:val="left" w:pos="480"/>
      </w:tabs>
      <w:rPr>
        <w:rFonts w:ascii="Arial" w:hAnsi="Arial" w:cs="Arial"/>
        <w:sz w:val="18"/>
        <w:szCs w:val="18"/>
      </w:rPr>
    </w:pPr>
    <w:r>
      <w:rPr>
        <w:rFonts w:ascii="Arial Narrow" w:hAnsi="Arial Narrow"/>
        <w:sz w:val="18"/>
      </w:rPr>
      <w:tab/>
    </w:r>
    <w:r>
      <w:rPr>
        <w:rFonts w:ascii="Arial Narrow" w:hAnsi="Arial Narrow"/>
        <w:sz w:val="18"/>
      </w:rPr>
      <w:tab/>
    </w:r>
    <w:r w:rsidR="00BD18F0">
      <w:rPr>
        <w:rFonts w:ascii="Arial Narrow" w:hAnsi="Arial Narrow"/>
        <w:sz w:val="18"/>
      </w:rPr>
      <w:t xml:space="preserve">Page </w:t>
    </w:r>
    <w:r w:rsidRPr="00536F7F">
      <w:rPr>
        <w:rStyle w:val="PageNumber"/>
        <w:rFonts w:ascii="Arial" w:hAnsi="Arial" w:cs="Arial"/>
        <w:sz w:val="18"/>
        <w:szCs w:val="18"/>
      </w:rPr>
      <w:fldChar w:fldCharType="begin"/>
    </w:r>
    <w:r w:rsidRPr="00536F7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536F7F">
      <w:rPr>
        <w:rStyle w:val="PageNumber"/>
        <w:rFonts w:ascii="Arial" w:hAnsi="Arial" w:cs="Arial"/>
        <w:sz w:val="18"/>
        <w:szCs w:val="18"/>
      </w:rPr>
      <w:fldChar w:fldCharType="separate"/>
    </w:r>
    <w:r w:rsidR="004251B0">
      <w:rPr>
        <w:rStyle w:val="PageNumber"/>
        <w:rFonts w:ascii="Arial" w:hAnsi="Arial" w:cs="Arial"/>
        <w:noProof/>
        <w:sz w:val="18"/>
        <w:szCs w:val="18"/>
      </w:rPr>
      <w:t>2</w:t>
    </w:r>
    <w:r w:rsidRPr="00536F7F">
      <w:rPr>
        <w:rStyle w:val="PageNumber"/>
        <w:rFonts w:ascii="Arial" w:hAnsi="Arial" w:cs="Arial"/>
        <w:sz w:val="18"/>
        <w:szCs w:val="18"/>
      </w:rPr>
      <w:fldChar w:fldCharType="end"/>
    </w:r>
    <w:r w:rsidRPr="00536F7F">
      <w:rPr>
        <w:rStyle w:val="PageNumber"/>
        <w:rFonts w:ascii="Arial" w:hAnsi="Arial" w:cs="Arial"/>
        <w:sz w:val="18"/>
        <w:szCs w:val="18"/>
      </w:rPr>
      <w:t xml:space="preserve"> of </w:t>
    </w:r>
    <w:r w:rsidRPr="00536F7F">
      <w:rPr>
        <w:rStyle w:val="PageNumber"/>
        <w:rFonts w:ascii="Arial" w:hAnsi="Arial" w:cs="Arial"/>
        <w:sz w:val="18"/>
        <w:szCs w:val="18"/>
      </w:rPr>
      <w:fldChar w:fldCharType="begin"/>
    </w:r>
    <w:r w:rsidRPr="00536F7F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536F7F">
      <w:rPr>
        <w:rStyle w:val="PageNumber"/>
        <w:rFonts w:ascii="Arial" w:hAnsi="Arial" w:cs="Arial"/>
        <w:sz w:val="18"/>
        <w:szCs w:val="18"/>
      </w:rPr>
      <w:fldChar w:fldCharType="separate"/>
    </w:r>
    <w:r w:rsidR="004251B0">
      <w:rPr>
        <w:rStyle w:val="PageNumber"/>
        <w:rFonts w:ascii="Arial" w:hAnsi="Arial" w:cs="Arial"/>
        <w:noProof/>
        <w:sz w:val="18"/>
        <w:szCs w:val="18"/>
      </w:rPr>
      <w:t>2</w:t>
    </w:r>
    <w:r w:rsidRPr="00536F7F">
      <w:rPr>
        <w:rStyle w:val="PageNumber"/>
        <w:rFonts w:ascii="Arial" w:hAnsi="Arial" w:cs="Arial"/>
        <w:sz w:val="18"/>
        <w:szCs w:val="18"/>
      </w:rPr>
      <w:fldChar w:fldCharType="end"/>
    </w:r>
    <w:r w:rsidRPr="00536F7F">
      <w:rPr>
        <w:rStyle w:val="PageNumber"/>
        <w:rFonts w:ascii="Arial" w:hAnsi="Arial" w:cs="Arial"/>
        <w:sz w:val="18"/>
        <w:szCs w:val="18"/>
      </w:rPr>
      <w:fldChar w:fldCharType="begin"/>
    </w:r>
    <w:r w:rsidRPr="00536F7F">
      <w:rPr>
        <w:rStyle w:val="PageNumber"/>
        <w:rFonts w:ascii="Arial" w:hAnsi="Arial" w:cs="Arial"/>
        <w:sz w:val="18"/>
        <w:szCs w:val="18"/>
      </w:rPr>
      <w:fldChar w:fldCharType="end"/>
    </w:r>
    <w:r w:rsidRPr="00536F7F">
      <w:rPr>
        <w:rStyle w:val="PageNumber"/>
        <w:rFonts w:ascii="Arial" w:hAnsi="Arial" w:cs="Arial"/>
        <w:sz w:val="18"/>
        <w:szCs w:val="18"/>
      </w:rPr>
      <w:t xml:space="preserve"> </w:t>
    </w:r>
  </w:p>
  <w:p w:rsidR="00CE3227" w:rsidRDefault="00CE32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64" w:rsidRDefault="00D36464">
      <w:r>
        <w:separator/>
      </w:r>
    </w:p>
  </w:footnote>
  <w:footnote w:type="continuationSeparator" w:id="0">
    <w:p w:rsidR="00D36464" w:rsidRDefault="00D36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Pr="00DE1FBE" w:rsidRDefault="00643E62" w:rsidP="00FE2917">
    <w:pPr>
      <w:pStyle w:val="Header"/>
      <w:pBdr>
        <w:bottom w:val="single" w:sz="4" w:space="14" w:color="000000"/>
      </w:pBdr>
      <w:ind w:left="-540" w:right="3"/>
      <w:jc w:val="right"/>
      <w:rPr>
        <w:rFonts w:ascii="Arial" w:hAnsi="Arial" w:cs="Arial"/>
        <w:b/>
        <w:sz w:val="18"/>
        <w:szCs w:val="18"/>
      </w:rPr>
    </w:pPr>
    <w:r w:rsidRPr="00DE1FB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-384810</wp:posOffset>
          </wp:positionH>
          <wp:positionV relativeFrom="paragraph">
            <wp:posOffset>-95250</wp:posOffset>
          </wp:positionV>
          <wp:extent cx="1205865" cy="525780"/>
          <wp:effectExtent l="0" t="0" r="0" b="7620"/>
          <wp:wrapSquare wrapText="bothSides"/>
          <wp:docPr id="6" name="Picture 6" descr="Cladtek_Logo_Final_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ladtek_Logo_Final_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227" w:rsidRPr="00DE1FBE">
      <w:rPr>
        <w:rFonts w:ascii="Arial" w:hAnsi="Arial" w:cs="Arial"/>
        <w:sz w:val="18"/>
        <w:szCs w:val="18"/>
      </w:rPr>
      <w:t xml:space="preserve">                         </w:t>
    </w:r>
    <w:r w:rsidR="00CE3227" w:rsidRPr="00DE1FBE">
      <w:rPr>
        <w:rFonts w:ascii="Arial" w:hAnsi="Arial" w:cs="Arial"/>
        <w:b/>
        <w:sz w:val="18"/>
        <w:szCs w:val="18"/>
      </w:rPr>
      <w:t xml:space="preserve">PT. </w:t>
    </w:r>
    <w:proofErr w:type="spellStart"/>
    <w:r w:rsidR="00CE3227" w:rsidRPr="00DE1FBE">
      <w:rPr>
        <w:rFonts w:ascii="Arial" w:hAnsi="Arial" w:cs="Arial"/>
        <w:b/>
        <w:sz w:val="18"/>
        <w:szCs w:val="18"/>
      </w:rPr>
      <w:t>Cladtek</w:t>
    </w:r>
    <w:proofErr w:type="spellEnd"/>
    <w:r w:rsidR="00331A28">
      <w:rPr>
        <w:rFonts w:ascii="Arial" w:hAnsi="Arial" w:cs="Arial"/>
        <w:b/>
        <w:sz w:val="18"/>
        <w:szCs w:val="18"/>
      </w:rPr>
      <w:t xml:space="preserve"> Bi</w:t>
    </w:r>
    <w:r w:rsidR="00DE1FBE">
      <w:rPr>
        <w:rFonts w:ascii="Arial" w:hAnsi="Arial" w:cs="Arial"/>
        <w:b/>
        <w:sz w:val="18"/>
        <w:szCs w:val="18"/>
      </w:rPr>
      <w:t xml:space="preserve"> – Metal Manufacturing</w:t>
    </w:r>
    <w:r w:rsidR="00CE3227" w:rsidRPr="00DE1FBE">
      <w:rPr>
        <w:rFonts w:ascii="Arial" w:hAnsi="Arial" w:cs="Arial"/>
        <w:b/>
        <w:sz w:val="18"/>
        <w:szCs w:val="18"/>
      </w:rPr>
      <w:t xml:space="preserve"> </w:t>
    </w:r>
  </w:p>
  <w:p w:rsidR="00DE1FBE" w:rsidRDefault="00CE3227" w:rsidP="00DE1FBE">
    <w:pPr>
      <w:pStyle w:val="Header"/>
      <w:pBdr>
        <w:bottom w:val="single" w:sz="4" w:space="14" w:color="000000"/>
      </w:pBdr>
      <w:ind w:left="-540" w:right="3"/>
      <w:jc w:val="right"/>
      <w:rPr>
        <w:rFonts w:ascii="Arial" w:hAnsi="Arial" w:cs="Arial"/>
        <w:sz w:val="18"/>
        <w:szCs w:val="18"/>
      </w:rPr>
    </w:pPr>
    <w:r w:rsidRPr="00DE1FBE">
      <w:rPr>
        <w:rFonts w:ascii="Arial" w:hAnsi="Arial" w:cs="Arial"/>
        <w:sz w:val="18"/>
        <w:szCs w:val="18"/>
      </w:rPr>
      <w:t>HSE Management System</w:t>
    </w:r>
  </w:p>
  <w:p w:rsidR="00CE3227" w:rsidRPr="00DE1FBE" w:rsidRDefault="00CE3227" w:rsidP="00DE1FBE">
    <w:pPr>
      <w:pStyle w:val="Header"/>
      <w:pBdr>
        <w:bottom w:val="single" w:sz="4" w:space="14" w:color="000000"/>
      </w:pBdr>
      <w:ind w:left="-540" w:right="3"/>
      <w:jc w:val="center"/>
      <w:rPr>
        <w:rFonts w:ascii="Arial" w:hAnsi="Arial" w:cs="Arial"/>
        <w:sz w:val="18"/>
        <w:szCs w:val="18"/>
      </w:rPr>
    </w:pPr>
    <w:r w:rsidRPr="00536F7F">
      <w:rPr>
        <w:rFonts w:ascii="Arial" w:hAnsi="Arial" w:cs="Arial"/>
        <w:b/>
        <w:sz w:val="32"/>
        <w:szCs w:val="32"/>
      </w:rPr>
      <w:t>INCIDENT/INJURY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Default="00CE3227">
    <w:pPr>
      <w:pStyle w:val="Header"/>
    </w:pPr>
    <w:r>
      <w:rPr>
        <w:rStyle w:val="PageNumber"/>
        <w:sz w:val="18"/>
      </w:rPr>
      <w:t>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7D548DE"/>
    <w:multiLevelType w:val="hybridMultilevel"/>
    <w:tmpl w:val="651A033E"/>
    <w:lvl w:ilvl="0" w:tplc="2BA47D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2524F"/>
    <w:multiLevelType w:val="hybridMultilevel"/>
    <w:tmpl w:val="7C320B8A"/>
    <w:lvl w:ilvl="0" w:tplc="2BA47D54">
      <w:start w:val="1"/>
      <w:numFmt w:val="bullet"/>
      <w:lvlText w:val=""/>
      <w:lvlJc w:val="left"/>
      <w:pPr>
        <w:ind w:left="90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4532F"/>
    <w:multiLevelType w:val="hybridMultilevel"/>
    <w:tmpl w:val="F806AC64"/>
    <w:lvl w:ilvl="0" w:tplc="CCFED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0764EB"/>
    <w:multiLevelType w:val="hybridMultilevel"/>
    <w:tmpl w:val="8BC8FA60"/>
    <w:lvl w:ilvl="0" w:tplc="2BA47D5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6238"/>
    <w:multiLevelType w:val="hybridMultilevel"/>
    <w:tmpl w:val="27929486"/>
    <w:lvl w:ilvl="0" w:tplc="49BAE71E">
      <w:start w:val="3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02D50"/>
    <w:rsid w:val="00031138"/>
    <w:rsid w:val="00032E3F"/>
    <w:rsid w:val="000338FB"/>
    <w:rsid w:val="000352D7"/>
    <w:rsid w:val="000357DE"/>
    <w:rsid w:val="000530F0"/>
    <w:rsid w:val="00070D12"/>
    <w:rsid w:val="00071434"/>
    <w:rsid w:val="00071BCB"/>
    <w:rsid w:val="000A0822"/>
    <w:rsid w:val="000A4C30"/>
    <w:rsid w:val="000C6641"/>
    <w:rsid w:val="000E3C45"/>
    <w:rsid w:val="000E5853"/>
    <w:rsid w:val="00104207"/>
    <w:rsid w:val="001050A8"/>
    <w:rsid w:val="001133F6"/>
    <w:rsid w:val="001246DD"/>
    <w:rsid w:val="00136C06"/>
    <w:rsid w:val="00145267"/>
    <w:rsid w:val="001567CC"/>
    <w:rsid w:val="00163119"/>
    <w:rsid w:val="00182B70"/>
    <w:rsid w:val="00186797"/>
    <w:rsid w:val="001C4209"/>
    <w:rsid w:val="001E120F"/>
    <w:rsid w:val="001F2A03"/>
    <w:rsid w:val="0021113E"/>
    <w:rsid w:val="00222F89"/>
    <w:rsid w:val="00235909"/>
    <w:rsid w:val="00250B21"/>
    <w:rsid w:val="00253B21"/>
    <w:rsid w:val="00277928"/>
    <w:rsid w:val="00285783"/>
    <w:rsid w:val="0029300A"/>
    <w:rsid w:val="00297F40"/>
    <w:rsid w:val="002A624A"/>
    <w:rsid w:val="002B33B1"/>
    <w:rsid w:val="002D193D"/>
    <w:rsid w:val="002D5193"/>
    <w:rsid w:val="002E44B4"/>
    <w:rsid w:val="002E4573"/>
    <w:rsid w:val="003119C1"/>
    <w:rsid w:val="00331A28"/>
    <w:rsid w:val="00340BFF"/>
    <w:rsid w:val="00351AEE"/>
    <w:rsid w:val="003525BB"/>
    <w:rsid w:val="003873A4"/>
    <w:rsid w:val="003C1808"/>
    <w:rsid w:val="003C517C"/>
    <w:rsid w:val="003C6896"/>
    <w:rsid w:val="003E3AC5"/>
    <w:rsid w:val="003E7A66"/>
    <w:rsid w:val="0042131B"/>
    <w:rsid w:val="004251B0"/>
    <w:rsid w:val="00441572"/>
    <w:rsid w:val="00452FC1"/>
    <w:rsid w:val="00454EA6"/>
    <w:rsid w:val="00461173"/>
    <w:rsid w:val="004631EF"/>
    <w:rsid w:val="004958B2"/>
    <w:rsid w:val="0049596E"/>
    <w:rsid w:val="004B0640"/>
    <w:rsid w:val="004B27A1"/>
    <w:rsid w:val="004C5572"/>
    <w:rsid w:val="00503B2F"/>
    <w:rsid w:val="00506424"/>
    <w:rsid w:val="005357A5"/>
    <w:rsid w:val="00536F7F"/>
    <w:rsid w:val="00540337"/>
    <w:rsid w:val="00541225"/>
    <w:rsid w:val="00550FB3"/>
    <w:rsid w:val="005557F5"/>
    <w:rsid w:val="0056672A"/>
    <w:rsid w:val="00567EC8"/>
    <w:rsid w:val="0057194B"/>
    <w:rsid w:val="00573F2F"/>
    <w:rsid w:val="00575825"/>
    <w:rsid w:val="00580B4D"/>
    <w:rsid w:val="005820BA"/>
    <w:rsid w:val="00590CF8"/>
    <w:rsid w:val="00591D32"/>
    <w:rsid w:val="005A76C1"/>
    <w:rsid w:val="005B106E"/>
    <w:rsid w:val="005C1AC7"/>
    <w:rsid w:val="005D58F2"/>
    <w:rsid w:val="005E126F"/>
    <w:rsid w:val="005F5E1E"/>
    <w:rsid w:val="00605780"/>
    <w:rsid w:val="00605F49"/>
    <w:rsid w:val="006319DB"/>
    <w:rsid w:val="00643E62"/>
    <w:rsid w:val="006609DC"/>
    <w:rsid w:val="00662EA3"/>
    <w:rsid w:val="00664AEA"/>
    <w:rsid w:val="00664FE8"/>
    <w:rsid w:val="0066711F"/>
    <w:rsid w:val="0067132E"/>
    <w:rsid w:val="006A3F8C"/>
    <w:rsid w:val="006B17DF"/>
    <w:rsid w:val="006C5A45"/>
    <w:rsid w:val="006C755C"/>
    <w:rsid w:val="006E4ECE"/>
    <w:rsid w:val="006F38BE"/>
    <w:rsid w:val="006F3BA7"/>
    <w:rsid w:val="00703113"/>
    <w:rsid w:val="00715EC1"/>
    <w:rsid w:val="007240BC"/>
    <w:rsid w:val="00732729"/>
    <w:rsid w:val="007427C6"/>
    <w:rsid w:val="007449CA"/>
    <w:rsid w:val="00751263"/>
    <w:rsid w:val="0077571B"/>
    <w:rsid w:val="00785C51"/>
    <w:rsid w:val="00785CB1"/>
    <w:rsid w:val="00787D61"/>
    <w:rsid w:val="0079229E"/>
    <w:rsid w:val="007B0897"/>
    <w:rsid w:val="007B1A2E"/>
    <w:rsid w:val="007C027E"/>
    <w:rsid w:val="007E5C4F"/>
    <w:rsid w:val="007F1C75"/>
    <w:rsid w:val="00805F1B"/>
    <w:rsid w:val="008070D7"/>
    <w:rsid w:val="00816F3B"/>
    <w:rsid w:val="00842188"/>
    <w:rsid w:val="00844CD1"/>
    <w:rsid w:val="008510E6"/>
    <w:rsid w:val="00872930"/>
    <w:rsid w:val="00875979"/>
    <w:rsid w:val="00882088"/>
    <w:rsid w:val="008B003C"/>
    <w:rsid w:val="008D0527"/>
    <w:rsid w:val="008D0A09"/>
    <w:rsid w:val="008D1919"/>
    <w:rsid w:val="008D2AD1"/>
    <w:rsid w:val="00910304"/>
    <w:rsid w:val="00971558"/>
    <w:rsid w:val="00971C2E"/>
    <w:rsid w:val="009A05EA"/>
    <w:rsid w:val="009A065D"/>
    <w:rsid w:val="009B65B8"/>
    <w:rsid w:val="009D3DE7"/>
    <w:rsid w:val="009E0AB7"/>
    <w:rsid w:val="009F6E2B"/>
    <w:rsid w:val="00A0561A"/>
    <w:rsid w:val="00A273A0"/>
    <w:rsid w:val="00A42A8E"/>
    <w:rsid w:val="00A51E1A"/>
    <w:rsid w:val="00A639FE"/>
    <w:rsid w:val="00A74115"/>
    <w:rsid w:val="00AA1165"/>
    <w:rsid w:val="00AB1F74"/>
    <w:rsid w:val="00AB793D"/>
    <w:rsid w:val="00B0099F"/>
    <w:rsid w:val="00B00C05"/>
    <w:rsid w:val="00B16CCD"/>
    <w:rsid w:val="00B42E35"/>
    <w:rsid w:val="00B45CBE"/>
    <w:rsid w:val="00B613B6"/>
    <w:rsid w:val="00B70672"/>
    <w:rsid w:val="00B72F75"/>
    <w:rsid w:val="00B8178A"/>
    <w:rsid w:val="00B83F80"/>
    <w:rsid w:val="00B87F12"/>
    <w:rsid w:val="00B9604E"/>
    <w:rsid w:val="00BA2045"/>
    <w:rsid w:val="00BC0B61"/>
    <w:rsid w:val="00BD18F0"/>
    <w:rsid w:val="00BD30D0"/>
    <w:rsid w:val="00BD367E"/>
    <w:rsid w:val="00BE3320"/>
    <w:rsid w:val="00BF089F"/>
    <w:rsid w:val="00BF4181"/>
    <w:rsid w:val="00C10674"/>
    <w:rsid w:val="00C1623F"/>
    <w:rsid w:val="00C31A95"/>
    <w:rsid w:val="00C33C28"/>
    <w:rsid w:val="00C35454"/>
    <w:rsid w:val="00C377FA"/>
    <w:rsid w:val="00C37879"/>
    <w:rsid w:val="00C61B6C"/>
    <w:rsid w:val="00C808EE"/>
    <w:rsid w:val="00C937FA"/>
    <w:rsid w:val="00C974AA"/>
    <w:rsid w:val="00CE3227"/>
    <w:rsid w:val="00CF0562"/>
    <w:rsid w:val="00D0196A"/>
    <w:rsid w:val="00D12ED5"/>
    <w:rsid w:val="00D32E93"/>
    <w:rsid w:val="00D3347C"/>
    <w:rsid w:val="00D33B19"/>
    <w:rsid w:val="00D33BE9"/>
    <w:rsid w:val="00D36464"/>
    <w:rsid w:val="00D45943"/>
    <w:rsid w:val="00D52974"/>
    <w:rsid w:val="00D577A3"/>
    <w:rsid w:val="00D635F2"/>
    <w:rsid w:val="00D846BD"/>
    <w:rsid w:val="00D90DAD"/>
    <w:rsid w:val="00DA0189"/>
    <w:rsid w:val="00DA263D"/>
    <w:rsid w:val="00DC237A"/>
    <w:rsid w:val="00DC2390"/>
    <w:rsid w:val="00DC26BC"/>
    <w:rsid w:val="00DE1FBE"/>
    <w:rsid w:val="00DE52B9"/>
    <w:rsid w:val="00DF46ED"/>
    <w:rsid w:val="00E06693"/>
    <w:rsid w:val="00E122A8"/>
    <w:rsid w:val="00E57C29"/>
    <w:rsid w:val="00E6077F"/>
    <w:rsid w:val="00E6474E"/>
    <w:rsid w:val="00E77BC8"/>
    <w:rsid w:val="00E81A65"/>
    <w:rsid w:val="00E86415"/>
    <w:rsid w:val="00E877DC"/>
    <w:rsid w:val="00E87918"/>
    <w:rsid w:val="00E9148E"/>
    <w:rsid w:val="00E9228D"/>
    <w:rsid w:val="00EB2BDC"/>
    <w:rsid w:val="00EB5362"/>
    <w:rsid w:val="00EC410A"/>
    <w:rsid w:val="00EC60F0"/>
    <w:rsid w:val="00ED16E5"/>
    <w:rsid w:val="00EE7FD2"/>
    <w:rsid w:val="00F10141"/>
    <w:rsid w:val="00F10F88"/>
    <w:rsid w:val="00FA7306"/>
    <w:rsid w:val="00FD5FAB"/>
    <w:rsid w:val="00FE2917"/>
    <w:rsid w:val="00FE37E6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42D2E-987F-4D25-9A48-44CBCF11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num" w:pos="0"/>
      </w:tabs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tabs>
        <w:tab w:val="num" w:pos="0"/>
      </w:tabs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num" w:pos="0"/>
      </w:tabs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351AE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37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37879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link w:val="Heading2"/>
    <w:rsid w:val="009E0AB7"/>
    <w:rPr>
      <w:b/>
      <w:bCs/>
      <w:szCs w:val="24"/>
      <w:lang w:eastAsia="ar-SA"/>
    </w:rPr>
  </w:style>
  <w:style w:type="character" w:customStyle="1" w:styleId="Heading8Char">
    <w:name w:val="Heading 8 Char"/>
    <w:link w:val="Heading8"/>
    <w:rsid w:val="009E0AB7"/>
    <w:rPr>
      <w:b/>
      <w:bCs/>
      <w:sz w:val="1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8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A791-0E14-4474-9FDF-BFF44BBA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1 7/00</vt:lpstr>
    </vt:vector>
  </TitlesOfParts>
  <Company>Grant Prideco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1 7/00</dc:title>
  <dc:subject/>
  <dc:creator>Patrick Martin</dc:creator>
  <cp:keywords/>
  <cp:lastModifiedBy>IT</cp:lastModifiedBy>
  <cp:revision>78</cp:revision>
  <cp:lastPrinted>2020-12-21T06:50:00Z</cp:lastPrinted>
  <dcterms:created xsi:type="dcterms:W3CDTF">2021-10-23T04:04:00Z</dcterms:created>
  <dcterms:modified xsi:type="dcterms:W3CDTF">2021-12-15T03:11:00Z</dcterms:modified>
</cp:coreProperties>
</file>