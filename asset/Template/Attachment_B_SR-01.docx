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1167"/>
        <w:gridCol w:w="1247"/>
        <w:gridCol w:w="379"/>
        <w:gridCol w:w="172"/>
        <w:gridCol w:w="984"/>
        <w:gridCol w:w="1094"/>
        <w:gridCol w:w="82"/>
        <w:gridCol w:w="368"/>
        <w:gridCol w:w="990"/>
        <w:gridCol w:w="755"/>
        <w:gridCol w:w="88"/>
        <w:gridCol w:w="237"/>
        <w:gridCol w:w="747"/>
        <w:gridCol w:w="136"/>
        <w:gridCol w:w="108"/>
        <w:gridCol w:w="629"/>
        <w:gridCol w:w="1350"/>
      </w:tblGrid>
      <w:tr w:rsidR="006F38BE" w:rsidRPr="00464FE0" w:rsidTr="00161377">
        <w:tc>
          <w:tcPr>
            <w:tcW w:w="2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Initial Incident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3A4184" w:rsidP="003A418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Initial_Incident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Date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7B6D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Incident_Date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3.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 xml:space="preserve">Time    </w:t>
            </w:r>
          </w:p>
          <w:p w:rsidR="006F38BE" w:rsidRPr="000F4A4B" w:rsidRDefault="006F38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Incident Occurred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Default="006F38BE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  AM     PM</w:t>
            </w:r>
          </w:p>
          <w:p w:rsidR="00981537" w:rsidRPr="00464FE0" w:rsidRDefault="00981537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${Time}</w:t>
            </w:r>
          </w:p>
        </w:tc>
        <w:tc>
          <w:tcPr>
            <w:tcW w:w="32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4.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Department / Facility / Location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464FE0" w:rsidRDefault="006F38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94135" w:rsidRPr="00646BA5" w:rsidRDefault="00094135" w:rsidP="00094135">
            <w:pPr>
              <w:snapToGrid w:val="0"/>
              <w:ind w:right="15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DeptID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}/${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Loc</w:t>
            </w:r>
            <w:r w:rsidRPr="00646BA5">
              <w:rPr>
                <w:rFonts w:ascii="Arial" w:hAnsi="Arial" w:cs="Arial"/>
                <w:b/>
                <w:sz w:val="18"/>
                <w:szCs w:val="18"/>
              </w:rPr>
              <w:t>ID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6F38BE" w:rsidRPr="00464FE0" w:rsidRDefault="006F38BE" w:rsidP="003219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5. Incident Type</w:t>
            </w:r>
            <w:r w:rsidRPr="000F4A4B"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2629" w:type="dxa"/>
            <w:gridSpan w:val="4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63" w:type="dxa"/>
            <w:gridSpan w:val="5"/>
            <w:tcBorders>
              <w:top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6. Recordable</w:t>
            </w:r>
          </w:p>
        </w:tc>
      </w:tr>
      <w:tr w:rsidR="00175216" w:rsidRPr="00464FE0" w:rsidTr="002C4FF4">
        <w:tc>
          <w:tcPr>
            <w:tcW w:w="6483" w:type="dxa"/>
            <w:gridSpan w:val="9"/>
            <w:tcBorders>
              <w:left w:val="single" w:sz="4" w:space="0" w:color="000000"/>
            </w:tcBorders>
          </w:tcPr>
          <w:p w:rsidR="00175216" w:rsidRPr="00175216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Wingdings" w:hAnsi="Wingdings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B3799">
              <w:rPr>
                <w:rFonts w:ascii="Arial" w:hAnsi="Arial" w:cs="Arial"/>
                <w:b/>
                <w:sz w:val="18"/>
                <w:szCs w:val="18"/>
              </w:rPr>
              <w:t>Incident_type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963" w:type="dxa"/>
            <w:gridSpan w:val="5"/>
          </w:tcPr>
          <w:p w:rsidR="00175216" w:rsidRPr="00464FE0" w:rsidRDefault="00175216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7" w:type="dxa"/>
            <w:gridSpan w:val="3"/>
            <w:tcBorders>
              <w:right w:val="single" w:sz="4" w:space="0" w:color="000000"/>
            </w:tcBorders>
          </w:tcPr>
          <w:p w:rsidR="00175216" w:rsidRPr="00464FE0" w:rsidRDefault="00BE31A7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${Recordable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right="156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7. Incident Severity</w:t>
            </w:r>
          </w:p>
        </w:tc>
        <w:tc>
          <w:tcPr>
            <w:tcW w:w="3377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 w:rsidP="000F4A4B">
            <w:pPr>
              <w:pStyle w:val="Heading7"/>
              <w:tabs>
                <w:tab w:val="left" w:pos="0"/>
              </w:tabs>
              <w:snapToGrid w:val="0"/>
              <w:ind w:right="168"/>
              <w:jc w:val="left"/>
              <w:rPr>
                <w:rFonts w:ascii="Arial" w:hAnsi="Arial" w:cs="Arial"/>
                <w:szCs w:val="18"/>
                <w:u w:val="none"/>
              </w:rPr>
            </w:pPr>
            <w:r w:rsidRPr="000F4A4B">
              <w:rPr>
                <w:rFonts w:ascii="Arial" w:hAnsi="Arial" w:cs="Arial"/>
                <w:szCs w:val="18"/>
                <w:u w:val="none"/>
              </w:rPr>
              <w:t>8. Incident Seriousness</w:t>
            </w:r>
          </w:p>
        </w:tc>
        <w:tc>
          <w:tcPr>
            <w:tcW w:w="320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9. Investigation Level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175216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  <w:r w:rsidRPr="0069526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95263">
              <w:rPr>
                <w:rFonts w:ascii="Arial" w:hAnsi="Arial" w:cs="Arial"/>
                <w:b/>
                <w:sz w:val="18"/>
                <w:szCs w:val="18"/>
              </w:rPr>
              <w:t>Incident_Severity</w:t>
            </w:r>
            <w:proofErr w:type="spellEnd"/>
            <w:r w:rsidRPr="0069526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175216" w:rsidP="00175216">
            <w:pPr>
              <w:numPr>
                <w:ilvl w:val="0"/>
                <w:numId w:val="5"/>
              </w:num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Incident_Seriousness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AB25FA" w:rsidP="00AB25FA">
            <w:pPr>
              <w:numPr>
                <w:ilvl w:val="0"/>
                <w:numId w:val="5"/>
              </w:num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Investigation_level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See table #1 in Incident Reporting and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Investigation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 w:rsidP="00D3666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1053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10. List witnesses below – Statement(s) provided in attachments</w:t>
            </w:r>
          </w:p>
        </w:tc>
      </w:tr>
      <w:tr w:rsidR="000F4A4B" w:rsidRPr="00464FE0" w:rsidTr="00161377">
        <w:trPr>
          <w:trHeight w:val="723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327" w:rsidRPr="00427C37" w:rsidRDefault="00EC3327" w:rsidP="00EC332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427C37">
              <w:rPr>
                <w:rFonts w:ascii="Arial" w:hAnsi="Arial" w:cs="Arial"/>
                <w:b/>
                <w:sz w:val="18"/>
                <w:szCs w:val="18"/>
              </w:rPr>
              <w:t>List_Witness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1B52DF" w:rsidRDefault="001B52DF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64FE0" w:rsidRPr="00464FE0" w:rsidRDefault="00464FE0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B41ED1">
        <w:tc>
          <w:tcPr>
            <w:tcW w:w="54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11. Nature of Injury/Illness (indicate primary)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left="252" w:right="-108" w:hanging="252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12. Part of Body Affected (indicate all that apply circle primary)</w:t>
            </w:r>
          </w:p>
        </w:tc>
      </w:tr>
      <w:tr w:rsidR="00A7651D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Nature_of_injury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Part_affected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A7651D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Nature_others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Part_affected_others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A7651D" w:rsidRPr="00464FE0" w:rsidTr="00AA5D30">
        <w:tc>
          <w:tcPr>
            <w:tcW w:w="5493" w:type="dxa"/>
            <w:gridSpan w:val="8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13. Type of Contact</w:t>
            </w:r>
          </w:p>
        </w:tc>
        <w:tc>
          <w:tcPr>
            <w:tcW w:w="5040" w:type="dxa"/>
            <w:gridSpan w:val="9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14. Contact With</w:t>
            </w:r>
          </w:p>
        </w:tc>
      </w:tr>
      <w:tr w:rsidR="0043635F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Type_of_contact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Contact_with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T_Contact_others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Contact_with_others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AA5D30">
        <w:trPr>
          <w:trHeight w:val="360"/>
        </w:trPr>
        <w:tc>
          <w:tcPr>
            <w:tcW w:w="10533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4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15. Investigation Team</w:t>
            </w:r>
          </w:p>
        </w:tc>
      </w:tr>
      <w:tr w:rsidR="0043635F" w:rsidRPr="00464FE0" w:rsidTr="00161377">
        <w:trPr>
          <w:cantSplit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Name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Title</w:t>
            </w: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Phone No.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43635F" w:rsidRPr="00464FE0" w:rsidTr="00161377">
        <w:trPr>
          <w:cantSplit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Manager/Supervisor Leading Investigation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FA3152" w:rsidRDefault="00793CFC" w:rsidP="00D63F54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FA3152">
              <w:rPr>
                <w:rFonts w:ascii="Arial" w:hAnsi="Arial" w:cs="Arial"/>
                <w:b/>
                <w:sz w:val="18"/>
                <w:szCs w:val="18"/>
              </w:rPr>
              <w:t>Jan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Jhon</w:t>
            </w:r>
            <w:proofErr w:type="spellEnd"/>
            <w:r w:rsidR="00763F39"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Swan</w:t>
            </w:r>
            <w:r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A3152">
              <w:rPr>
                <w:rFonts w:ascii="Arial" w:hAnsi="Arial" w:cs="Arial"/>
                <w:b/>
                <w:sz w:val="18"/>
                <w:szCs w:val="18"/>
              </w:rPr>
              <w:t>Hutasoit</w:t>
            </w:r>
            <w:proofErr w:type="spellEnd"/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185416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Manager</w:t>
            </w: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HS&amp;E Representative/Advisor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F31B0A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427C37">
              <w:rPr>
                <w:rFonts w:ascii="Arial" w:hAnsi="Arial" w:cs="Arial"/>
                <w:b/>
                <w:sz w:val="18"/>
                <w:szCs w:val="18"/>
              </w:rPr>
              <w:t>SpvName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7944B3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Officer/SPV</w:t>
            </w: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Other Team Members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Immediate Causes:  What substandard practices and/or conditions caused or could have caused the event?  Check all applicable items and explain as needed.</w:t>
            </w:r>
          </w:p>
        </w:tc>
      </w:tr>
      <w:tr w:rsidR="0043635F" w:rsidRPr="00464FE0" w:rsidTr="00857556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16. Substandard Practice(s)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snapToGrid w:val="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17. Substandard Condition(s)</w:t>
            </w:r>
          </w:p>
        </w:tc>
      </w:tr>
      <w:tr w:rsidR="0043635F" w:rsidRPr="00464FE0" w:rsidTr="00857556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464FE0" w:rsidRDefault="00857556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Substandard_Practice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464FE0" w:rsidRDefault="00FD7259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Substandard_Condition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857556">
        <w:trPr>
          <w:trHeight w:val="382"/>
        </w:trPr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1112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A72A1C" w:rsidRDefault="0043635F" w:rsidP="004363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2A1C">
              <w:rPr>
                <w:rFonts w:ascii="Arial" w:hAnsi="Arial" w:cs="Arial"/>
                <w:b/>
                <w:sz w:val="18"/>
                <w:szCs w:val="18"/>
              </w:rPr>
              <w:t>18. Explanation</w:t>
            </w:r>
          </w:p>
          <w:p w:rsidR="0028219C" w:rsidRDefault="0028219C" w:rsidP="0028219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Explanation1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Pr="00464FE0" w:rsidRDefault="0028219C" w:rsidP="0028219C">
            <w:pPr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Explanation2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Basic Causes: What specific personal and/or job factors caused or could have caused the event?  Check all applicable items and explain as needed. As above. </w:t>
            </w:r>
          </w:p>
        </w:tc>
      </w:tr>
      <w:tr w:rsidR="0043635F" w:rsidRPr="00464FE0" w:rsidTr="00602E4A">
        <w:tc>
          <w:tcPr>
            <w:tcW w:w="5043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:rsidR="0043635F" w:rsidRPr="000F4A4B" w:rsidRDefault="0043635F" w:rsidP="0043635F">
            <w:pPr>
              <w:pStyle w:val="Heading5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19. Personal Factors</w:t>
            </w:r>
          </w:p>
        </w:tc>
        <w:tc>
          <w:tcPr>
            <w:tcW w:w="5490" w:type="dxa"/>
            <w:gridSpan w:val="11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6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20. Job Factors</w:t>
            </w:r>
          </w:p>
        </w:tc>
      </w:tr>
      <w:tr w:rsidR="00602E4A" w:rsidRPr="00464FE0" w:rsidTr="002C4FF4">
        <w:tc>
          <w:tcPr>
            <w:tcW w:w="50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464FE0" w:rsidRDefault="00602E4A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Personal_factor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4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464FE0" w:rsidRDefault="00602E4A" w:rsidP="00602E4A">
            <w:pPr>
              <w:tabs>
                <w:tab w:val="left" w:pos="1440"/>
              </w:tabs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Job_factor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43635F" w:rsidRPr="00464FE0" w:rsidTr="00602E4A"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997"/>
        </w:trPr>
        <w:tc>
          <w:tcPr>
            <w:tcW w:w="1053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21. Explanation</w:t>
            </w:r>
          </w:p>
          <w:p w:rsidR="00E16F54" w:rsidRDefault="00E16F54" w:rsidP="00E16F54">
            <w:pPr>
              <w:ind w:right="-18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Explanation3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Default="00E16F54" w:rsidP="00E16F54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Explanation4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Pr="00464FE0" w:rsidRDefault="0043635F" w:rsidP="0043635F">
            <w:pPr>
              <w:ind w:right="-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22. Lack of Control (Check all that apply and explain as necessary)</w:t>
            </w:r>
          </w:p>
        </w:tc>
      </w:tr>
      <w:tr w:rsidR="001944EC" w:rsidRPr="00464FE0" w:rsidTr="002C4FF4">
        <w:trPr>
          <w:trHeight w:val="276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4EC" w:rsidRPr="00464FE0" w:rsidRDefault="001944EC" w:rsidP="001944EC">
            <w:pPr>
              <w:numPr>
                <w:ilvl w:val="0"/>
                <w:numId w:val="6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B49D0">
              <w:rPr>
                <w:rFonts w:ascii="Arial" w:hAnsi="Arial" w:cs="Arial"/>
                <w:b/>
                <w:sz w:val="18"/>
                <w:szCs w:val="18"/>
              </w:rPr>
              <w:t>Lack_of_control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161377">
        <w:trPr>
          <w:trHeight w:val="919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Default="0043635F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23. Explanation</w:t>
            </w:r>
          </w:p>
          <w:p w:rsidR="008A3D61" w:rsidRPr="000F4A4B" w:rsidRDefault="008A3D61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Explanation5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161377">
        <w:trPr>
          <w:trHeight w:val="269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B62DC4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B62DC4">
              <w:rPr>
                <w:rFonts w:ascii="Arial" w:hAnsi="Arial" w:cs="Arial"/>
                <w:b/>
                <w:sz w:val="18"/>
                <w:szCs w:val="18"/>
              </w:rPr>
              <w:t>24. Causes (Identify and rank by maximum potential impact)</w:t>
            </w:r>
          </w:p>
        </w:tc>
      </w:tr>
      <w:tr w:rsidR="0043635F" w:rsidRPr="00464FE0" w:rsidTr="00161377">
        <w:trPr>
          <w:cantSplit/>
        </w:trPr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lastRenderedPageBreak/>
              <w:t>ID#</w:t>
            </w:r>
          </w:p>
        </w:tc>
        <w:tc>
          <w:tcPr>
            <w:tcW w:w="9366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Causes (Identify multiple root cause)</w:t>
            </w:r>
          </w:p>
        </w:tc>
      </w:tr>
      <w:tr w:rsidR="0043635F" w:rsidRPr="00464FE0" w:rsidTr="00B62DC4">
        <w:trPr>
          <w:cantSplit/>
          <w:trHeight w:val="485"/>
        </w:trPr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366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B44FFB" w:rsidP="0043635F">
            <w:pPr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Cause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B62DC4">
        <w:trPr>
          <w:cantSplit/>
          <w:trHeight w:val="266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25. Action/Plans (Link Cause ID# above to Corrective/Preventative Action below)</w:t>
            </w:r>
          </w:p>
        </w:tc>
      </w:tr>
      <w:tr w:rsidR="0043635F" w:rsidRPr="00464FE0" w:rsidTr="00161377"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Corrective or Preventative Action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Responsible Person(s)</w:t>
            </w: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Target Completion</w:t>
            </w:r>
          </w:p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Actual Completion 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3635F" w:rsidRPr="00464FE0" w:rsidTr="00161377"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A66797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927C9E">
              <w:rPr>
                <w:rFonts w:ascii="Arial" w:hAnsi="Arial" w:cs="Arial"/>
                <w:b/>
                <w:sz w:val="18"/>
                <w:szCs w:val="18"/>
              </w:rPr>
              <w:t>Correct_preven_act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A66797" w:rsidP="006B529B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Responsible_person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794163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Target_Completion_Date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0B7BBA" w:rsidP="0043635F">
            <w:pPr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Actual_Completion_Date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161377"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1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167" w:type="dxa"/>
            <w:tcBorders>
              <w:lef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131"/>
        </w:trPr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20CF" w:rsidRPr="00464FE0" w:rsidRDefault="00D420CF" w:rsidP="00AC532D">
      <w:pPr>
        <w:ind w:right="-360"/>
        <w:rPr>
          <w:rFonts w:ascii="Arial" w:hAnsi="Arial" w:cs="Arial"/>
          <w:sz w:val="18"/>
          <w:szCs w:val="18"/>
        </w:rPr>
      </w:pPr>
    </w:p>
    <w:p w:rsidR="00161377" w:rsidRDefault="00161377" w:rsidP="00AC532D">
      <w:pPr>
        <w:ind w:right="-360"/>
        <w:rPr>
          <w:rFonts w:ascii="Arial" w:hAnsi="Arial" w:cs="Arial"/>
          <w:sz w:val="18"/>
          <w:szCs w:val="18"/>
        </w:rPr>
      </w:pPr>
    </w:p>
    <w:p w:rsidR="00161377" w:rsidRDefault="00161377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Pr="00161377" w:rsidRDefault="00AC532D" w:rsidP="00AC532D">
      <w:pPr>
        <w:ind w:right="-360"/>
        <w:rPr>
          <w:rFonts w:ascii="Arial" w:hAnsi="Arial" w:cs="Arial"/>
          <w:sz w:val="20"/>
          <w:szCs w:val="20"/>
        </w:rPr>
      </w:pPr>
      <w:r w:rsidRPr="00161377">
        <w:rPr>
          <w:rFonts w:ascii="Arial" w:hAnsi="Arial" w:cs="Arial"/>
          <w:sz w:val="20"/>
          <w:szCs w:val="20"/>
        </w:rPr>
        <w:t>Prepared by</w:t>
      </w:r>
      <w:r w:rsidR="004A745E">
        <w:rPr>
          <w:rFonts w:ascii="Arial" w:hAnsi="Arial" w:cs="Arial"/>
          <w:sz w:val="20"/>
          <w:szCs w:val="20"/>
        </w:rPr>
        <w:t>,                                                                                                                  Approved by,</w:t>
      </w: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0F4A4B" w:rsidRPr="00161377" w:rsidRDefault="000F4A4B" w:rsidP="00AC532D">
      <w:pPr>
        <w:ind w:right="-360"/>
        <w:rPr>
          <w:rFonts w:ascii="Arial" w:hAnsi="Arial" w:cs="Arial"/>
          <w:sz w:val="20"/>
          <w:szCs w:val="20"/>
        </w:rPr>
      </w:pPr>
    </w:p>
    <w:p w:rsidR="00AC532D" w:rsidRPr="00161377" w:rsidRDefault="004A745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Supervisor/Superintendent                                                                                           HSE Manager</w:t>
      </w:r>
    </w:p>
    <w:p w:rsidR="004D0EA5" w:rsidRPr="00161377" w:rsidRDefault="004D0EA5" w:rsidP="00AC532D">
      <w:pPr>
        <w:ind w:right="-360"/>
        <w:rPr>
          <w:rFonts w:ascii="Arial" w:hAnsi="Arial" w:cs="Arial"/>
          <w:sz w:val="20"/>
          <w:szCs w:val="20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sectPr w:rsidR="004D0EA5" w:rsidRPr="00464FE0" w:rsidSect="00C5620F">
      <w:headerReference w:type="default" r:id="rId8"/>
      <w:footerReference w:type="default" r:id="rId9"/>
      <w:footnotePr>
        <w:pos w:val="beneathText"/>
      </w:footnotePr>
      <w:pgSz w:w="11909" w:h="16834" w:code="9"/>
      <w:pgMar w:top="778" w:right="1440" w:bottom="450" w:left="1800" w:header="360" w:footer="1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28" w:rsidRDefault="00D61828">
      <w:r>
        <w:separator/>
      </w:r>
    </w:p>
  </w:endnote>
  <w:endnote w:type="continuationSeparator" w:id="0">
    <w:p w:rsidR="00D61828" w:rsidRDefault="00D6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83" w:rsidRPr="008C507B" w:rsidRDefault="00C64683" w:rsidP="00C64683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161377">
      <w:rPr>
        <w:rFonts w:ascii="Arial" w:hAnsi="Arial" w:cs="Arial"/>
        <w:sz w:val="18"/>
        <w:szCs w:val="18"/>
      </w:rPr>
      <w:t xml:space="preserve">orm SR-01 Rev </w:t>
    </w:r>
    <w:r w:rsidR="004A745E">
      <w:rPr>
        <w:rFonts w:ascii="Arial" w:hAnsi="Arial" w:cs="Arial"/>
        <w:sz w:val="18"/>
        <w:szCs w:val="18"/>
      </w:rPr>
      <w:t>6</w:t>
    </w:r>
    <w:r w:rsidRPr="008C507B">
      <w:rPr>
        <w:rFonts w:ascii="Arial" w:hAnsi="Arial" w:cs="Arial"/>
        <w:sz w:val="18"/>
        <w:szCs w:val="18"/>
      </w:rPr>
      <w:t xml:space="preserve">, </w:t>
    </w:r>
    <w:r w:rsidR="00161377">
      <w:rPr>
        <w:rFonts w:ascii="Arial" w:hAnsi="Arial" w:cs="Arial"/>
        <w:sz w:val="18"/>
        <w:szCs w:val="18"/>
      </w:rPr>
      <w:t xml:space="preserve">Issued Date: </w:t>
    </w:r>
    <w:r w:rsidR="004A745E">
      <w:rPr>
        <w:rFonts w:ascii="Arial" w:hAnsi="Arial" w:cs="Arial"/>
        <w:sz w:val="18"/>
        <w:szCs w:val="18"/>
      </w:rPr>
      <w:t>11 Nov</w:t>
    </w:r>
    <w:r>
      <w:rPr>
        <w:rFonts w:ascii="Arial" w:hAnsi="Arial" w:cs="Arial"/>
        <w:sz w:val="18"/>
        <w:szCs w:val="18"/>
      </w:rPr>
      <w:t xml:space="preserve"> </w:t>
    </w:r>
    <w:r w:rsidR="00161377">
      <w:rPr>
        <w:rFonts w:ascii="Arial" w:hAnsi="Arial" w:cs="Arial"/>
        <w:sz w:val="18"/>
        <w:szCs w:val="18"/>
      </w:rPr>
      <w:t>2021</w:t>
    </w:r>
  </w:p>
  <w:p w:rsidR="00D8375E" w:rsidRPr="00C64683" w:rsidRDefault="00D8375E" w:rsidP="00BD3313">
    <w:pPr>
      <w:pStyle w:val="Header"/>
      <w:tabs>
        <w:tab w:val="left" w:pos="480"/>
        <w:tab w:val="left" w:pos="2970"/>
      </w:tabs>
      <w:ind w:right="-781"/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3313">
      <w:rPr>
        <w:rFonts w:ascii="Arial Narrow" w:hAnsi="Arial Narrow"/>
        <w:sz w:val="18"/>
      </w:rPr>
      <w:tab/>
    </w:r>
    <w:r w:rsidR="00C64683" w:rsidRPr="00C64683">
      <w:rPr>
        <w:rFonts w:ascii="Arial" w:hAnsi="Arial" w:cs="Arial"/>
        <w:sz w:val="18"/>
      </w:rPr>
      <w:t xml:space="preserve">Page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BE31A7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of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BE31A7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28" w:rsidRDefault="00D61828">
      <w:r>
        <w:separator/>
      </w:r>
    </w:p>
  </w:footnote>
  <w:footnote w:type="continuationSeparator" w:id="0">
    <w:p w:rsidR="00D61828" w:rsidRDefault="00D61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94" w:rsidRPr="00D8375E" w:rsidRDefault="005E5D71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-47625</wp:posOffset>
          </wp:positionV>
          <wp:extent cx="1205865" cy="525780"/>
          <wp:effectExtent l="0" t="0" r="0" b="7620"/>
          <wp:wrapSquare wrapText="bothSides"/>
          <wp:docPr id="7" name="Picture 7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94" w:rsidRPr="00D8375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A13994" w:rsidRPr="00D8375E">
      <w:rPr>
        <w:rFonts w:ascii="Arial" w:hAnsi="Arial" w:cs="Arial"/>
        <w:b/>
        <w:sz w:val="18"/>
        <w:szCs w:val="18"/>
      </w:rPr>
      <w:t>Cladtek</w:t>
    </w:r>
    <w:proofErr w:type="spellEnd"/>
    <w:r w:rsidR="00A13994" w:rsidRPr="00D8375E">
      <w:rPr>
        <w:rFonts w:ascii="Arial" w:hAnsi="Arial" w:cs="Arial"/>
        <w:b/>
        <w:sz w:val="18"/>
        <w:szCs w:val="18"/>
      </w:rPr>
      <w:t xml:space="preserve"> </w:t>
    </w:r>
    <w:r w:rsidR="00691330" w:rsidRPr="00D8375E">
      <w:rPr>
        <w:rFonts w:ascii="Arial" w:hAnsi="Arial" w:cs="Arial"/>
        <w:b/>
        <w:sz w:val="18"/>
        <w:szCs w:val="18"/>
      </w:rPr>
      <w:t>Bi</w:t>
    </w:r>
    <w:r w:rsidR="00D8375E">
      <w:rPr>
        <w:rFonts w:ascii="Arial" w:hAnsi="Arial" w:cs="Arial"/>
        <w:b/>
        <w:sz w:val="18"/>
        <w:szCs w:val="18"/>
      </w:rPr>
      <w:t xml:space="preserve"> -</w:t>
    </w:r>
    <w:r w:rsidR="00691330" w:rsidRPr="00D8375E">
      <w:rPr>
        <w:rFonts w:ascii="Arial" w:hAnsi="Arial" w:cs="Arial"/>
        <w:b/>
        <w:sz w:val="18"/>
        <w:szCs w:val="18"/>
      </w:rPr>
      <w:t xml:space="preserve"> Metal Manufacturing</w:t>
    </w:r>
  </w:p>
  <w:p w:rsidR="00D8375E" w:rsidRDefault="00525F35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sz w:val="18"/>
        <w:szCs w:val="18"/>
      </w:rPr>
    </w:pPr>
    <w:r w:rsidRPr="00D8375E">
      <w:rPr>
        <w:rFonts w:ascii="Arial" w:hAnsi="Arial" w:cs="Arial"/>
        <w:sz w:val="18"/>
        <w:szCs w:val="18"/>
      </w:rPr>
      <w:t>HSE Management System</w:t>
    </w:r>
  </w:p>
  <w:p w:rsidR="00A13994" w:rsidRPr="00D8375E" w:rsidRDefault="00A13994" w:rsidP="00D8375E">
    <w:pPr>
      <w:pStyle w:val="Header"/>
      <w:pBdr>
        <w:bottom w:val="single" w:sz="4" w:space="1" w:color="000000"/>
      </w:pBdr>
      <w:ind w:left="-540" w:right="-871"/>
      <w:jc w:val="center"/>
      <w:rPr>
        <w:rFonts w:ascii="Arial" w:hAnsi="Arial" w:cs="Arial"/>
        <w:sz w:val="18"/>
        <w:szCs w:val="18"/>
      </w:rPr>
    </w:pPr>
    <w:r w:rsidRPr="003219D6">
      <w:rPr>
        <w:rFonts w:ascii="Arial" w:hAnsi="Arial" w:cs="Arial"/>
        <w:b/>
        <w:sz w:val="32"/>
        <w:szCs w:val="32"/>
      </w:rPr>
      <w:t>Incident Investigation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5312CC2"/>
    <w:multiLevelType w:val="hybridMultilevel"/>
    <w:tmpl w:val="8FDC54B8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83044"/>
    <w:multiLevelType w:val="hybridMultilevel"/>
    <w:tmpl w:val="543260BC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35E3"/>
    <w:multiLevelType w:val="hybridMultilevel"/>
    <w:tmpl w:val="D10EB5B4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11F97"/>
    <w:rsid w:val="00026387"/>
    <w:rsid w:val="00036CBF"/>
    <w:rsid w:val="00094135"/>
    <w:rsid w:val="00096DCF"/>
    <w:rsid w:val="000A3DED"/>
    <w:rsid w:val="000A7103"/>
    <w:rsid w:val="000B7BBA"/>
    <w:rsid w:val="000F1A98"/>
    <w:rsid w:val="000F4A4B"/>
    <w:rsid w:val="001220DD"/>
    <w:rsid w:val="001326F3"/>
    <w:rsid w:val="0013721F"/>
    <w:rsid w:val="001429F4"/>
    <w:rsid w:val="00161377"/>
    <w:rsid w:val="00175216"/>
    <w:rsid w:val="00185416"/>
    <w:rsid w:val="001944EC"/>
    <w:rsid w:val="001B52DF"/>
    <w:rsid w:val="001C4209"/>
    <w:rsid w:val="00213968"/>
    <w:rsid w:val="00213EF0"/>
    <w:rsid w:val="002249B0"/>
    <w:rsid w:val="002442D9"/>
    <w:rsid w:val="002464A9"/>
    <w:rsid w:val="00257F6B"/>
    <w:rsid w:val="00281DBD"/>
    <w:rsid w:val="0028219C"/>
    <w:rsid w:val="00297FF3"/>
    <w:rsid w:val="002B6202"/>
    <w:rsid w:val="002C4FF4"/>
    <w:rsid w:val="003219D6"/>
    <w:rsid w:val="003446A3"/>
    <w:rsid w:val="00373C05"/>
    <w:rsid w:val="003778E8"/>
    <w:rsid w:val="003807B8"/>
    <w:rsid w:val="00387971"/>
    <w:rsid w:val="003912F6"/>
    <w:rsid w:val="00392C79"/>
    <w:rsid w:val="003A19A6"/>
    <w:rsid w:val="003A4184"/>
    <w:rsid w:val="003A74BA"/>
    <w:rsid w:val="003B6355"/>
    <w:rsid w:val="003C4953"/>
    <w:rsid w:val="0040609B"/>
    <w:rsid w:val="00406326"/>
    <w:rsid w:val="00431DE9"/>
    <w:rsid w:val="0043635F"/>
    <w:rsid w:val="00464FE0"/>
    <w:rsid w:val="00480A88"/>
    <w:rsid w:val="0048378F"/>
    <w:rsid w:val="004A745E"/>
    <w:rsid w:val="004B19F1"/>
    <w:rsid w:val="004D0EA5"/>
    <w:rsid w:val="004F2141"/>
    <w:rsid w:val="00525F35"/>
    <w:rsid w:val="005361CA"/>
    <w:rsid w:val="005512BF"/>
    <w:rsid w:val="00554DB8"/>
    <w:rsid w:val="00574BAE"/>
    <w:rsid w:val="00586EED"/>
    <w:rsid w:val="00591D32"/>
    <w:rsid w:val="00597129"/>
    <w:rsid w:val="005A3E46"/>
    <w:rsid w:val="005C7012"/>
    <w:rsid w:val="005E16FF"/>
    <w:rsid w:val="005E5D71"/>
    <w:rsid w:val="00602E4A"/>
    <w:rsid w:val="006215E3"/>
    <w:rsid w:val="00691330"/>
    <w:rsid w:val="006969D1"/>
    <w:rsid w:val="006B491C"/>
    <w:rsid w:val="006B529B"/>
    <w:rsid w:val="006D7000"/>
    <w:rsid w:val="006F15DE"/>
    <w:rsid w:val="006F3493"/>
    <w:rsid w:val="006F38BE"/>
    <w:rsid w:val="00703DDE"/>
    <w:rsid w:val="00721EEC"/>
    <w:rsid w:val="007221D9"/>
    <w:rsid w:val="00734050"/>
    <w:rsid w:val="00763F39"/>
    <w:rsid w:val="0079083B"/>
    <w:rsid w:val="00793CFC"/>
    <w:rsid w:val="00794163"/>
    <w:rsid w:val="007944B3"/>
    <w:rsid w:val="007976C4"/>
    <w:rsid w:val="007A49EF"/>
    <w:rsid w:val="007A7039"/>
    <w:rsid w:val="007B1485"/>
    <w:rsid w:val="007B6DA8"/>
    <w:rsid w:val="0080356C"/>
    <w:rsid w:val="00820174"/>
    <w:rsid w:val="00835E4A"/>
    <w:rsid w:val="008551FB"/>
    <w:rsid w:val="00857556"/>
    <w:rsid w:val="008703AD"/>
    <w:rsid w:val="00870646"/>
    <w:rsid w:val="00876312"/>
    <w:rsid w:val="00880976"/>
    <w:rsid w:val="00894D81"/>
    <w:rsid w:val="008A3D61"/>
    <w:rsid w:val="008A7605"/>
    <w:rsid w:val="008D0028"/>
    <w:rsid w:val="008D594F"/>
    <w:rsid w:val="008F600C"/>
    <w:rsid w:val="00900EE8"/>
    <w:rsid w:val="009017B0"/>
    <w:rsid w:val="0090600E"/>
    <w:rsid w:val="00907BAF"/>
    <w:rsid w:val="00913AFC"/>
    <w:rsid w:val="0093547D"/>
    <w:rsid w:val="009431FA"/>
    <w:rsid w:val="0097556D"/>
    <w:rsid w:val="00981537"/>
    <w:rsid w:val="00987404"/>
    <w:rsid w:val="00995D44"/>
    <w:rsid w:val="009B1E6B"/>
    <w:rsid w:val="009B3B80"/>
    <w:rsid w:val="009B4F61"/>
    <w:rsid w:val="009C29F1"/>
    <w:rsid w:val="009E2026"/>
    <w:rsid w:val="00A01C54"/>
    <w:rsid w:val="00A058CA"/>
    <w:rsid w:val="00A13994"/>
    <w:rsid w:val="00A24079"/>
    <w:rsid w:val="00A25006"/>
    <w:rsid w:val="00A66797"/>
    <w:rsid w:val="00A72A1C"/>
    <w:rsid w:val="00A7651D"/>
    <w:rsid w:val="00A809B7"/>
    <w:rsid w:val="00A85F9E"/>
    <w:rsid w:val="00AA5D30"/>
    <w:rsid w:val="00AB25FA"/>
    <w:rsid w:val="00AC532D"/>
    <w:rsid w:val="00B06DDA"/>
    <w:rsid w:val="00B120C9"/>
    <w:rsid w:val="00B32DD8"/>
    <w:rsid w:val="00B41ED1"/>
    <w:rsid w:val="00B4404A"/>
    <w:rsid w:val="00B44FFB"/>
    <w:rsid w:val="00B627DE"/>
    <w:rsid w:val="00B62DC4"/>
    <w:rsid w:val="00B752FE"/>
    <w:rsid w:val="00BC6251"/>
    <w:rsid w:val="00BD144F"/>
    <w:rsid w:val="00BD3313"/>
    <w:rsid w:val="00BD4F1D"/>
    <w:rsid w:val="00BE31A7"/>
    <w:rsid w:val="00BF0486"/>
    <w:rsid w:val="00BF07EA"/>
    <w:rsid w:val="00BF34CD"/>
    <w:rsid w:val="00C04570"/>
    <w:rsid w:val="00C231EE"/>
    <w:rsid w:val="00C31422"/>
    <w:rsid w:val="00C31FCB"/>
    <w:rsid w:val="00C474AA"/>
    <w:rsid w:val="00C5620F"/>
    <w:rsid w:val="00C64683"/>
    <w:rsid w:val="00C808EE"/>
    <w:rsid w:val="00C83DD5"/>
    <w:rsid w:val="00CB3657"/>
    <w:rsid w:val="00CB7144"/>
    <w:rsid w:val="00CE39E0"/>
    <w:rsid w:val="00CE50ED"/>
    <w:rsid w:val="00D01043"/>
    <w:rsid w:val="00D249D3"/>
    <w:rsid w:val="00D31DC6"/>
    <w:rsid w:val="00D3666D"/>
    <w:rsid w:val="00D420CF"/>
    <w:rsid w:val="00D47ECF"/>
    <w:rsid w:val="00D5394F"/>
    <w:rsid w:val="00D61828"/>
    <w:rsid w:val="00D63F54"/>
    <w:rsid w:val="00D8375E"/>
    <w:rsid w:val="00D9533A"/>
    <w:rsid w:val="00DD77EE"/>
    <w:rsid w:val="00DF0299"/>
    <w:rsid w:val="00E1151B"/>
    <w:rsid w:val="00E16F54"/>
    <w:rsid w:val="00E176CD"/>
    <w:rsid w:val="00E2774B"/>
    <w:rsid w:val="00E5192C"/>
    <w:rsid w:val="00E575F2"/>
    <w:rsid w:val="00E71AB4"/>
    <w:rsid w:val="00EC3327"/>
    <w:rsid w:val="00ED309D"/>
    <w:rsid w:val="00ED5573"/>
    <w:rsid w:val="00EF5992"/>
    <w:rsid w:val="00F27751"/>
    <w:rsid w:val="00F31B0A"/>
    <w:rsid w:val="00F44082"/>
    <w:rsid w:val="00F51C70"/>
    <w:rsid w:val="00F875EE"/>
    <w:rsid w:val="00F96B6C"/>
    <w:rsid w:val="00FA3152"/>
    <w:rsid w:val="00FB0F8C"/>
    <w:rsid w:val="00FD685D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6D4F-C38B-42CB-B1BA-7766499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D8375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A0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C5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FF43-0E30-40C5-8648-FD7AF129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7</cp:revision>
  <cp:lastPrinted>2020-01-22T04:16:00Z</cp:lastPrinted>
  <dcterms:created xsi:type="dcterms:W3CDTF">2022-03-17T08:53:00Z</dcterms:created>
  <dcterms:modified xsi:type="dcterms:W3CDTF">2022-05-06T01:41:00Z</dcterms:modified>
</cp:coreProperties>
</file>