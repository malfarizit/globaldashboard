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3"/>
        <w:gridCol w:w="1786"/>
        <w:gridCol w:w="665"/>
        <w:gridCol w:w="1495"/>
        <w:gridCol w:w="1153"/>
        <w:gridCol w:w="2483"/>
      </w:tblGrid>
      <w:tr w:rsidR="006F38BE" w:rsidRPr="006F3BA7" w:rsidTr="00DB46B1">
        <w:trPr>
          <w:trHeight w:val="918"/>
        </w:trPr>
        <w:tc>
          <w:tcPr>
            <w:tcW w:w="2793" w:type="dxa"/>
          </w:tcPr>
          <w:p w:rsidR="006F38BE" w:rsidRPr="006F3BA7" w:rsidRDefault="00BD18F0" w:rsidP="00B42E35">
            <w:pPr>
              <w:numPr>
                <w:ilvl w:val="0"/>
                <w:numId w:val="4"/>
              </w:numPr>
              <w:tabs>
                <w:tab w:val="clear" w:pos="720"/>
                <w:tab w:val="num" w:pos="295"/>
              </w:tabs>
              <w:ind w:left="295" w:hanging="295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Initial I</w:t>
            </w:r>
            <w:r w:rsidR="00590CF8" w:rsidRPr="006F3BA7">
              <w:rPr>
                <w:rFonts w:ascii="Arial" w:hAnsi="Arial" w:cs="Arial"/>
                <w:b/>
                <w:sz w:val="22"/>
                <w:szCs w:val="22"/>
              </w:rPr>
              <w:t>ncident Report</w:t>
            </w:r>
            <w:r w:rsidR="00A95C4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6F38BE" w:rsidRPr="00093B22" w:rsidRDefault="00BC3F93" w:rsidP="00AE0D42">
            <w:pPr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Initial_Incident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1786" w:type="dxa"/>
          </w:tcPr>
          <w:p w:rsidR="006F38BE" w:rsidRPr="006F3BA7" w:rsidRDefault="006F38BE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ab/>
              <w:t>Date</w:t>
            </w:r>
            <w:r w:rsidR="00A95C4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6F38BE" w:rsidRPr="006F3BA7" w:rsidRDefault="006F38BE">
            <w:pPr>
              <w:rPr>
                <w:rFonts w:ascii="Arial" w:hAnsi="Arial" w:cs="Arial"/>
                <w:sz w:val="22"/>
                <w:szCs w:val="22"/>
              </w:rPr>
            </w:pPr>
          </w:p>
          <w:p w:rsidR="006F38BE" w:rsidRPr="006F3BA7" w:rsidRDefault="00BC3F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160" w:type="dxa"/>
            <w:gridSpan w:val="2"/>
          </w:tcPr>
          <w:p w:rsidR="0066711F" w:rsidRPr="006F3BA7" w:rsidRDefault="006F38BE" w:rsidP="00580B4D">
            <w:pPr>
              <w:numPr>
                <w:ilvl w:val="0"/>
                <w:numId w:val="5"/>
              </w:num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Time</w:t>
            </w:r>
            <w:r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Incident 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6F38BE" w:rsidRPr="006F3BA7" w:rsidRDefault="0066711F" w:rsidP="00580B4D">
            <w:pPr>
              <w:snapToGrid w:val="0"/>
              <w:ind w:left="176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6F38BE" w:rsidRPr="006F3BA7">
              <w:rPr>
                <w:rFonts w:ascii="Arial" w:hAnsi="Arial" w:cs="Arial"/>
                <w:b/>
                <w:sz w:val="22"/>
                <w:szCs w:val="22"/>
              </w:rPr>
              <w:t>Occurred</w:t>
            </w:r>
            <w:r w:rsidR="00071BCB" w:rsidRPr="006F3B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A95C4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6F38BE" w:rsidRPr="006F3BA7" w:rsidRDefault="00BC3F93" w:rsidP="008D0A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${Time}</w:t>
            </w:r>
          </w:p>
        </w:tc>
        <w:tc>
          <w:tcPr>
            <w:tcW w:w="3636" w:type="dxa"/>
            <w:gridSpan w:val="2"/>
          </w:tcPr>
          <w:p w:rsidR="008046D0" w:rsidRPr="008046D0" w:rsidRDefault="006F38BE" w:rsidP="008046D0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8046D0">
              <w:rPr>
                <w:rFonts w:ascii="Arial" w:hAnsi="Arial" w:cs="Arial"/>
                <w:b/>
                <w:sz w:val="22"/>
                <w:szCs w:val="22"/>
              </w:rPr>
              <w:t>Department / Facility / Location</w:t>
            </w:r>
            <w:r w:rsidR="00A95C42" w:rsidRPr="008046D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6F38BE" w:rsidRPr="008046D0" w:rsidRDefault="00BC3F93" w:rsidP="008046D0">
            <w:pPr>
              <w:snapToGrid w:val="0"/>
              <w:ind w:left="176"/>
              <w:rPr>
                <w:rFonts w:ascii="Arial" w:hAnsi="Arial" w:cs="Arial"/>
                <w:b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DeptID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}/${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LocID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1F2A03" w:rsidRPr="006F3BA7" w:rsidTr="00DB46B1">
        <w:trPr>
          <w:trHeight w:val="536"/>
        </w:trPr>
        <w:tc>
          <w:tcPr>
            <w:tcW w:w="2793" w:type="dxa"/>
            <w:vAlign w:val="center"/>
          </w:tcPr>
          <w:p w:rsidR="001F2A03" w:rsidRDefault="001F2A03" w:rsidP="001F2A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5. Employee</w:t>
            </w:r>
            <w:r w:rsidR="00BC3F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BC3F93" w:rsidRPr="006F3BA7" w:rsidRDefault="00BC3F93" w:rsidP="001F2A03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EmpName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1786" w:type="dxa"/>
            <w:vAlign w:val="center"/>
          </w:tcPr>
          <w:p w:rsidR="001F2A03" w:rsidRPr="006F3BA7" w:rsidRDefault="006A156E" w:rsidP="006A156E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12275F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Comp</w:t>
            </w: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anyID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160" w:type="dxa"/>
            <w:gridSpan w:val="2"/>
            <w:vAlign w:val="center"/>
          </w:tcPr>
          <w:p w:rsidR="001F2A03" w:rsidRPr="006F3BA7" w:rsidRDefault="001F2A03" w:rsidP="0070311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703113" w:rsidRPr="006F3BA7">
              <w:rPr>
                <w:rFonts w:ascii="Arial" w:hAnsi="Arial" w:cs="Arial"/>
                <w:sz w:val="22"/>
                <w:szCs w:val="22"/>
              </w:rPr>
              <w:t xml:space="preserve"> Sub contractor</w:t>
            </w:r>
          </w:p>
        </w:tc>
        <w:tc>
          <w:tcPr>
            <w:tcW w:w="3636" w:type="dxa"/>
            <w:gridSpan w:val="2"/>
            <w:vAlign w:val="center"/>
          </w:tcPr>
          <w:p w:rsidR="001F2A03" w:rsidRPr="006F3BA7" w:rsidRDefault="001F2A03" w:rsidP="001F2A03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Others\....................................</w:t>
            </w:r>
            <w:r w:rsidRPr="006F3BA7">
              <w:rPr>
                <w:rFonts w:ascii="Arial" w:hAnsi="Arial" w:cs="Arial"/>
                <w:sz w:val="22"/>
                <w:szCs w:val="22"/>
              </w:rPr>
              <w:t></w:t>
            </w:r>
          </w:p>
        </w:tc>
      </w:tr>
      <w:tr w:rsidR="00A95C42" w:rsidRPr="006F3BA7" w:rsidTr="00DB46B1">
        <w:trPr>
          <w:trHeight w:val="365"/>
        </w:trPr>
        <w:tc>
          <w:tcPr>
            <w:tcW w:w="10375" w:type="dxa"/>
            <w:gridSpan w:val="6"/>
            <w:vAlign w:val="center"/>
          </w:tcPr>
          <w:p w:rsidR="00A95C42" w:rsidRPr="006F3BA7" w:rsidRDefault="00A95C42" w:rsidP="001F2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 Supervisor N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>ame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21A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21AF7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921AF7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SpvName</w:t>
            </w:r>
            <w:proofErr w:type="spellEnd"/>
            <w:r w:rsidR="00921AF7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1F2A03" w:rsidRPr="006F3BA7" w:rsidTr="00DB46B1">
        <w:trPr>
          <w:trHeight w:val="347"/>
        </w:trPr>
        <w:tc>
          <w:tcPr>
            <w:tcW w:w="10375" w:type="dxa"/>
            <w:gridSpan w:val="6"/>
          </w:tcPr>
          <w:p w:rsidR="001F2A03" w:rsidRPr="006F3BA7" w:rsidRDefault="00580B4D" w:rsidP="00882088">
            <w:pPr>
              <w:snapToGrid w:val="0"/>
              <w:ind w:right="-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45CBE" w:rsidRPr="006F3BA7">
              <w:rPr>
                <w:rFonts w:ascii="Arial" w:hAnsi="Arial" w:cs="Arial"/>
                <w:b/>
                <w:sz w:val="22"/>
                <w:szCs w:val="22"/>
              </w:rPr>
              <w:t>. Incident Type</w:t>
            </w:r>
            <w:r w:rsidR="00A95C4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EF5A35" w:rsidRPr="006F3BA7" w:rsidTr="00DB46B1">
        <w:trPr>
          <w:trHeight w:val="320"/>
        </w:trPr>
        <w:tc>
          <w:tcPr>
            <w:tcW w:w="10375" w:type="dxa"/>
            <w:gridSpan w:val="6"/>
          </w:tcPr>
          <w:p w:rsidR="00EF5A35" w:rsidRPr="006F3BA7" w:rsidRDefault="00EF5A35" w:rsidP="00EF5A35">
            <w:pPr>
              <w:numPr>
                <w:ilvl w:val="0"/>
                <w:numId w:val="6"/>
              </w:num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Incident_type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536F7F" w:rsidRPr="006F3BA7" w:rsidTr="00DB46B1">
        <w:trPr>
          <w:trHeight w:val="653"/>
        </w:trPr>
        <w:tc>
          <w:tcPr>
            <w:tcW w:w="5244" w:type="dxa"/>
            <w:gridSpan w:val="3"/>
            <w:vAlign w:val="center"/>
          </w:tcPr>
          <w:p w:rsidR="00536F7F" w:rsidRPr="006F3BA7" w:rsidRDefault="00580B4D" w:rsidP="004B064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. Occupational illness or Injury                              </w:t>
            </w:r>
          </w:p>
        </w:tc>
        <w:tc>
          <w:tcPr>
            <w:tcW w:w="5131" w:type="dxa"/>
            <w:gridSpan w:val="3"/>
            <w:vAlign w:val="center"/>
          </w:tcPr>
          <w:p w:rsidR="00536F7F" w:rsidRPr="006F3BA7" w:rsidRDefault="00580B4D" w:rsidP="004B0640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</w:pPr>
            <w:bookmarkStart w:id="0" w:name="_Toc220208377"/>
            <w:r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>9</w:t>
            </w:r>
            <w:r w:rsidR="00536F7F" w:rsidRPr="006F3BA7"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. Property Loss/Damage-Fire/Explosion-       </w:t>
            </w:r>
          </w:p>
          <w:p w:rsidR="00536F7F" w:rsidRPr="006F3BA7" w:rsidRDefault="00536F7F" w:rsidP="004B0640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    Vehicle Accident-Environmental, etc.</w:t>
            </w:r>
            <w:bookmarkEnd w:id="0"/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104207" w:rsidRPr="006F3BA7" w:rsidRDefault="005F7851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 name:</w:t>
            </w:r>
            <w:r w:rsidR="00D45943"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385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EmpName</w:t>
            </w:r>
            <w:proofErr w:type="spellEnd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i/>
                <w:caps/>
                <w:sz w:val="22"/>
                <w:szCs w:val="22"/>
              </w:rPr>
            </w:pP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Property Lost or Damaged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42385A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${</w:t>
            </w:r>
            <w:proofErr w:type="spellStart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PropertyLost</w:t>
            </w:r>
            <w:proofErr w:type="spellEnd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}</w:t>
            </w:r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42385A" w:rsidRPr="00093B22" w:rsidRDefault="005F7851" w:rsidP="0042385A">
            <w:pPr>
              <w:snapToGrid w:val="0"/>
              <w:ind w:right="156"/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Department: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${DeptID1}</w:t>
            </w:r>
          </w:p>
          <w:p w:rsidR="00536F7F" w:rsidRPr="006F3BA7" w:rsidRDefault="00536F7F" w:rsidP="0042385A">
            <w:pPr>
              <w:snapToGrid w:val="0"/>
              <w:ind w:right="156"/>
              <w:rPr>
                <w:rFonts w:ascii="Arial" w:hAnsi="Arial" w:cs="Arial"/>
                <w:i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Nature of Loss or Damage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${</w:t>
            </w:r>
            <w:proofErr w:type="spellStart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NatureLost</w:t>
            </w:r>
            <w:proofErr w:type="spellEnd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}</w:t>
            </w:r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104207" w:rsidRPr="00680B08" w:rsidRDefault="00536F7F" w:rsidP="00590CF8">
            <w:pPr>
              <w:snapToGrid w:val="0"/>
              <w:ind w:right="156"/>
              <w:rPr>
                <w:rFonts w:ascii="Arial" w:hAnsi="Arial" w:cs="Arial"/>
                <w:color w:val="0070C0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Occupation/Job Title</w:t>
            </w:r>
            <w:r w:rsidR="005F7851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>:</w:t>
            </w:r>
            <w:r w:rsidR="00D45943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${Title}</w:t>
            </w:r>
          </w:p>
          <w:p w:rsidR="00536F7F" w:rsidRPr="006F3BA7" w:rsidRDefault="00536F7F" w:rsidP="004C5572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Object/Equipment/Substance Involved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42385A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${</w:t>
            </w:r>
            <w:proofErr w:type="spellStart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Object_Involved</w:t>
            </w:r>
            <w:proofErr w:type="spellEnd"/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}</w:t>
            </w:r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Work Cycle/Shift</w:t>
            </w:r>
            <w:r w:rsidR="005F7851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>:</w:t>
            </w:r>
            <w:r w:rsidR="00D45943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 xml:space="preserve"> 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${Shift}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Amount of Spill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C94850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C94850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${</w:t>
            </w:r>
            <w:proofErr w:type="spellStart"/>
            <w:r w:rsidR="00C94850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Amount_Spill</w:t>
            </w:r>
            <w:proofErr w:type="spellEnd"/>
            <w:r w:rsidR="00C94850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}</w:t>
            </w:r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104207" w:rsidRPr="00695CEC" w:rsidRDefault="00536F7F" w:rsidP="00590CF8">
            <w:pPr>
              <w:snapToGrid w:val="0"/>
              <w:ind w:right="156"/>
              <w:rPr>
                <w:rFonts w:ascii="Arial" w:hAnsi="Arial" w:cs="Arial"/>
                <w:color w:val="0070C0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Date Reported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4238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${Incident_Date1}</w:t>
            </w:r>
          </w:p>
          <w:p w:rsidR="00536F7F" w:rsidRPr="006F3BA7" w:rsidRDefault="00D45943" w:rsidP="006F3BA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Date Reported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C94850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C94850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${Incident_Date2}</w:t>
            </w:r>
          </w:p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DB46B1">
        <w:tc>
          <w:tcPr>
            <w:tcW w:w="5244" w:type="dxa"/>
            <w:gridSpan w:val="3"/>
            <w:vAlign w:val="center"/>
          </w:tcPr>
          <w:p w:rsidR="00104207" w:rsidRPr="00695CEC" w:rsidRDefault="00536F7F" w:rsidP="00590CF8">
            <w:pPr>
              <w:snapToGrid w:val="0"/>
              <w:ind w:right="156"/>
              <w:rPr>
                <w:rFonts w:ascii="Arial" w:hAnsi="Arial" w:cs="Arial"/>
                <w:color w:val="0070C0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On Site Supervisor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${SpvName1}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</w:tcPr>
          <w:p w:rsidR="00536F7F" w:rsidRPr="006F3BA7" w:rsidRDefault="00536F7F" w:rsidP="004B0640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On Site Supervisor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340FA4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340FA4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${SpvName2}</w:t>
            </w:r>
            <w:r w:rsidR="003625AE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 xml:space="preserve"> </w:t>
            </w:r>
          </w:p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DB46B1">
        <w:trPr>
          <w:trHeight w:val="618"/>
        </w:trPr>
        <w:tc>
          <w:tcPr>
            <w:tcW w:w="5244" w:type="dxa"/>
            <w:gridSpan w:val="3"/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Type of work being conducted at time of incident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506424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 </w:t>
            </w:r>
          </w:p>
          <w:p w:rsidR="0042385A" w:rsidRPr="00093B22" w:rsidRDefault="0042385A" w:rsidP="0042385A">
            <w:pPr>
              <w:snapToGrid w:val="0"/>
              <w:ind w:right="156"/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${Type_of_work1}</w:t>
            </w:r>
          </w:p>
          <w:p w:rsidR="00536F7F" w:rsidRPr="006F3BA7" w:rsidRDefault="00536F7F" w:rsidP="0042385A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</w:tcPr>
          <w:p w:rsidR="00536F7F" w:rsidRPr="00054FF2" w:rsidRDefault="00536F7F" w:rsidP="00054FF2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Type of work being conducted at time of incident</w:t>
            </w:r>
            <w:r w:rsidR="005F7851">
              <w:rPr>
                <w:rFonts w:ascii="Arial" w:hAnsi="Arial" w:cs="Arial"/>
                <w:sz w:val="22"/>
                <w:szCs w:val="22"/>
                <w:lang w:val="en-GB" w:eastAsia="en-GB"/>
              </w:rPr>
              <w:t>:</w:t>
            </w:r>
            <w:r w:rsidR="003625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625AE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${Type_of_work2}</w:t>
            </w:r>
          </w:p>
        </w:tc>
      </w:tr>
      <w:tr w:rsidR="00536F7F" w:rsidRPr="006F3BA7" w:rsidTr="00DB46B1">
        <w:trPr>
          <w:trHeight w:val="573"/>
        </w:trPr>
        <w:tc>
          <w:tcPr>
            <w:tcW w:w="5244" w:type="dxa"/>
            <w:gridSpan w:val="3"/>
            <w:vAlign w:val="center"/>
          </w:tcPr>
          <w:p w:rsidR="0042385A" w:rsidRPr="00093B22" w:rsidRDefault="00536F7F" w:rsidP="0042385A">
            <w:pPr>
              <w:snapToGrid w:val="0"/>
              <w:ind w:right="156"/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  <w:r w:rsidR="005F7851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>:</w:t>
            </w:r>
            <w:r w:rsidR="0042385A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 xml:space="preserve"> </w:t>
            </w:r>
            <w:r w:rsidR="0042385A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${Investigation_Date1}</w:t>
            </w:r>
          </w:p>
          <w:p w:rsidR="00104207" w:rsidRPr="006F3BA7" w:rsidRDefault="00104207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3"/>
            <w:vAlign w:val="center"/>
          </w:tcPr>
          <w:p w:rsidR="00536F7F" w:rsidRPr="006F3BA7" w:rsidRDefault="00536F7F" w:rsidP="000C6641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  <w:r w:rsidR="005F7851" w:rsidRPr="00093B22">
              <w:rPr>
                <w:rFonts w:ascii="Arial" w:hAnsi="Arial" w:cs="Arial"/>
                <w:color w:val="003399"/>
                <w:sz w:val="22"/>
                <w:szCs w:val="22"/>
                <w:lang w:val="en-GB" w:eastAsia="en-GB"/>
              </w:rPr>
              <w:t>:</w:t>
            </w:r>
            <w:r w:rsidR="003B5CD6" w:rsidRPr="00093B22">
              <w:rPr>
                <w:rFonts w:ascii="Arial" w:hAnsi="Arial" w:cs="Arial"/>
                <w:b/>
                <w:color w:val="003399"/>
                <w:sz w:val="22"/>
                <w:szCs w:val="22"/>
                <w:lang w:val="en-GB" w:eastAsia="en-GB"/>
              </w:rPr>
              <w:t>$</w:t>
            </w:r>
            <w:r w:rsidR="0067735B"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{Investigation_Date2}</w:t>
            </w:r>
          </w:p>
          <w:p w:rsidR="00536F7F" w:rsidRPr="006F3BA7" w:rsidRDefault="00536F7F" w:rsidP="000C6641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DB46B1">
        <w:trPr>
          <w:trHeight w:val="368"/>
        </w:trPr>
        <w:tc>
          <w:tcPr>
            <w:tcW w:w="5244" w:type="dxa"/>
            <w:gridSpan w:val="3"/>
            <w:vAlign w:val="center"/>
          </w:tcPr>
          <w:p w:rsidR="00536F7F" w:rsidRPr="006F3BA7" w:rsidRDefault="00580B4D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bookmarkStart w:id="1" w:name="_Toc220208378"/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 xml:space="preserve">. Nature of Injury/Illness (indicate </w:t>
            </w:r>
          </w:p>
          <w:p w:rsidR="00536F7F" w:rsidRPr="006F3BA7" w:rsidRDefault="00536F7F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703113" w:rsidRPr="006F3BA7">
              <w:rPr>
                <w:rFonts w:ascii="Arial" w:hAnsi="Arial" w:cs="Arial"/>
                <w:sz w:val="22"/>
                <w:szCs w:val="22"/>
              </w:rPr>
              <w:t>Primary</w:t>
            </w:r>
            <w:r w:rsidRPr="006F3BA7">
              <w:rPr>
                <w:rFonts w:ascii="Arial" w:hAnsi="Arial" w:cs="Arial"/>
                <w:sz w:val="22"/>
                <w:szCs w:val="22"/>
              </w:rPr>
              <w:t>)</w:t>
            </w:r>
            <w:bookmarkEnd w:id="1"/>
          </w:p>
        </w:tc>
        <w:tc>
          <w:tcPr>
            <w:tcW w:w="5131" w:type="dxa"/>
            <w:gridSpan w:val="3"/>
            <w:vAlign w:val="center"/>
          </w:tcPr>
          <w:p w:rsidR="00536F7F" w:rsidRPr="006F3BA7" w:rsidRDefault="00580B4D">
            <w:pPr>
              <w:snapToGrid w:val="0"/>
              <w:ind w:left="252" w:right="-108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. Part of Body Affected </w:t>
            </w:r>
          </w:p>
        </w:tc>
      </w:tr>
      <w:tr w:rsidR="006D39F9" w:rsidRPr="006F3BA7" w:rsidTr="00DB46B1">
        <w:tc>
          <w:tcPr>
            <w:tcW w:w="5244" w:type="dxa"/>
            <w:gridSpan w:val="3"/>
            <w:vAlign w:val="center"/>
          </w:tcPr>
          <w:p w:rsidR="006D39F9" w:rsidRPr="006F3BA7" w:rsidRDefault="006D39F9" w:rsidP="006D39F9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Nature_of_injury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131" w:type="dxa"/>
            <w:gridSpan w:val="3"/>
            <w:vAlign w:val="center"/>
          </w:tcPr>
          <w:p w:rsidR="006D39F9" w:rsidRDefault="006D39F9" w:rsidP="006D39F9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Part_affected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6D39F9" w:rsidRPr="006F3BA7" w:rsidTr="00DB46B1">
        <w:tc>
          <w:tcPr>
            <w:tcW w:w="5244" w:type="dxa"/>
            <w:gridSpan w:val="3"/>
            <w:vAlign w:val="center"/>
          </w:tcPr>
          <w:p w:rsidR="006D39F9" w:rsidRPr="006F3BA7" w:rsidRDefault="006D39F9" w:rsidP="006D39F9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Nature_others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131" w:type="dxa"/>
            <w:gridSpan w:val="3"/>
            <w:vAlign w:val="center"/>
          </w:tcPr>
          <w:p w:rsidR="006D39F9" w:rsidRPr="006F3BA7" w:rsidRDefault="00572589" w:rsidP="0057258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Part_affected_others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6D39F9" w:rsidRPr="006F3BA7" w:rsidTr="00DB46B1">
        <w:tc>
          <w:tcPr>
            <w:tcW w:w="5244" w:type="dxa"/>
            <w:gridSpan w:val="3"/>
            <w:vAlign w:val="center"/>
          </w:tcPr>
          <w:p w:rsidR="006D39F9" w:rsidRPr="006F3BA7" w:rsidRDefault="006D39F9" w:rsidP="006D39F9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2" w:name="_Toc220208379"/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6F3BA7">
              <w:rPr>
                <w:rFonts w:ascii="Arial" w:hAnsi="Arial" w:cs="Arial"/>
                <w:sz w:val="22"/>
                <w:szCs w:val="22"/>
              </w:rPr>
              <w:t>. Type of Contact</w:t>
            </w:r>
            <w:bookmarkEnd w:id="2"/>
          </w:p>
        </w:tc>
        <w:tc>
          <w:tcPr>
            <w:tcW w:w="5131" w:type="dxa"/>
            <w:gridSpan w:val="3"/>
            <w:vAlign w:val="center"/>
          </w:tcPr>
          <w:p w:rsidR="006D39F9" w:rsidRPr="006F3BA7" w:rsidRDefault="006D39F9" w:rsidP="006D39F9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3" w:name="_Toc220208380"/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6F3BA7">
              <w:rPr>
                <w:rFonts w:ascii="Arial" w:hAnsi="Arial" w:cs="Arial"/>
                <w:sz w:val="22"/>
                <w:szCs w:val="22"/>
              </w:rPr>
              <w:t>. Contact With</w:t>
            </w:r>
            <w:bookmarkEnd w:id="3"/>
          </w:p>
        </w:tc>
      </w:tr>
      <w:tr w:rsidR="00EF71F6" w:rsidRPr="006F3BA7" w:rsidTr="00DB46B1">
        <w:tc>
          <w:tcPr>
            <w:tcW w:w="5244" w:type="dxa"/>
            <w:gridSpan w:val="3"/>
            <w:vAlign w:val="center"/>
          </w:tcPr>
          <w:p w:rsidR="00EF71F6" w:rsidRPr="00695CEC" w:rsidRDefault="00EF71F6" w:rsidP="00EF71F6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Type_of_contact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131" w:type="dxa"/>
            <w:gridSpan w:val="3"/>
            <w:vAlign w:val="center"/>
          </w:tcPr>
          <w:p w:rsidR="00EF71F6" w:rsidRPr="00695CEC" w:rsidRDefault="00EF71F6" w:rsidP="00EF71F6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Contact_with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EF71F6" w:rsidRPr="006F3BA7" w:rsidTr="00DB46B1">
        <w:tc>
          <w:tcPr>
            <w:tcW w:w="5244" w:type="dxa"/>
            <w:gridSpan w:val="3"/>
            <w:vAlign w:val="center"/>
          </w:tcPr>
          <w:p w:rsidR="00EF71F6" w:rsidRPr="00695CEC" w:rsidRDefault="00EF71F6" w:rsidP="00EF71F6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T_Contact_others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131" w:type="dxa"/>
            <w:gridSpan w:val="3"/>
            <w:vAlign w:val="center"/>
          </w:tcPr>
          <w:p w:rsidR="00EF71F6" w:rsidRPr="00695CEC" w:rsidRDefault="00EF71F6" w:rsidP="00EF71F6">
            <w:pPr>
              <w:snapToGrid w:val="0"/>
              <w:ind w:right="-18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Contact_with_others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EF71F6" w:rsidRPr="006F3BA7" w:rsidTr="00D30DB2">
        <w:trPr>
          <w:trHeight w:val="1396"/>
        </w:trPr>
        <w:tc>
          <w:tcPr>
            <w:tcW w:w="10375" w:type="dxa"/>
            <w:gridSpan w:val="6"/>
            <w:vAlign w:val="center"/>
          </w:tcPr>
          <w:p w:rsidR="00EF71F6" w:rsidRPr="006F3BA7" w:rsidRDefault="00EF71F6" w:rsidP="00EF71F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>. Briefly describe the incident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073E95" w:rsidRPr="006F3BA7" w:rsidRDefault="0010665F" w:rsidP="00297484">
            <w:pPr>
              <w:snapToGrid w:val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Incident_Desc</w:t>
            </w:r>
            <w:proofErr w:type="spellEnd"/>
            <w:r w:rsidRPr="00093B22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297484" w:rsidRPr="006F3BA7" w:rsidTr="00243715">
        <w:trPr>
          <w:trHeight w:val="482"/>
        </w:trPr>
        <w:tc>
          <w:tcPr>
            <w:tcW w:w="10375" w:type="dxa"/>
            <w:gridSpan w:val="6"/>
            <w:vAlign w:val="center"/>
          </w:tcPr>
          <w:p w:rsidR="00297484" w:rsidRPr="006F3BA7" w:rsidRDefault="00297484" w:rsidP="00EF71F6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${Image}</w:t>
            </w:r>
          </w:p>
        </w:tc>
      </w:tr>
      <w:tr w:rsidR="009E47B1" w:rsidRPr="006F3BA7" w:rsidTr="00243715">
        <w:trPr>
          <w:trHeight w:val="482"/>
        </w:trPr>
        <w:tc>
          <w:tcPr>
            <w:tcW w:w="10375" w:type="dxa"/>
            <w:gridSpan w:val="6"/>
            <w:vAlign w:val="center"/>
          </w:tcPr>
          <w:p w:rsidR="009E47B1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15. Employee Statement</w:t>
            </w:r>
          </w:p>
          <w:p w:rsidR="009E47B1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E47B1" w:rsidRPr="006F3BA7" w:rsidTr="00243715">
        <w:trPr>
          <w:trHeight w:val="482"/>
        </w:trPr>
        <w:tc>
          <w:tcPr>
            <w:tcW w:w="10375" w:type="dxa"/>
            <w:gridSpan w:val="6"/>
            <w:vAlign w:val="center"/>
          </w:tcPr>
          <w:p w:rsidR="009E47B1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${Emp_statement}</w:t>
            </w:r>
          </w:p>
        </w:tc>
      </w:tr>
      <w:tr w:rsidR="009E47B1" w:rsidRPr="006F3BA7" w:rsidTr="00DB46B1">
        <w:trPr>
          <w:trHeight w:val="482"/>
        </w:trPr>
        <w:tc>
          <w:tcPr>
            <w:tcW w:w="5244" w:type="dxa"/>
            <w:gridSpan w:val="3"/>
            <w:vAlign w:val="center"/>
          </w:tcPr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Employee S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ign: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EmpName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5131" w:type="dxa"/>
            <w:gridSpan w:val="3"/>
            <w:vAlign w:val="center"/>
          </w:tcPr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</w:tr>
      <w:tr w:rsidR="009E47B1" w:rsidRPr="006F3BA7" w:rsidTr="00DB46B1">
        <w:trPr>
          <w:trHeight w:val="389"/>
        </w:trPr>
        <w:tc>
          <w:tcPr>
            <w:tcW w:w="10375" w:type="dxa"/>
            <w:gridSpan w:val="6"/>
            <w:vAlign w:val="center"/>
          </w:tcPr>
          <w:p w:rsidR="009E47B1" w:rsidRDefault="009E47B1" w:rsidP="009E47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Pr="005F7851" w:rsidRDefault="009E47B1" w:rsidP="009E47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7851">
              <w:rPr>
                <w:rFonts w:ascii="Arial" w:hAnsi="Arial" w:cs="Arial"/>
                <w:b/>
                <w:sz w:val="22"/>
                <w:szCs w:val="22"/>
              </w:rPr>
              <w:t>16. Supervisor Statement (if different from above):</w:t>
            </w:r>
          </w:p>
          <w:p w:rsidR="009E47B1" w:rsidRPr="00F439EE" w:rsidRDefault="009E47B1" w:rsidP="009E47B1">
            <w:pPr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Spv_statement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9E47B1" w:rsidRDefault="009E47B1" w:rsidP="009E47B1">
            <w:pPr>
              <w:rPr>
                <w:rFonts w:ascii="Arial" w:hAnsi="Arial" w:cs="Arial"/>
                <w:sz w:val="22"/>
                <w:szCs w:val="22"/>
              </w:rPr>
            </w:pPr>
          </w:p>
          <w:p w:rsidR="009E47B1" w:rsidRDefault="009E47B1" w:rsidP="009E47B1">
            <w:pPr>
              <w:rPr>
                <w:rFonts w:ascii="Arial" w:hAnsi="Arial" w:cs="Arial"/>
                <w:sz w:val="22"/>
                <w:szCs w:val="22"/>
              </w:rPr>
            </w:pPr>
          </w:p>
          <w:p w:rsidR="009E47B1" w:rsidRDefault="009E47B1" w:rsidP="009E47B1">
            <w:pPr>
              <w:rPr>
                <w:rFonts w:ascii="Arial" w:hAnsi="Arial" w:cs="Arial"/>
                <w:sz w:val="22"/>
                <w:szCs w:val="22"/>
              </w:rPr>
            </w:pPr>
          </w:p>
          <w:p w:rsidR="009E47B1" w:rsidRPr="005F7851" w:rsidRDefault="009E47B1" w:rsidP="009E47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7B1" w:rsidRPr="006F3BA7" w:rsidTr="00DB46B1">
        <w:trPr>
          <w:trHeight w:val="1265"/>
        </w:trPr>
        <w:tc>
          <w:tcPr>
            <w:tcW w:w="2793" w:type="dxa"/>
          </w:tcPr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lastRenderedPageBreak/>
              <w:t>Supervisor Sign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Default="009E47B1" w:rsidP="009E47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SPV_sign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47B1" w:rsidRPr="00F439EE" w:rsidRDefault="009E47B1" w:rsidP="009E47B1">
            <w:pPr>
              <w:jc w:val="center"/>
              <w:rPr>
                <w:rFonts w:ascii="Arial" w:hAnsi="Arial" w:cs="Arial"/>
                <w:b/>
                <w:color w:val="003399"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SPV_Name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Safety Officer Sign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Pr="00EA63F7" w:rsidRDefault="009E47B1" w:rsidP="009E47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SO_sign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47B1" w:rsidRPr="00F439EE" w:rsidRDefault="009E47B1" w:rsidP="009E47B1">
            <w:pPr>
              <w:jc w:val="center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SO_Name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  <w:gridSpan w:val="2"/>
          </w:tcPr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HSE Manager Sign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Pr="00EA63F7" w:rsidRDefault="009E47B1" w:rsidP="009E47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HSEM_sign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47B1" w:rsidRPr="00F439EE" w:rsidRDefault="009E47B1" w:rsidP="009E47B1">
            <w:pPr>
              <w:jc w:val="center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HSEM_Name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83" w:type="dxa"/>
          </w:tcPr>
          <w:p w:rsidR="009E47B1" w:rsidRPr="006F3BA7" w:rsidRDefault="009E47B1" w:rsidP="009E47B1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Manager Sign</w:t>
            </w:r>
          </w:p>
          <w:p w:rsidR="009E47B1" w:rsidRPr="006F3BA7" w:rsidRDefault="009E47B1" w:rsidP="009E47B1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Pr="00EA63F7" w:rsidRDefault="009E47B1" w:rsidP="009E47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HOD_sign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47B1" w:rsidRPr="00F439EE" w:rsidRDefault="009E47B1" w:rsidP="009E47B1">
            <w:pPr>
              <w:jc w:val="center"/>
              <w:rPr>
                <w:rFonts w:ascii="Arial" w:hAnsi="Arial" w:cs="Arial"/>
                <w:color w:val="003399"/>
                <w:sz w:val="22"/>
                <w:szCs w:val="22"/>
              </w:rPr>
            </w:pP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HOD_Name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  <w:p w:rsidR="009E47B1" w:rsidRPr="006F3BA7" w:rsidRDefault="009E47B1" w:rsidP="009E47B1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E47B1" w:rsidRPr="006F3BA7" w:rsidTr="00DB46B1">
        <w:trPr>
          <w:trHeight w:val="437"/>
        </w:trPr>
        <w:tc>
          <w:tcPr>
            <w:tcW w:w="2793" w:type="dxa"/>
            <w:vAlign w:val="center"/>
          </w:tcPr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Incident_Date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451" w:type="dxa"/>
            <w:gridSpan w:val="2"/>
            <w:vAlign w:val="center"/>
          </w:tcPr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Safetydate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</w:p>
        </w:tc>
        <w:tc>
          <w:tcPr>
            <w:tcW w:w="2648" w:type="dxa"/>
            <w:gridSpan w:val="2"/>
            <w:vAlign w:val="center"/>
          </w:tcPr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</w:t>
            </w:r>
            <w:proofErr w:type="spellStart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HSEdate</w:t>
            </w:r>
            <w:proofErr w:type="spellEnd"/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}</w:t>
            </w:r>
            <w:bookmarkStart w:id="4" w:name="_GoBack"/>
            <w:bookmarkEnd w:id="4"/>
          </w:p>
        </w:tc>
        <w:tc>
          <w:tcPr>
            <w:tcW w:w="2483" w:type="dxa"/>
            <w:vAlign w:val="center"/>
          </w:tcPr>
          <w:p w:rsidR="009E47B1" w:rsidRPr="006F3BA7" w:rsidRDefault="009E47B1" w:rsidP="009E47B1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7B1" w:rsidRPr="006F3BA7" w:rsidRDefault="009E47B1" w:rsidP="009E47B1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F439EE">
              <w:rPr>
                <w:rFonts w:ascii="Arial" w:hAnsi="Arial" w:cs="Arial"/>
                <w:b/>
                <w:color w:val="003399"/>
                <w:sz w:val="22"/>
                <w:szCs w:val="22"/>
              </w:rPr>
              <w:t>${Incident_Date}</w:t>
            </w:r>
          </w:p>
          <w:p w:rsidR="009E47B1" w:rsidRPr="006F3BA7" w:rsidRDefault="009E47B1" w:rsidP="009E47B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Default="00580B4D" w:rsidP="00580B4D">
      <w:pPr>
        <w:rPr>
          <w:rFonts w:ascii="Arial" w:hAnsi="Arial" w:cs="Arial"/>
          <w:sz w:val="22"/>
          <w:szCs w:val="22"/>
        </w:rPr>
      </w:pPr>
    </w:p>
    <w:p w:rsidR="006F38BE" w:rsidRPr="00580B4D" w:rsidRDefault="00580B4D" w:rsidP="00580B4D">
      <w:pPr>
        <w:tabs>
          <w:tab w:val="left" w:pos="70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6F38BE" w:rsidRPr="00580B4D" w:rsidSect="00DE1F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150" w:right="747" w:bottom="777" w:left="179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AB" w:rsidRDefault="00AB47AB">
      <w:r>
        <w:separator/>
      </w:r>
    </w:p>
  </w:endnote>
  <w:endnote w:type="continuationSeparator" w:id="0">
    <w:p w:rsidR="00AB47AB" w:rsidRDefault="00AB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F6" w:rsidRDefault="00C37F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F0" w:rsidRPr="008C507B" w:rsidRDefault="00BD18F0" w:rsidP="00BD18F0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C37FF6">
      <w:rPr>
        <w:rFonts w:ascii="Arial" w:hAnsi="Arial" w:cs="Arial"/>
        <w:sz w:val="18"/>
        <w:szCs w:val="18"/>
      </w:rPr>
      <w:t>orm SR-01 Rev 6</w:t>
    </w:r>
    <w:r w:rsidRPr="008C507B">
      <w:rPr>
        <w:rFonts w:ascii="Arial" w:hAnsi="Arial" w:cs="Arial"/>
        <w:sz w:val="18"/>
        <w:szCs w:val="18"/>
      </w:rPr>
      <w:t xml:space="preserve">, </w:t>
    </w:r>
    <w:r>
      <w:rPr>
        <w:rFonts w:ascii="Arial" w:hAnsi="Arial" w:cs="Arial"/>
        <w:sz w:val="18"/>
        <w:szCs w:val="18"/>
      </w:rPr>
      <w:t xml:space="preserve">Issued Date: </w:t>
    </w:r>
    <w:r w:rsidR="00C37FF6">
      <w:rPr>
        <w:rFonts w:ascii="Arial" w:hAnsi="Arial" w:cs="Arial"/>
        <w:sz w:val="18"/>
        <w:szCs w:val="18"/>
      </w:rPr>
      <w:t>11 Nov</w:t>
    </w:r>
    <w:r w:rsidR="00A95C42">
      <w:rPr>
        <w:rFonts w:ascii="Arial" w:hAnsi="Arial" w:cs="Arial"/>
        <w:sz w:val="18"/>
        <w:szCs w:val="18"/>
      </w:rPr>
      <w:t xml:space="preserve"> 2021</w:t>
    </w:r>
  </w:p>
  <w:p w:rsidR="00CE3227" w:rsidRPr="00536F7F" w:rsidRDefault="00CE3227" w:rsidP="00787D61">
    <w:pPr>
      <w:pStyle w:val="Header"/>
      <w:tabs>
        <w:tab w:val="left" w:pos="480"/>
      </w:tabs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18F0">
      <w:rPr>
        <w:rFonts w:ascii="Arial Narrow" w:hAnsi="Arial Narrow"/>
        <w:sz w:val="18"/>
      </w:rPr>
      <w:t xml:space="preserve">Page </w:t>
    </w:r>
    <w:r w:rsidRPr="00536F7F">
      <w:rPr>
        <w:rStyle w:val="PageNumber"/>
        <w:rFonts w:ascii="Arial" w:hAnsi="Arial" w:cs="Arial"/>
        <w:sz w:val="18"/>
        <w:szCs w:val="18"/>
      </w:rPr>
      <w:fldChar w:fldCharType="begin"/>
    </w:r>
    <w:r w:rsidRPr="00536F7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536F7F">
      <w:rPr>
        <w:rStyle w:val="PageNumber"/>
        <w:rFonts w:ascii="Arial" w:hAnsi="Arial" w:cs="Arial"/>
        <w:sz w:val="18"/>
        <w:szCs w:val="18"/>
      </w:rPr>
      <w:fldChar w:fldCharType="separate"/>
    </w:r>
    <w:r w:rsidR="00F439EE">
      <w:rPr>
        <w:rStyle w:val="PageNumber"/>
        <w:rFonts w:ascii="Arial" w:hAnsi="Arial" w:cs="Arial"/>
        <w:noProof/>
        <w:sz w:val="18"/>
        <w:szCs w:val="18"/>
      </w:rPr>
      <w:t>2</w:t>
    </w:r>
    <w:r w:rsidRPr="00536F7F">
      <w:rPr>
        <w:rStyle w:val="PageNumber"/>
        <w:rFonts w:ascii="Arial" w:hAnsi="Arial" w:cs="Arial"/>
        <w:sz w:val="18"/>
        <w:szCs w:val="18"/>
      </w:rPr>
      <w:fldChar w:fldCharType="end"/>
    </w:r>
    <w:r w:rsidRPr="00536F7F">
      <w:rPr>
        <w:rStyle w:val="PageNumber"/>
        <w:rFonts w:ascii="Arial" w:hAnsi="Arial" w:cs="Arial"/>
        <w:sz w:val="18"/>
        <w:szCs w:val="18"/>
      </w:rPr>
      <w:t xml:space="preserve"> of </w:t>
    </w:r>
    <w:r w:rsidR="004E73A9">
      <w:rPr>
        <w:rStyle w:val="PageNumber"/>
        <w:rFonts w:ascii="Arial" w:hAnsi="Arial" w:cs="Arial"/>
        <w:sz w:val="18"/>
        <w:szCs w:val="18"/>
      </w:rPr>
      <w:t>2</w:t>
    </w:r>
    <w:r w:rsidRPr="00536F7F">
      <w:rPr>
        <w:rStyle w:val="PageNumber"/>
        <w:rFonts w:ascii="Arial" w:hAnsi="Arial" w:cs="Arial"/>
        <w:sz w:val="18"/>
        <w:szCs w:val="18"/>
      </w:rPr>
      <w:fldChar w:fldCharType="begin"/>
    </w:r>
    <w:r w:rsidRPr="00536F7F">
      <w:rPr>
        <w:rStyle w:val="PageNumber"/>
        <w:rFonts w:ascii="Arial" w:hAnsi="Arial" w:cs="Arial"/>
        <w:sz w:val="18"/>
        <w:szCs w:val="18"/>
      </w:rPr>
      <w:fldChar w:fldCharType="end"/>
    </w:r>
    <w:r w:rsidRPr="00536F7F">
      <w:rPr>
        <w:rStyle w:val="PageNumber"/>
        <w:rFonts w:ascii="Arial" w:hAnsi="Arial" w:cs="Arial"/>
        <w:sz w:val="18"/>
        <w:szCs w:val="18"/>
      </w:rPr>
      <w:t xml:space="preserve"> </w:t>
    </w:r>
  </w:p>
  <w:p w:rsidR="00CE3227" w:rsidRDefault="00CE322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F6" w:rsidRDefault="00C37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AB" w:rsidRDefault="00AB47AB">
      <w:r>
        <w:separator/>
      </w:r>
    </w:p>
  </w:footnote>
  <w:footnote w:type="continuationSeparator" w:id="0">
    <w:p w:rsidR="00AB47AB" w:rsidRDefault="00AB4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F6" w:rsidRDefault="00C37F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Pr="00DE1FBE" w:rsidRDefault="00A27528" w:rsidP="00FE2917">
    <w:pPr>
      <w:pStyle w:val="Header"/>
      <w:pBdr>
        <w:bottom w:val="single" w:sz="4" w:space="14" w:color="000000"/>
      </w:pBdr>
      <w:ind w:left="-540" w:right="3"/>
      <w:jc w:val="right"/>
      <w:rPr>
        <w:rFonts w:ascii="Arial" w:hAnsi="Arial" w:cs="Arial"/>
        <w:b/>
        <w:sz w:val="18"/>
        <w:szCs w:val="18"/>
      </w:rPr>
    </w:pPr>
    <w:r w:rsidRPr="00DE1FB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-575310</wp:posOffset>
          </wp:positionH>
          <wp:positionV relativeFrom="paragraph">
            <wp:posOffset>-114300</wp:posOffset>
          </wp:positionV>
          <wp:extent cx="1205865" cy="525780"/>
          <wp:effectExtent l="0" t="0" r="0" b="7620"/>
          <wp:wrapSquare wrapText="bothSides"/>
          <wp:docPr id="6" name="Picture 6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227" w:rsidRPr="00DE1FBE">
      <w:rPr>
        <w:rFonts w:ascii="Arial" w:hAnsi="Arial" w:cs="Arial"/>
        <w:sz w:val="18"/>
        <w:szCs w:val="18"/>
      </w:rPr>
      <w:t xml:space="preserve">                         </w:t>
    </w:r>
    <w:r w:rsidR="00CE3227" w:rsidRPr="00DE1FB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CE3227" w:rsidRPr="00DE1FBE">
      <w:rPr>
        <w:rFonts w:ascii="Arial" w:hAnsi="Arial" w:cs="Arial"/>
        <w:b/>
        <w:sz w:val="18"/>
        <w:szCs w:val="18"/>
      </w:rPr>
      <w:t>Cladtek</w:t>
    </w:r>
    <w:proofErr w:type="spellEnd"/>
    <w:r w:rsidR="00331A28">
      <w:rPr>
        <w:rFonts w:ascii="Arial" w:hAnsi="Arial" w:cs="Arial"/>
        <w:b/>
        <w:sz w:val="18"/>
        <w:szCs w:val="18"/>
      </w:rPr>
      <w:t xml:space="preserve"> Bi</w:t>
    </w:r>
    <w:r w:rsidR="00DE1FBE">
      <w:rPr>
        <w:rFonts w:ascii="Arial" w:hAnsi="Arial" w:cs="Arial"/>
        <w:b/>
        <w:sz w:val="18"/>
        <w:szCs w:val="18"/>
      </w:rPr>
      <w:t xml:space="preserve"> – Metal Manufacturing</w:t>
    </w:r>
    <w:r w:rsidR="00CE3227" w:rsidRPr="00DE1FBE">
      <w:rPr>
        <w:rFonts w:ascii="Arial" w:hAnsi="Arial" w:cs="Arial"/>
        <w:b/>
        <w:sz w:val="18"/>
        <w:szCs w:val="18"/>
      </w:rPr>
      <w:t xml:space="preserve"> </w:t>
    </w:r>
  </w:p>
  <w:p w:rsidR="00DE1FBE" w:rsidRDefault="003534A8" w:rsidP="003534A8">
    <w:pPr>
      <w:pStyle w:val="Header"/>
      <w:pBdr>
        <w:bottom w:val="single" w:sz="4" w:space="14" w:color="000000"/>
      </w:pBdr>
      <w:tabs>
        <w:tab w:val="left" w:pos="5100"/>
        <w:tab w:val="right" w:pos="9360"/>
      </w:tabs>
      <w:ind w:left="-540" w:right="3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CE3227" w:rsidRPr="00DE1FBE">
      <w:rPr>
        <w:rFonts w:ascii="Arial" w:hAnsi="Arial" w:cs="Arial"/>
        <w:sz w:val="18"/>
        <w:szCs w:val="18"/>
      </w:rPr>
      <w:t>HSE Management System</w:t>
    </w:r>
  </w:p>
  <w:p w:rsidR="00CE3227" w:rsidRPr="00DE1FBE" w:rsidRDefault="00CE3227" w:rsidP="00DE1FBE">
    <w:pPr>
      <w:pStyle w:val="Header"/>
      <w:pBdr>
        <w:bottom w:val="single" w:sz="4" w:space="14" w:color="000000"/>
      </w:pBdr>
      <w:ind w:left="-540" w:right="3"/>
      <w:jc w:val="center"/>
      <w:rPr>
        <w:rFonts w:ascii="Arial" w:hAnsi="Arial" w:cs="Arial"/>
        <w:sz w:val="18"/>
        <w:szCs w:val="18"/>
      </w:rPr>
    </w:pPr>
    <w:r w:rsidRPr="00536F7F">
      <w:rPr>
        <w:rFonts w:ascii="Arial" w:hAnsi="Arial" w:cs="Arial"/>
        <w:b/>
        <w:sz w:val="32"/>
        <w:szCs w:val="32"/>
      </w:rPr>
      <w:t>INCIDENT/INJURY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Default="00CE3227">
    <w:pPr>
      <w:pStyle w:val="Header"/>
    </w:pPr>
    <w:r>
      <w:rPr>
        <w:rStyle w:val="PageNumber"/>
        <w:sz w:val="18"/>
      </w:rPr>
      <w:t>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79A529B"/>
    <w:multiLevelType w:val="hybridMultilevel"/>
    <w:tmpl w:val="428697F0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4532F"/>
    <w:multiLevelType w:val="hybridMultilevel"/>
    <w:tmpl w:val="F806AC64"/>
    <w:lvl w:ilvl="0" w:tplc="CCFED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2A6238"/>
    <w:multiLevelType w:val="hybridMultilevel"/>
    <w:tmpl w:val="27929486"/>
    <w:lvl w:ilvl="0" w:tplc="49BAE71E">
      <w:start w:val="3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02D50"/>
    <w:rsid w:val="000123B8"/>
    <w:rsid w:val="0001371B"/>
    <w:rsid w:val="00021B8E"/>
    <w:rsid w:val="000225E1"/>
    <w:rsid w:val="00031138"/>
    <w:rsid w:val="000338FB"/>
    <w:rsid w:val="000352D7"/>
    <w:rsid w:val="000357DE"/>
    <w:rsid w:val="000530F0"/>
    <w:rsid w:val="00054FF2"/>
    <w:rsid w:val="00070D12"/>
    <w:rsid w:val="00071434"/>
    <w:rsid w:val="00071BCB"/>
    <w:rsid w:val="00073E95"/>
    <w:rsid w:val="00093B22"/>
    <w:rsid w:val="000A0822"/>
    <w:rsid w:val="000C6641"/>
    <w:rsid w:val="000E3C45"/>
    <w:rsid w:val="00104207"/>
    <w:rsid w:val="001050A8"/>
    <w:rsid w:val="0010665F"/>
    <w:rsid w:val="001133F6"/>
    <w:rsid w:val="0012275F"/>
    <w:rsid w:val="001246DD"/>
    <w:rsid w:val="00145267"/>
    <w:rsid w:val="001567CC"/>
    <w:rsid w:val="00180DD8"/>
    <w:rsid w:val="00186797"/>
    <w:rsid w:val="001954FF"/>
    <w:rsid w:val="001C4209"/>
    <w:rsid w:val="001D0F1F"/>
    <w:rsid w:val="001D795A"/>
    <w:rsid w:val="001E120F"/>
    <w:rsid w:val="001F2A03"/>
    <w:rsid w:val="00222F89"/>
    <w:rsid w:val="00235909"/>
    <w:rsid w:val="00250B21"/>
    <w:rsid w:val="00253B21"/>
    <w:rsid w:val="00277928"/>
    <w:rsid w:val="00297484"/>
    <w:rsid w:val="00297F40"/>
    <w:rsid w:val="002D2832"/>
    <w:rsid w:val="002E44B4"/>
    <w:rsid w:val="002E4573"/>
    <w:rsid w:val="003133FD"/>
    <w:rsid w:val="00331A28"/>
    <w:rsid w:val="00335097"/>
    <w:rsid w:val="00335979"/>
    <w:rsid w:val="00340FA4"/>
    <w:rsid w:val="003475FA"/>
    <w:rsid w:val="00351AEE"/>
    <w:rsid w:val="003525BB"/>
    <w:rsid w:val="003534A8"/>
    <w:rsid w:val="00355207"/>
    <w:rsid w:val="003625AE"/>
    <w:rsid w:val="003754F9"/>
    <w:rsid w:val="003B5CD6"/>
    <w:rsid w:val="003C1808"/>
    <w:rsid w:val="003C6896"/>
    <w:rsid w:val="003E2151"/>
    <w:rsid w:val="003F3B79"/>
    <w:rsid w:val="0042385A"/>
    <w:rsid w:val="00441572"/>
    <w:rsid w:val="00454EA6"/>
    <w:rsid w:val="00461173"/>
    <w:rsid w:val="004663C0"/>
    <w:rsid w:val="0048706B"/>
    <w:rsid w:val="0049163C"/>
    <w:rsid w:val="004958B2"/>
    <w:rsid w:val="004B0640"/>
    <w:rsid w:val="004B27A1"/>
    <w:rsid w:val="004C5572"/>
    <w:rsid w:val="004E73A9"/>
    <w:rsid w:val="00503B2F"/>
    <w:rsid w:val="00506424"/>
    <w:rsid w:val="00510D78"/>
    <w:rsid w:val="00532349"/>
    <w:rsid w:val="005357A5"/>
    <w:rsid w:val="00536F7F"/>
    <w:rsid w:val="00540337"/>
    <w:rsid w:val="00550FB3"/>
    <w:rsid w:val="005557F5"/>
    <w:rsid w:val="0056672A"/>
    <w:rsid w:val="0057194B"/>
    <w:rsid w:val="00572589"/>
    <w:rsid w:val="00573F2F"/>
    <w:rsid w:val="00580B4D"/>
    <w:rsid w:val="005820BA"/>
    <w:rsid w:val="00590CF8"/>
    <w:rsid w:val="00591D32"/>
    <w:rsid w:val="005A0641"/>
    <w:rsid w:val="005B106E"/>
    <w:rsid w:val="005B5F51"/>
    <w:rsid w:val="005C1AC7"/>
    <w:rsid w:val="005D58F2"/>
    <w:rsid w:val="005F5E1E"/>
    <w:rsid w:val="005F7851"/>
    <w:rsid w:val="006034D0"/>
    <w:rsid w:val="00605780"/>
    <w:rsid w:val="0062709B"/>
    <w:rsid w:val="006538D6"/>
    <w:rsid w:val="006609DC"/>
    <w:rsid w:val="00662EA3"/>
    <w:rsid w:val="00664AEA"/>
    <w:rsid w:val="00664FE8"/>
    <w:rsid w:val="0066711F"/>
    <w:rsid w:val="0067445F"/>
    <w:rsid w:val="0067735B"/>
    <w:rsid w:val="00680B08"/>
    <w:rsid w:val="00682E9B"/>
    <w:rsid w:val="00695CEC"/>
    <w:rsid w:val="006A156E"/>
    <w:rsid w:val="006A3F8C"/>
    <w:rsid w:val="006B17DF"/>
    <w:rsid w:val="006B66D7"/>
    <w:rsid w:val="006C755C"/>
    <w:rsid w:val="006D39F9"/>
    <w:rsid w:val="006F38BE"/>
    <w:rsid w:val="006F3BA7"/>
    <w:rsid w:val="00703113"/>
    <w:rsid w:val="00713804"/>
    <w:rsid w:val="007143D2"/>
    <w:rsid w:val="00715EC1"/>
    <w:rsid w:val="00732729"/>
    <w:rsid w:val="0073783F"/>
    <w:rsid w:val="00751263"/>
    <w:rsid w:val="007563CC"/>
    <w:rsid w:val="0076576C"/>
    <w:rsid w:val="00785C51"/>
    <w:rsid w:val="00787D61"/>
    <w:rsid w:val="0079229E"/>
    <w:rsid w:val="007B0897"/>
    <w:rsid w:val="007B5574"/>
    <w:rsid w:val="007C027E"/>
    <w:rsid w:val="008046D0"/>
    <w:rsid w:val="00805F1B"/>
    <w:rsid w:val="00816F3B"/>
    <w:rsid w:val="008372A7"/>
    <w:rsid w:val="00842188"/>
    <w:rsid w:val="00844CD1"/>
    <w:rsid w:val="00845E3D"/>
    <w:rsid w:val="008510E6"/>
    <w:rsid w:val="00866144"/>
    <w:rsid w:val="00872930"/>
    <w:rsid w:val="00875979"/>
    <w:rsid w:val="00882088"/>
    <w:rsid w:val="008A2479"/>
    <w:rsid w:val="008B003C"/>
    <w:rsid w:val="008D0A09"/>
    <w:rsid w:val="00910304"/>
    <w:rsid w:val="0091514D"/>
    <w:rsid w:val="00921AF7"/>
    <w:rsid w:val="00971558"/>
    <w:rsid w:val="00971C2E"/>
    <w:rsid w:val="00975E78"/>
    <w:rsid w:val="00977B37"/>
    <w:rsid w:val="00983255"/>
    <w:rsid w:val="009A05EA"/>
    <w:rsid w:val="009D4C92"/>
    <w:rsid w:val="009E47B1"/>
    <w:rsid w:val="009F6E2B"/>
    <w:rsid w:val="00A274F7"/>
    <w:rsid w:val="00A27528"/>
    <w:rsid w:val="00A639FE"/>
    <w:rsid w:val="00A66F78"/>
    <w:rsid w:val="00A95C42"/>
    <w:rsid w:val="00AB1F74"/>
    <w:rsid w:val="00AB47AB"/>
    <w:rsid w:val="00AE0D42"/>
    <w:rsid w:val="00B0099F"/>
    <w:rsid w:val="00B16CCD"/>
    <w:rsid w:val="00B42E35"/>
    <w:rsid w:val="00B45CBE"/>
    <w:rsid w:val="00B70672"/>
    <w:rsid w:val="00B72F75"/>
    <w:rsid w:val="00B75F9C"/>
    <w:rsid w:val="00B8178A"/>
    <w:rsid w:val="00B83F80"/>
    <w:rsid w:val="00B87F12"/>
    <w:rsid w:val="00B9604E"/>
    <w:rsid w:val="00BA2045"/>
    <w:rsid w:val="00BA2239"/>
    <w:rsid w:val="00BC0B61"/>
    <w:rsid w:val="00BC3F93"/>
    <w:rsid w:val="00BD18F0"/>
    <w:rsid w:val="00BD367E"/>
    <w:rsid w:val="00BF4181"/>
    <w:rsid w:val="00C0052D"/>
    <w:rsid w:val="00C128E4"/>
    <w:rsid w:val="00C17E27"/>
    <w:rsid w:val="00C31A95"/>
    <w:rsid w:val="00C377FA"/>
    <w:rsid w:val="00C37879"/>
    <w:rsid w:val="00C37FF6"/>
    <w:rsid w:val="00C808EE"/>
    <w:rsid w:val="00C922D8"/>
    <w:rsid w:val="00C937FA"/>
    <w:rsid w:val="00C94850"/>
    <w:rsid w:val="00C974AA"/>
    <w:rsid w:val="00CE3227"/>
    <w:rsid w:val="00CE791A"/>
    <w:rsid w:val="00CF0562"/>
    <w:rsid w:val="00D0196A"/>
    <w:rsid w:val="00D07844"/>
    <w:rsid w:val="00D12ED5"/>
    <w:rsid w:val="00D30DB2"/>
    <w:rsid w:val="00D45943"/>
    <w:rsid w:val="00D52974"/>
    <w:rsid w:val="00D7249C"/>
    <w:rsid w:val="00D90DAD"/>
    <w:rsid w:val="00DA263D"/>
    <w:rsid w:val="00DB46B1"/>
    <w:rsid w:val="00DC26BC"/>
    <w:rsid w:val="00DC77F1"/>
    <w:rsid w:val="00DE1FBE"/>
    <w:rsid w:val="00DE52B9"/>
    <w:rsid w:val="00DF46ED"/>
    <w:rsid w:val="00E57C29"/>
    <w:rsid w:val="00E6077F"/>
    <w:rsid w:val="00E6474E"/>
    <w:rsid w:val="00E77BC8"/>
    <w:rsid w:val="00E820C2"/>
    <w:rsid w:val="00E86415"/>
    <w:rsid w:val="00E877DC"/>
    <w:rsid w:val="00E87918"/>
    <w:rsid w:val="00E96C0E"/>
    <w:rsid w:val="00EA63F7"/>
    <w:rsid w:val="00EC410A"/>
    <w:rsid w:val="00EC60F0"/>
    <w:rsid w:val="00ED16E5"/>
    <w:rsid w:val="00EE7FD2"/>
    <w:rsid w:val="00EF5A35"/>
    <w:rsid w:val="00EF71F6"/>
    <w:rsid w:val="00F13448"/>
    <w:rsid w:val="00F14A8B"/>
    <w:rsid w:val="00F15E9D"/>
    <w:rsid w:val="00F36899"/>
    <w:rsid w:val="00F439EE"/>
    <w:rsid w:val="00F723EE"/>
    <w:rsid w:val="00FA7306"/>
    <w:rsid w:val="00FD5FAB"/>
    <w:rsid w:val="00FE2917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A26D6-1A9E-4217-9A0F-BDC7A3C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num" w:pos="0"/>
      </w:tabs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num" w:pos="0"/>
      </w:tabs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351AE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37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37879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80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8D2A-01A6-42DE-87A4-6DD0E014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41</cp:revision>
  <cp:lastPrinted>2021-01-28T04:02:00Z</cp:lastPrinted>
  <dcterms:created xsi:type="dcterms:W3CDTF">2022-03-17T02:00:00Z</dcterms:created>
  <dcterms:modified xsi:type="dcterms:W3CDTF">2022-08-29T01:35:00Z</dcterms:modified>
</cp:coreProperties>
</file>