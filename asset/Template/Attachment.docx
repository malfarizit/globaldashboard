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927" w:type="dxa"/>
        <w:tblInd w:w="-437" w:type="dxa"/>
        <w:tblLayout w:type="fixed"/>
        <w:tblLook w:val="0000" w:firstRow="0" w:lastRow="0" w:firstColumn="0" w:lastColumn="0" w:noHBand="0" w:noVBand="0"/>
      </w:tblPr>
      <w:tblGrid>
        <w:gridCol w:w="2345"/>
        <w:gridCol w:w="131"/>
        <w:gridCol w:w="1655"/>
        <w:gridCol w:w="194"/>
        <w:gridCol w:w="471"/>
        <w:gridCol w:w="1495"/>
        <w:gridCol w:w="14"/>
        <w:gridCol w:w="893"/>
        <w:gridCol w:w="246"/>
        <w:gridCol w:w="391"/>
        <w:gridCol w:w="2092"/>
      </w:tblGrid>
      <w:tr w:rsidR="006F38BE" w:rsidRPr="006F3BA7" w:rsidTr="00732729">
        <w:trPr>
          <w:trHeight w:val="1112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6F3BA7" w:rsidRDefault="00BD18F0" w:rsidP="00B42E35">
            <w:pPr>
              <w:numPr>
                <w:ilvl w:val="0"/>
                <w:numId w:val="4"/>
              </w:numPr>
              <w:tabs>
                <w:tab w:val="clear" w:pos="720"/>
                <w:tab w:val="num" w:pos="295"/>
              </w:tabs>
              <w:ind w:left="295" w:hanging="295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Initial I</w:t>
            </w:r>
            <w:r w:rsidR="00590CF8" w:rsidRPr="006F3BA7">
              <w:rPr>
                <w:rFonts w:ascii="Arial" w:hAnsi="Arial" w:cs="Arial"/>
                <w:b/>
                <w:sz w:val="22"/>
                <w:szCs w:val="22"/>
              </w:rPr>
              <w:t>ncident Report</w:t>
            </w:r>
          </w:p>
          <w:p w:rsidR="006F38BE" w:rsidRPr="006F3BA7" w:rsidRDefault="00B844EA" w:rsidP="00581690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  <w:r w:rsidR="00F86C0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F86C07">
              <w:rPr>
                <w:rFonts w:ascii="Arial" w:hAnsi="Arial" w:cs="Arial"/>
                <w:b/>
                <w:sz w:val="22"/>
                <w:szCs w:val="22"/>
              </w:rPr>
              <w:t>Initial_Incident</w:t>
            </w:r>
            <w:proofErr w:type="spellEnd"/>
            <w:r w:rsidR="00F86C0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38BE" w:rsidRPr="006F3BA7" w:rsidRDefault="006F38BE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ab/>
              <w:t>Date</w:t>
            </w:r>
          </w:p>
          <w:p w:rsidR="006F38BE" w:rsidRPr="006F3BA7" w:rsidRDefault="006F38BE">
            <w:pPr>
              <w:rPr>
                <w:rFonts w:ascii="Arial" w:hAnsi="Arial" w:cs="Arial"/>
                <w:sz w:val="22"/>
                <w:szCs w:val="22"/>
              </w:rPr>
            </w:pPr>
          </w:p>
          <w:p w:rsidR="006F38BE" w:rsidRPr="006F3BA7" w:rsidRDefault="00C728E1" w:rsidP="0058169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9E2323">
              <w:rPr>
                <w:rFonts w:ascii="Arial" w:hAnsi="Arial" w:cs="Arial"/>
                <w:b/>
                <w:sz w:val="22"/>
                <w:szCs w:val="22"/>
              </w:rPr>
              <w:t>Incident_Date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711F" w:rsidRPr="006F3BA7" w:rsidRDefault="006F38BE" w:rsidP="00580B4D">
            <w:pPr>
              <w:numPr>
                <w:ilvl w:val="0"/>
                <w:numId w:val="5"/>
              </w:num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Time</w:t>
            </w:r>
            <w:r w:rsidRPr="006F3B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Incident 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6F38BE" w:rsidRPr="006F3BA7" w:rsidRDefault="0066711F" w:rsidP="00580B4D">
            <w:pPr>
              <w:snapToGrid w:val="0"/>
              <w:ind w:left="176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r w:rsidR="006F38BE" w:rsidRPr="006F3BA7">
              <w:rPr>
                <w:rFonts w:ascii="Arial" w:hAnsi="Arial" w:cs="Arial"/>
                <w:b/>
                <w:sz w:val="22"/>
                <w:szCs w:val="22"/>
              </w:rPr>
              <w:t>Occurred</w:t>
            </w:r>
            <w:r w:rsidR="00071BCB" w:rsidRPr="006F3BA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4958B2" w:rsidRPr="006F3BA7" w:rsidRDefault="00732729" w:rsidP="008D0A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AM</w:t>
            </w:r>
            <w:r w:rsidR="006F38BE" w:rsidRPr="006F3BA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4958B2" w:rsidRPr="006F3BA7">
              <w:rPr>
                <w:rFonts w:ascii="Arial" w:hAnsi="Arial" w:cs="Arial"/>
                <w:sz w:val="22"/>
                <w:szCs w:val="22"/>
              </w:rPr>
              <w:t>P</w:t>
            </w:r>
            <w:r w:rsidR="008D0A09" w:rsidRPr="006F3BA7">
              <w:rPr>
                <w:rFonts w:ascii="Arial" w:hAnsi="Arial" w:cs="Arial"/>
                <w:sz w:val="22"/>
                <w:szCs w:val="22"/>
              </w:rPr>
              <w:t xml:space="preserve">M         </w:t>
            </w:r>
          </w:p>
          <w:p w:rsidR="006F38BE" w:rsidRPr="006F3BA7" w:rsidRDefault="0059314C" w:rsidP="009248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${Time</w:t>
            </w:r>
            <w:r w:rsidR="00C728E1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3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BE" w:rsidRPr="006F3BA7" w:rsidRDefault="006F38BE" w:rsidP="00536F7F">
            <w:pPr>
              <w:snapToGrid w:val="0"/>
              <w:ind w:left="266" w:hanging="266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4.</w:t>
            </w:r>
            <w:r w:rsidRPr="006F3B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>Department / Facility / Location</w:t>
            </w:r>
          </w:p>
          <w:p w:rsidR="009F06DE" w:rsidRPr="006F3BA7" w:rsidRDefault="009F06DE" w:rsidP="00581690">
            <w:pPr>
              <w:snapToGrid w:val="0"/>
              <w:ind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  <w:r w:rsidR="00AB3963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AB3963">
              <w:rPr>
                <w:rFonts w:ascii="Arial" w:hAnsi="Arial" w:cs="Arial"/>
                <w:b/>
                <w:sz w:val="22"/>
                <w:szCs w:val="22"/>
              </w:rPr>
              <w:t>Dept_ID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00A9F">
              <w:rPr>
                <w:rFonts w:ascii="Arial" w:hAnsi="Arial" w:cs="Arial"/>
                <w:b/>
                <w:sz w:val="22"/>
                <w:szCs w:val="22"/>
              </w:rPr>
              <w:t>/${</w:t>
            </w:r>
            <w:proofErr w:type="spellStart"/>
            <w:r w:rsidR="00B00A9F">
              <w:rPr>
                <w:rFonts w:ascii="Arial" w:hAnsi="Arial" w:cs="Arial"/>
                <w:b/>
                <w:sz w:val="22"/>
                <w:szCs w:val="22"/>
              </w:rPr>
              <w:t>Loc</w:t>
            </w:r>
            <w:r w:rsidR="003B37AA">
              <w:rPr>
                <w:rFonts w:ascii="Arial" w:hAnsi="Arial" w:cs="Arial"/>
                <w:b/>
                <w:sz w:val="22"/>
                <w:szCs w:val="22"/>
              </w:rPr>
              <w:t>_ID</w:t>
            </w:r>
            <w:proofErr w:type="spellEnd"/>
            <w:r w:rsidR="00B00A9F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6F38BE" w:rsidRPr="006F3BA7" w:rsidRDefault="006F38B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F2A03" w:rsidRPr="006F3BA7" w:rsidTr="00FD5FAB">
        <w:trPr>
          <w:trHeight w:val="536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A03" w:rsidRDefault="001F2A03" w:rsidP="001F2A0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5. Employee</w:t>
            </w:r>
          </w:p>
          <w:p w:rsidR="00232E79" w:rsidRPr="00232E79" w:rsidRDefault="009F06DE" w:rsidP="0080115D">
            <w:pPr>
              <w:snapToGrid w:val="0"/>
              <w:ind w:right="156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  <w:r w:rsidR="00A65556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="00A65556">
              <w:rPr>
                <w:rFonts w:ascii="Arial" w:hAnsi="Arial" w:cs="Arial"/>
                <w:b/>
                <w:sz w:val="22"/>
                <w:szCs w:val="22"/>
              </w:rPr>
              <w:t>Emp</w:t>
            </w:r>
            <w:r w:rsidR="00232E79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 w:rsidR="00232E79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A03" w:rsidRPr="006F3BA7" w:rsidRDefault="006F3BA7" w:rsidP="001F2A03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1F2A03" w:rsidRPr="006F3BA7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="001F2A03" w:rsidRPr="006F3BA7">
              <w:rPr>
                <w:rFonts w:ascii="Arial" w:hAnsi="Arial" w:cs="Arial"/>
                <w:b/>
                <w:sz w:val="22"/>
                <w:szCs w:val="22"/>
              </w:rPr>
              <w:t>Cladtek</w:t>
            </w:r>
            <w:proofErr w:type="spellEnd"/>
          </w:p>
        </w:tc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F2A03" w:rsidRPr="006F3BA7" w:rsidRDefault="001F2A03" w:rsidP="00703113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703113" w:rsidRPr="006F3BA7">
              <w:rPr>
                <w:rFonts w:ascii="Arial" w:hAnsi="Arial" w:cs="Arial"/>
                <w:sz w:val="22"/>
                <w:szCs w:val="22"/>
              </w:rPr>
              <w:t xml:space="preserve"> Sub contractor</w:t>
            </w:r>
          </w:p>
        </w:tc>
        <w:tc>
          <w:tcPr>
            <w:tcW w:w="3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2A03" w:rsidRPr="006F3BA7" w:rsidRDefault="001F2A03" w:rsidP="001F2A03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Others\....................................</w:t>
            </w:r>
            <w:r w:rsidRPr="006F3BA7">
              <w:rPr>
                <w:rFonts w:ascii="Arial" w:hAnsi="Arial" w:cs="Arial"/>
                <w:sz w:val="22"/>
                <w:szCs w:val="22"/>
              </w:rPr>
              <w:t></w:t>
            </w:r>
          </w:p>
        </w:tc>
      </w:tr>
      <w:tr w:rsidR="001F2A03" w:rsidRPr="006F3BA7" w:rsidTr="00FD5FAB">
        <w:trPr>
          <w:trHeight w:val="365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1F2A03" w:rsidRPr="006F3BA7" w:rsidRDefault="00BD18F0" w:rsidP="001F2A0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6. Supervisor N</w:t>
            </w:r>
            <w:r w:rsidR="001F2A03" w:rsidRPr="006F3BA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758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F2A03" w:rsidRPr="006F3BA7" w:rsidRDefault="00251F5D" w:rsidP="008F0D02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Spv</w:t>
            </w:r>
            <w:r w:rsidR="008F0D02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proofErr w:type="spellEnd"/>
            <w:r w:rsidR="008F0D02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1F2A03" w:rsidRPr="006F3BA7" w:rsidTr="0066711F">
        <w:trPr>
          <w:trHeight w:val="347"/>
        </w:trPr>
        <w:tc>
          <w:tcPr>
            <w:tcW w:w="992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A03" w:rsidRPr="006F3BA7" w:rsidRDefault="00580B4D" w:rsidP="00686E8F">
            <w:pPr>
              <w:snapToGrid w:val="0"/>
              <w:ind w:right="-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B45CBE" w:rsidRPr="006F3BA7">
              <w:rPr>
                <w:rFonts w:ascii="Arial" w:hAnsi="Arial" w:cs="Arial"/>
                <w:b/>
                <w:sz w:val="22"/>
                <w:szCs w:val="22"/>
              </w:rPr>
              <w:t>. Incident Type</w:t>
            </w:r>
            <w:r w:rsidR="00071BCB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86E8F"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  <w:r w:rsidR="00686E8F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686E8F">
              <w:rPr>
                <w:rFonts w:ascii="Arial" w:hAnsi="Arial" w:cs="Arial"/>
                <w:b/>
                <w:sz w:val="22"/>
                <w:szCs w:val="22"/>
              </w:rPr>
              <w:t>Incident_type</w:t>
            </w:r>
            <w:proofErr w:type="spellEnd"/>
            <w:r w:rsidR="00686E8F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36F7F" w:rsidRPr="006F3BA7" w:rsidTr="00FD5FAB">
        <w:trPr>
          <w:trHeight w:val="347"/>
        </w:trPr>
        <w:tc>
          <w:tcPr>
            <w:tcW w:w="23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6F3BA7" w:rsidP="00104207">
            <w:pPr>
              <w:snapToGrid w:val="0"/>
              <w:ind w:right="-180"/>
              <w:rPr>
                <w:rFonts w:ascii="Arial" w:hAnsi="Arial" w:cs="Arial"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958B2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04207" w:rsidRPr="006F3BA7">
              <w:rPr>
                <w:rFonts w:ascii="Arial" w:hAnsi="Arial" w:cs="Arial"/>
                <w:sz w:val="22"/>
                <w:szCs w:val="22"/>
              </w:rPr>
              <w:t>Injury</w:t>
            </w:r>
            <w:r w:rsidR="004958B2" w:rsidRPr="006F3BA7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 w:rsidP="00882088">
            <w:pPr>
              <w:snapToGrid w:val="0"/>
              <w:ind w:right="-180"/>
              <w:rPr>
                <w:rFonts w:ascii="Arial" w:hAnsi="Arial" w:cs="Arial"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Fire/Explosion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536F7F">
            <w:pPr>
              <w:snapToGrid w:val="0"/>
              <w:ind w:right="-180"/>
              <w:rPr>
                <w:rFonts w:ascii="Arial" w:hAnsi="Arial" w:cs="Arial"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  Environmental</w:t>
            </w:r>
          </w:p>
        </w:tc>
        <w:tc>
          <w:tcPr>
            <w:tcW w:w="362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Property Damage</w:t>
            </w:r>
          </w:p>
        </w:tc>
      </w:tr>
      <w:tr w:rsidR="00536F7F" w:rsidRPr="006F3BA7" w:rsidTr="00FD5FAB">
        <w:trPr>
          <w:trHeight w:val="320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D45943">
            <w:pPr>
              <w:snapToGrid w:val="0"/>
              <w:ind w:right="-180"/>
              <w:rPr>
                <w:rFonts w:ascii="Arial" w:hAnsi="Arial" w:cs="Arial"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 </w:t>
            </w:r>
            <w:r w:rsidR="00536F7F" w:rsidRPr="00BD18F0">
              <w:rPr>
                <w:rFonts w:ascii="Arial" w:hAnsi="Arial" w:cs="Arial"/>
                <w:sz w:val="22"/>
                <w:szCs w:val="22"/>
              </w:rPr>
              <w:t>Near Miss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882088">
            <w:pPr>
              <w:snapToGrid w:val="0"/>
              <w:ind w:right="-180"/>
              <w:rPr>
                <w:rFonts w:ascii="Arial" w:hAnsi="Arial" w:cs="Arial"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Vehicle Accident</w:t>
            </w:r>
          </w:p>
        </w:tc>
        <w:tc>
          <w:tcPr>
            <w:tcW w:w="560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FE37E6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Occupational Illness</w:t>
            </w:r>
          </w:p>
        </w:tc>
      </w:tr>
      <w:tr w:rsidR="00536F7F" w:rsidRPr="006F3BA7" w:rsidTr="004958B2">
        <w:trPr>
          <w:trHeight w:val="653"/>
        </w:trPr>
        <w:tc>
          <w:tcPr>
            <w:tcW w:w="479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80B4D" w:rsidP="004B0640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. Occupational illness or Injury                              </w:t>
            </w:r>
          </w:p>
        </w:tc>
        <w:tc>
          <w:tcPr>
            <w:tcW w:w="513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80B4D" w:rsidP="004B0640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</w:pPr>
            <w:bookmarkStart w:id="0" w:name="_Toc220208377"/>
            <w:r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>9</w:t>
            </w:r>
            <w:r w:rsidR="00536F7F" w:rsidRPr="006F3BA7"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 xml:space="preserve">. Property Loss/Damage-Fire/Explosion-       </w:t>
            </w:r>
          </w:p>
          <w:p w:rsidR="00536F7F" w:rsidRPr="006F3BA7" w:rsidRDefault="00536F7F" w:rsidP="004B0640">
            <w:pPr>
              <w:pStyle w:val="Heading8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bCs w:val="0"/>
                <w:sz w:val="22"/>
                <w:szCs w:val="22"/>
                <w:lang w:val="en-GB" w:eastAsia="en-GB"/>
              </w:rPr>
              <w:t xml:space="preserve">    Vehicle Accident-Environmental, etc.</w:t>
            </w:r>
            <w:bookmarkEnd w:id="0"/>
          </w:p>
        </w:tc>
      </w:tr>
      <w:tr w:rsidR="00536F7F" w:rsidRPr="006F3BA7"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Employee name </w:t>
            </w:r>
            <w:r w:rsidR="00D45943" w:rsidRPr="006F3BA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539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2B28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622B28">
              <w:rPr>
                <w:rFonts w:ascii="Arial" w:hAnsi="Arial" w:cs="Arial"/>
                <w:b/>
                <w:sz w:val="22"/>
                <w:szCs w:val="22"/>
              </w:rPr>
              <w:t>EmpName</w:t>
            </w:r>
            <w:proofErr w:type="spellEnd"/>
            <w:r w:rsidR="00622B28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i/>
                <w:caps/>
                <w:sz w:val="22"/>
                <w:szCs w:val="22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Property Lost or Damaged </w:t>
            </w:r>
          </w:p>
        </w:tc>
      </w:tr>
      <w:tr w:rsidR="00536F7F" w:rsidRPr="006F3BA7"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Department 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 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i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Nature of Loss or Damage  </w:t>
            </w:r>
          </w:p>
        </w:tc>
      </w:tr>
      <w:tr w:rsidR="00536F7F" w:rsidRPr="006F3BA7"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Occupation/Job Title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</w:t>
            </w:r>
          </w:p>
          <w:p w:rsidR="00536F7F" w:rsidRPr="006F3BA7" w:rsidRDefault="00536F7F" w:rsidP="004C5572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Object/Equipment/Substance Involved</w:t>
            </w:r>
          </w:p>
        </w:tc>
      </w:tr>
      <w:tr w:rsidR="00536F7F" w:rsidRPr="006F3BA7"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Work Cycle/Shift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</w:t>
            </w:r>
            <w:r w:rsidR="00553C85"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553C85">
              <w:rPr>
                <w:rFonts w:ascii="Arial" w:hAnsi="Arial" w:cs="Arial"/>
                <w:b/>
                <w:sz w:val="22"/>
                <w:szCs w:val="22"/>
              </w:rPr>
              <w:t>Shift</w:t>
            </w:r>
            <w:r w:rsidR="00553C85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Amount of Spill</w:t>
            </w:r>
          </w:p>
        </w:tc>
      </w:tr>
      <w:tr w:rsidR="00536F7F" w:rsidRPr="006F3BA7"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Date Reported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E844C0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E844C0">
              <w:rPr>
                <w:rFonts w:ascii="Arial" w:hAnsi="Arial" w:cs="Arial"/>
                <w:b/>
                <w:sz w:val="22"/>
                <w:szCs w:val="22"/>
              </w:rPr>
              <w:t>Incident_Date</w:t>
            </w:r>
            <w:proofErr w:type="spellEnd"/>
            <w:r w:rsidR="00E844C0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D45943" w:rsidP="006F3BA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Date Reported</w:t>
            </w:r>
            <w:r w:rsidR="00E844C0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E844C0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E844C0">
              <w:rPr>
                <w:rFonts w:ascii="Arial" w:hAnsi="Arial" w:cs="Arial"/>
                <w:b/>
                <w:sz w:val="22"/>
                <w:szCs w:val="22"/>
              </w:rPr>
              <w:t>Incident_Date</w:t>
            </w:r>
            <w:proofErr w:type="spellEnd"/>
            <w:r w:rsidR="00E844C0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On Site Supervisor</w:t>
            </w:r>
            <w:r w:rsidR="00D45943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</w:t>
            </w:r>
            <w:r w:rsidR="00AD5391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194F47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194F47">
              <w:rPr>
                <w:rFonts w:ascii="Arial" w:hAnsi="Arial" w:cs="Arial"/>
                <w:b/>
                <w:sz w:val="22"/>
                <w:szCs w:val="22"/>
              </w:rPr>
              <w:t>SpvName</w:t>
            </w:r>
            <w:proofErr w:type="spellEnd"/>
            <w:r w:rsidR="00194F4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On Site Supervisor</w:t>
            </w:r>
            <w:r w:rsidR="00DF61DA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</w:t>
            </w:r>
            <w:r w:rsidR="00AD5391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</w:t>
            </w:r>
            <w:r w:rsidR="00194F47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194F47">
              <w:rPr>
                <w:rFonts w:ascii="Arial" w:hAnsi="Arial" w:cs="Arial"/>
                <w:b/>
                <w:sz w:val="22"/>
                <w:szCs w:val="22"/>
              </w:rPr>
              <w:t>SpvName</w:t>
            </w:r>
            <w:proofErr w:type="spellEnd"/>
            <w:r w:rsidR="00194F4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536F7F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703113">
        <w:trPr>
          <w:trHeight w:val="618"/>
        </w:trPr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Type of work being conducted at time of incident</w:t>
            </w:r>
            <w:r w:rsidR="00506424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 </w:t>
            </w:r>
            <w:r w:rsidR="00D10FCB"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10FCB">
              <w:rPr>
                <w:rFonts w:ascii="Arial" w:hAnsi="Arial" w:cs="Arial"/>
                <w:b/>
                <w:sz w:val="22"/>
                <w:szCs w:val="22"/>
              </w:rPr>
              <w:t>Type_of_work1</w:t>
            </w:r>
            <w:r w:rsidR="00D10FCB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536F7F" w:rsidRPr="006F3BA7" w:rsidRDefault="00536F7F" w:rsidP="004B0640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Type of work being conducted at time of incident</w:t>
            </w:r>
          </w:p>
          <w:p w:rsidR="00536F7F" w:rsidRPr="006F3BA7" w:rsidRDefault="006A137B" w:rsidP="004B0640">
            <w:pPr>
              <w:snapToGrid w:val="0"/>
              <w:ind w:righ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126AF">
              <w:rPr>
                <w:rFonts w:ascii="Arial" w:hAnsi="Arial" w:cs="Arial"/>
                <w:b/>
                <w:sz w:val="22"/>
                <w:szCs w:val="22"/>
              </w:rPr>
              <w:t>Type_of_work2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36F7F" w:rsidRPr="006F3BA7" w:rsidTr="00703113">
        <w:trPr>
          <w:trHeight w:val="573"/>
        </w:trPr>
        <w:tc>
          <w:tcPr>
            <w:tcW w:w="4796" w:type="dxa"/>
            <w:gridSpan w:val="5"/>
            <w:tcBorders>
              <w:left w:val="single" w:sz="4" w:space="0" w:color="000000"/>
            </w:tcBorders>
            <w:vAlign w:val="center"/>
          </w:tcPr>
          <w:p w:rsidR="00104207" w:rsidRPr="006F3BA7" w:rsidRDefault="00536F7F" w:rsidP="00590CF8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Investigation Start Date</w:t>
            </w:r>
            <w:r w:rsidR="00506424"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 xml:space="preserve">   </w:t>
            </w:r>
          </w:p>
          <w:p w:rsidR="00536F7F" w:rsidRPr="006F3BA7" w:rsidRDefault="00536F7F" w:rsidP="00104207">
            <w:pPr>
              <w:snapToGrid w:val="0"/>
              <w:ind w:right="156"/>
              <w:jc w:val="right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5131" w:type="dxa"/>
            <w:gridSpan w:val="6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 w:rsidP="000C6641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  <w:lang w:val="en-GB" w:eastAsia="en-GB"/>
              </w:rPr>
            </w:pPr>
            <w:r w:rsidRPr="006F3BA7">
              <w:rPr>
                <w:rFonts w:ascii="Arial" w:hAnsi="Arial" w:cs="Arial"/>
                <w:sz w:val="22"/>
                <w:szCs w:val="22"/>
                <w:lang w:val="en-GB" w:eastAsia="en-GB"/>
              </w:rPr>
              <w:t>Investigation Start Date</w:t>
            </w:r>
          </w:p>
          <w:p w:rsidR="00536F7F" w:rsidRPr="006F3BA7" w:rsidRDefault="00536F7F" w:rsidP="000C6641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</w:p>
          <w:p w:rsidR="00536F7F" w:rsidRPr="006F3BA7" w:rsidRDefault="00536F7F" w:rsidP="000C6641">
            <w:pPr>
              <w:snapToGrid w:val="0"/>
              <w:ind w:right="156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351AEE">
        <w:trPr>
          <w:trHeight w:val="368"/>
        </w:trPr>
        <w:tc>
          <w:tcPr>
            <w:tcW w:w="47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36F7F" w:rsidRPr="006F3BA7" w:rsidRDefault="00580B4D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22"/>
                <w:szCs w:val="22"/>
              </w:rPr>
            </w:pPr>
            <w:bookmarkStart w:id="1" w:name="_Toc220208378"/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 xml:space="preserve">. Nature of Injury/Illness (indicate </w:t>
            </w:r>
          </w:p>
          <w:p w:rsidR="00536F7F" w:rsidRPr="006F3BA7" w:rsidRDefault="00536F7F">
            <w:pPr>
              <w:pStyle w:val="Heading2"/>
              <w:tabs>
                <w:tab w:val="left" w:pos="0"/>
              </w:tabs>
              <w:snapToGrid w:val="0"/>
              <w:ind w:right="252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703113" w:rsidRPr="006F3BA7">
              <w:rPr>
                <w:rFonts w:ascii="Arial" w:hAnsi="Arial" w:cs="Arial"/>
                <w:sz w:val="22"/>
                <w:szCs w:val="22"/>
              </w:rPr>
              <w:t>Primary</w:t>
            </w:r>
            <w:r w:rsidRPr="006F3BA7">
              <w:rPr>
                <w:rFonts w:ascii="Arial" w:hAnsi="Arial" w:cs="Arial"/>
                <w:sz w:val="22"/>
                <w:szCs w:val="22"/>
              </w:rPr>
              <w:t>)</w:t>
            </w:r>
            <w:bookmarkEnd w:id="1"/>
          </w:p>
        </w:tc>
        <w:tc>
          <w:tcPr>
            <w:tcW w:w="51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80B4D">
            <w:pPr>
              <w:snapToGrid w:val="0"/>
              <w:ind w:left="252" w:right="-108" w:hanging="2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. Part of Body Affected 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Abrasion </w:t>
            </w:r>
          </w:p>
        </w:tc>
        <w:tc>
          <w:tcPr>
            <w:tcW w:w="2320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Foreign Body</w:t>
            </w:r>
          </w:p>
        </w:tc>
        <w:tc>
          <w:tcPr>
            <w:tcW w:w="3039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Abdomen</w:t>
            </w:r>
          </w:p>
        </w:tc>
        <w:tc>
          <w:tcPr>
            <w:tcW w:w="2092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Head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Amputation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6F3BA7">
              <w:rPr>
                <w:rFonts w:ascii="Arial" w:hAnsi="Arial" w:cs="Arial"/>
                <w:sz w:val="22"/>
                <w:szCs w:val="22"/>
              </w:rPr>
              <w:t>Fracture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Arm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Leg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Asbestosis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Infection 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Back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Neck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4C5572" w:rsidP="004958B2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 </w:t>
            </w:r>
            <w:r w:rsidR="004958B2" w:rsidRPr="006F3BA7">
              <w:rPr>
                <w:rFonts w:ascii="Arial" w:hAnsi="Arial" w:cs="Arial"/>
                <w:sz w:val="22"/>
                <w:szCs w:val="22"/>
              </w:rPr>
              <w:t xml:space="preserve">Bruise 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Insect Bite 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Chest/Upper Torso 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Shoulder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Burn &amp; Scald (heat)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Sprain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Eye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Skin (rash, </w:t>
            </w:r>
          </w:p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dermatitis)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Burn (Chemical)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Strain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Face (incl. Mouth &amp; Nose)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Toe(s)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Concussion 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Temperature </w:t>
            </w:r>
          </w:p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Related Illness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6F3BA7" w:rsidP="006F3BA7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958B2" w:rsidRPr="006F3BA7">
              <w:rPr>
                <w:rFonts w:ascii="Arial" w:hAnsi="Arial" w:cs="Arial"/>
                <w:sz w:val="22"/>
                <w:szCs w:val="22"/>
              </w:rPr>
              <w:t>Finger (s)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Groin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D90DAD" w:rsidP="004958B2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4958B2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958B2" w:rsidRPr="006F3BA7">
              <w:rPr>
                <w:rFonts w:ascii="Arial" w:hAnsi="Arial" w:cs="Arial"/>
                <w:sz w:val="22"/>
                <w:szCs w:val="22"/>
              </w:rPr>
              <w:t>Crushing</w:t>
            </w:r>
            <w:r w:rsidR="004958B2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Temperature </w:t>
            </w:r>
          </w:p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Related Injury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Foot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 w:rsidP="00536F7F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Whole Body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</w:tcBorders>
            <w:vAlign w:val="center"/>
          </w:tcPr>
          <w:p w:rsidR="00536F7F" w:rsidRPr="006F3BA7" w:rsidRDefault="006F3BA7" w:rsidP="005B106E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Cut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gridSpan w:val="3"/>
            <w:tcBorders>
              <w:right w:val="single" w:sz="4" w:space="0" w:color="000000"/>
            </w:tcBorders>
            <w:vAlign w:val="center"/>
          </w:tcPr>
          <w:p w:rsidR="00536F7F" w:rsidRPr="006F3BA7" w:rsidRDefault="00536F7F" w:rsidP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Dermatitis</w:t>
            </w:r>
          </w:p>
        </w:tc>
        <w:tc>
          <w:tcPr>
            <w:tcW w:w="3039" w:type="dxa"/>
            <w:gridSpan w:val="5"/>
            <w:tcBorders>
              <w:lef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Hand</w:t>
            </w:r>
          </w:p>
        </w:tc>
        <w:tc>
          <w:tcPr>
            <w:tcW w:w="2092" w:type="dxa"/>
            <w:tcBorders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left="25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Electric Shock</w:t>
            </w:r>
          </w:p>
        </w:tc>
        <w:tc>
          <w:tcPr>
            <w:tcW w:w="2320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left="252" w:right="-1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39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left="25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351AEE">
        <w:tc>
          <w:tcPr>
            <w:tcW w:w="4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6F7F" w:rsidRPr="006F3BA7" w:rsidRDefault="00580B4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bookmarkStart w:id="2" w:name="_Toc220208379"/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. Type of Contact</w:t>
            </w:r>
            <w:bookmarkEnd w:id="2"/>
          </w:p>
        </w:tc>
        <w:tc>
          <w:tcPr>
            <w:tcW w:w="513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36F7F" w:rsidRPr="006F3BA7" w:rsidRDefault="00580B4D">
            <w:pPr>
              <w:pStyle w:val="Heading2"/>
              <w:tabs>
                <w:tab w:val="left" w:pos="0"/>
              </w:tabs>
              <w:snapToGrid w:val="0"/>
              <w:rPr>
                <w:rFonts w:ascii="Arial" w:hAnsi="Arial" w:cs="Arial"/>
                <w:sz w:val="22"/>
                <w:szCs w:val="22"/>
              </w:rPr>
            </w:pPr>
            <w:bookmarkStart w:id="3" w:name="_Toc220208380"/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. Contact With</w:t>
            </w:r>
            <w:bookmarkEnd w:id="3"/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Stuck Against</w:t>
            </w:r>
          </w:p>
        </w:tc>
        <w:tc>
          <w:tcPr>
            <w:tcW w:w="232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Fall Same Elevation</w:t>
            </w:r>
          </w:p>
        </w:tc>
        <w:tc>
          <w:tcPr>
            <w:tcW w:w="240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Electricity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EE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Toxic or Noxious </w:t>
            </w:r>
          </w:p>
          <w:p w:rsidR="00536F7F" w:rsidRPr="006F3BA7" w:rsidRDefault="00351AEE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Substances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Struck by</w:t>
            </w:r>
          </w:p>
        </w:tc>
        <w:tc>
          <w:tcPr>
            <w:tcW w:w="2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711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Fall Different </w:t>
            </w:r>
          </w:p>
          <w:p w:rsidR="00536F7F" w:rsidRPr="006F3BA7" w:rsidRDefault="0066711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Heat</w:t>
            </w:r>
          </w:p>
        </w:tc>
        <w:tc>
          <w:tcPr>
            <w:tcW w:w="2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EE" w:rsidRPr="006F3BA7" w:rsidRDefault="006F3BA7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 xml:space="preserve">Moving </w:t>
            </w:r>
          </w:p>
          <w:p w:rsidR="00536F7F" w:rsidRPr="006F3BA7" w:rsidRDefault="00351AEE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Equipment/Materials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6F3BA7">
              <w:rPr>
                <w:rFonts w:ascii="Arial" w:hAnsi="Arial" w:cs="Arial"/>
                <w:sz w:val="22"/>
                <w:szCs w:val="22"/>
              </w:rPr>
              <w:t>Caught in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Overexertion</w:t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Cold</w:t>
            </w:r>
          </w:p>
        </w:tc>
        <w:tc>
          <w:tcPr>
            <w:tcW w:w="2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EE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6F3BA7">
              <w:rPr>
                <w:rFonts w:ascii="Arial" w:hAnsi="Arial" w:cs="Arial"/>
                <w:sz w:val="22"/>
                <w:szCs w:val="22"/>
              </w:rPr>
              <w:t xml:space="preserve">Stationary </w:t>
            </w:r>
          </w:p>
          <w:p w:rsidR="00536F7F" w:rsidRPr="006F3BA7" w:rsidRDefault="00351AEE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Equipment/Materials</w:t>
            </w: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Caught on</w:t>
            </w:r>
          </w:p>
        </w:tc>
        <w:tc>
          <w:tcPr>
            <w:tcW w:w="2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B21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 xml:space="preserve">Exposure to </w:t>
            </w:r>
            <w:r w:rsidR="00253B21" w:rsidRPr="006F3BA7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536F7F" w:rsidRPr="006F3BA7" w:rsidRDefault="00253B21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Elements</w:t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Noise</w:t>
            </w:r>
          </w:p>
        </w:tc>
        <w:tc>
          <w:tcPr>
            <w:tcW w:w="2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left="252" w:right="-1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351AEE"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6F3BA7" w:rsidP="008D0A09">
            <w:pPr>
              <w:snapToGrid w:val="0"/>
              <w:ind w:right="-18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536F7F" w:rsidRPr="006F3BA7">
              <w:rPr>
                <w:rFonts w:ascii="Arial" w:hAnsi="Arial" w:cs="Arial"/>
                <w:sz w:val="22"/>
                <w:szCs w:val="22"/>
              </w:rPr>
              <w:t>Caught Between</w:t>
            </w:r>
          </w:p>
        </w:tc>
        <w:tc>
          <w:tcPr>
            <w:tcW w:w="2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Slip or Trips</w:t>
            </w:r>
          </w:p>
        </w:tc>
        <w:tc>
          <w:tcPr>
            <w:tcW w:w="2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right="-180"/>
              <w:rPr>
                <w:rFonts w:ascii="Arial" w:hAnsi="Arial" w:cs="Arial"/>
                <w:sz w:val="22"/>
                <w:szCs w:val="22"/>
              </w:rPr>
            </w:pPr>
            <w:r w:rsidRPr="006F3BA7">
              <w:rPr>
                <w:rFonts w:ascii="Arial" w:hAnsi="Arial" w:cs="Arial"/>
                <w:sz w:val="22"/>
                <w:szCs w:val="22"/>
              </w:rPr>
              <w:t></w:t>
            </w:r>
            <w:r w:rsidRPr="006F3BA7">
              <w:rPr>
                <w:rFonts w:ascii="Arial" w:hAnsi="Arial" w:cs="Arial"/>
                <w:sz w:val="22"/>
                <w:szCs w:val="22"/>
              </w:rPr>
              <w:tab/>
              <w:t>Radiation</w:t>
            </w:r>
          </w:p>
        </w:tc>
        <w:tc>
          <w:tcPr>
            <w:tcW w:w="2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>
            <w:pPr>
              <w:snapToGrid w:val="0"/>
              <w:ind w:left="252" w:right="-1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F7F" w:rsidRPr="006F3BA7" w:rsidTr="00351AEE">
        <w:tc>
          <w:tcPr>
            <w:tcW w:w="992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80B4D" w:rsidP="0050642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14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>. Briefly describe the incident</w:t>
            </w:r>
          </w:p>
          <w:p w:rsidR="00506424" w:rsidRPr="006F3BA7" w:rsidRDefault="00461F3B" w:rsidP="00835FBF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Incident_Desc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36F7F" w:rsidRPr="006F3BA7" w:rsidTr="00351AEE">
        <w:trPr>
          <w:trHeight w:val="293"/>
        </w:trPr>
        <w:tc>
          <w:tcPr>
            <w:tcW w:w="9927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80B4D" w:rsidP="00351AEE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>. Employee Statement</w:t>
            </w:r>
          </w:p>
          <w:p w:rsidR="0079229E" w:rsidRPr="006F3BA7" w:rsidRDefault="0079229E" w:rsidP="004C5572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51AEE" w:rsidRPr="006F3BA7" w:rsidTr="00816F3B">
        <w:trPr>
          <w:trHeight w:val="248"/>
        </w:trPr>
        <w:tc>
          <w:tcPr>
            <w:tcW w:w="9927" w:type="dxa"/>
            <w:gridSpan w:val="11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51AEE" w:rsidRPr="006F3BA7" w:rsidRDefault="0073678A" w:rsidP="00835F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val="en"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73678A">
              <w:rPr>
                <w:rFonts w:ascii="Arial" w:hAnsi="Arial" w:cs="Arial"/>
                <w:b/>
                <w:sz w:val="22"/>
                <w:szCs w:val="22"/>
              </w:rPr>
              <w:t>E</w:t>
            </w:r>
            <w:bookmarkStart w:id="4" w:name="_GoBack"/>
            <w:bookmarkEnd w:id="4"/>
            <w:r w:rsidRPr="0073678A">
              <w:rPr>
                <w:rFonts w:ascii="Arial" w:hAnsi="Arial" w:cs="Arial"/>
                <w:b/>
                <w:sz w:val="22"/>
                <w:szCs w:val="22"/>
              </w:rPr>
              <w:t>mp_statement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6F3BA7" w:rsidRPr="006F3BA7" w:rsidTr="00703113">
        <w:trPr>
          <w:trHeight w:val="482"/>
        </w:trPr>
        <w:tc>
          <w:tcPr>
            <w:tcW w:w="47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EE" w:rsidRPr="006F3BA7" w:rsidRDefault="00351AEE" w:rsidP="006F3BA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Employee sign</w:t>
            </w:r>
            <w:r w:rsidR="00732729" w:rsidRPr="006F3BA7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51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1AEE" w:rsidRPr="006F3BA7" w:rsidRDefault="00351AEE" w:rsidP="006F3BA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580B4D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F62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F62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="001F62EE">
              <w:rPr>
                <w:rFonts w:ascii="Arial" w:hAnsi="Arial" w:cs="Arial"/>
                <w:b/>
                <w:sz w:val="22"/>
                <w:szCs w:val="22"/>
              </w:rPr>
              <w:t>Incident_Date</w:t>
            </w:r>
            <w:proofErr w:type="spellEnd"/>
            <w:r w:rsidR="001F62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36F7F" w:rsidRPr="006F3BA7">
        <w:tc>
          <w:tcPr>
            <w:tcW w:w="9927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80B4D" w:rsidP="000C664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16</w:t>
            </w:r>
            <w:r w:rsidR="00536F7F" w:rsidRPr="006F3BA7">
              <w:rPr>
                <w:rFonts w:ascii="Arial" w:hAnsi="Arial" w:cs="Arial"/>
                <w:b/>
                <w:sz w:val="22"/>
                <w:szCs w:val="22"/>
              </w:rPr>
              <w:t>. Supervisor Statement (if different from above)</w:t>
            </w:r>
          </w:p>
          <w:p w:rsidR="00536F7F" w:rsidRPr="006F3BA7" w:rsidRDefault="002345A7" w:rsidP="000C6641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proofErr w:type="spellStart"/>
            <w:r w:rsidRPr="002345A7">
              <w:rPr>
                <w:rFonts w:ascii="Arial" w:hAnsi="Arial" w:cs="Arial"/>
                <w:b/>
                <w:sz w:val="22"/>
                <w:szCs w:val="22"/>
              </w:rPr>
              <w:t>Spv_statement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536F7F" w:rsidRPr="006F3BA7" w:rsidTr="00FD5FAB">
        <w:trPr>
          <w:trHeight w:val="1265"/>
        </w:trPr>
        <w:tc>
          <w:tcPr>
            <w:tcW w:w="2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Supervisor Sign</w:t>
            </w: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Safety Officer Sign</w:t>
            </w: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HSE Manager Sign</w:t>
            </w: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4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F7F" w:rsidRPr="006F3BA7" w:rsidRDefault="00536F7F" w:rsidP="00351AEE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Project Manager Sign</w:t>
            </w:r>
          </w:p>
          <w:p w:rsidR="00536F7F" w:rsidRPr="006F3BA7" w:rsidRDefault="00536F7F" w:rsidP="00FE2917">
            <w:pPr>
              <w:snapToGrid w:val="0"/>
              <w:ind w:right="-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36F7F" w:rsidRPr="006F3BA7" w:rsidRDefault="00536F7F" w:rsidP="00FE2917">
            <w:pPr>
              <w:snapToGrid w:val="0"/>
              <w:ind w:right="-18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36F7F" w:rsidRPr="006F3BA7" w:rsidRDefault="00536F7F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32729" w:rsidRPr="006F3BA7" w:rsidRDefault="00732729" w:rsidP="00FE2917">
            <w:pPr>
              <w:snapToGrid w:val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36F7F" w:rsidRPr="006F3BA7" w:rsidTr="00FD5FAB">
        <w:trPr>
          <w:trHeight w:val="437"/>
        </w:trPr>
        <w:tc>
          <w:tcPr>
            <w:tcW w:w="23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 w:rsidP="006F3BA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32729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 w:rsidP="006F3BA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32729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6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 w:rsidP="006F3BA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32729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8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6F7F" w:rsidRPr="006F3BA7" w:rsidRDefault="00536F7F" w:rsidP="00FE2917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36F7F" w:rsidRPr="006F3BA7" w:rsidRDefault="00536F7F" w:rsidP="00FE2917">
            <w:pPr>
              <w:snapToGrid w:val="0"/>
              <w:ind w:right="-180"/>
              <w:rPr>
                <w:rFonts w:ascii="Arial" w:hAnsi="Arial" w:cs="Arial"/>
                <w:b/>
                <w:sz w:val="22"/>
                <w:szCs w:val="22"/>
              </w:rPr>
            </w:pPr>
            <w:r w:rsidRPr="006F3BA7"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732729" w:rsidRPr="006F3B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536F7F" w:rsidRPr="006F3BA7" w:rsidRDefault="00536F7F" w:rsidP="00FE2917">
            <w:pPr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872930" w:rsidRPr="006F3BA7" w:rsidRDefault="00872930">
      <w:pPr>
        <w:ind w:right="-360"/>
        <w:rPr>
          <w:rFonts w:ascii="Arial" w:hAnsi="Arial" w:cs="Arial"/>
          <w:sz w:val="22"/>
          <w:szCs w:val="22"/>
        </w:rPr>
      </w:pPr>
    </w:p>
    <w:p w:rsidR="00580B4D" w:rsidRDefault="00580B4D">
      <w:pPr>
        <w:ind w:right="-360"/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Pr="00580B4D" w:rsidRDefault="00580B4D" w:rsidP="00580B4D">
      <w:pPr>
        <w:rPr>
          <w:rFonts w:ascii="Arial" w:hAnsi="Arial" w:cs="Arial"/>
          <w:sz w:val="22"/>
          <w:szCs w:val="22"/>
        </w:rPr>
      </w:pPr>
    </w:p>
    <w:p w:rsidR="00580B4D" w:rsidRDefault="00580B4D" w:rsidP="00580B4D">
      <w:pPr>
        <w:rPr>
          <w:rFonts w:ascii="Arial" w:hAnsi="Arial" w:cs="Arial"/>
          <w:sz w:val="22"/>
          <w:szCs w:val="22"/>
        </w:rPr>
      </w:pPr>
    </w:p>
    <w:p w:rsidR="006F38BE" w:rsidRPr="00580B4D" w:rsidRDefault="00580B4D" w:rsidP="00580B4D">
      <w:pPr>
        <w:tabs>
          <w:tab w:val="left" w:pos="70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6F38BE" w:rsidRPr="00580B4D" w:rsidSect="00DE1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1907" w:h="16840" w:code="9"/>
      <w:pgMar w:top="1150" w:right="747" w:bottom="777" w:left="179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0A6" w:rsidRDefault="009450A6">
      <w:r>
        <w:separator/>
      </w:r>
    </w:p>
  </w:endnote>
  <w:endnote w:type="continuationSeparator" w:id="0">
    <w:p w:rsidR="009450A6" w:rsidRDefault="0094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D2" w:rsidRDefault="006151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Pr="006151D2" w:rsidRDefault="00CE3227" w:rsidP="006151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D2" w:rsidRDefault="006151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0A6" w:rsidRDefault="009450A6">
      <w:r>
        <w:separator/>
      </w:r>
    </w:p>
  </w:footnote>
  <w:footnote w:type="continuationSeparator" w:id="0">
    <w:p w:rsidR="009450A6" w:rsidRDefault="00945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1D2" w:rsidRDefault="006151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Pr="006151D2" w:rsidRDefault="00CE3227" w:rsidP="006151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227" w:rsidRPr="006151D2" w:rsidRDefault="00CE3227" w:rsidP="006151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3E4532F"/>
    <w:multiLevelType w:val="hybridMultilevel"/>
    <w:tmpl w:val="F806AC64"/>
    <w:lvl w:ilvl="0" w:tplc="CCFED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2A6238"/>
    <w:multiLevelType w:val="hybridMultilevel"/>
    <w:tmpl w:val="27929486"/>
    <w:lvl w:ilvl="0" w:tplc="49BAE71E">
      <w:start w:val="3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EE"/>
    <w:rsid w:val="00002D50"/>
    <w:rsid w:val="00031138"/>
    <w:rsid w:val="000338FB"/>
    <w:rsid w:val="000352D7"/>
    <w:rsid w:val="000357DE"/>
    <w:rsid w:val="000530F0"/>
    <w:rsid w:val="00070D12"/>
    <w:rsid w:val="00071434"/>
    <w:rsid w:val="00071BCB"/>
    <w:rsid w:val="000A0822"/>
    <w:rsid w:val="000C6641"/>
    <w:rsid w:val="000E3C45"/>
    <w:rsid w:val="00104207"/>
    <w:rsid w:val="001050A8"/>
    <w:rsid w:val="001133F6"/>
    <w:rsid w:val="001246DD"/>
    <w:rsid w:val="00127998"/>
    <w:rsid w:val="00145267"/>
    <w:rsid w:val="001567CC"/>
    <w:rsid w:val="00186797"/>
    <w:rsid w:val="00194F47"/>
    <w:rsid w:val="001C4209"/>
    <w:rsid w:val="001E120F"/>
    <w:rsid w:val="001F2A03"/>
    <w:rsid w:val="001F62EE"/>
    <w:rsid w:val="00222F89"/>
    <w:rsid w:val="00232E79"/>
    <w:rsid w:val="002345A7"/>
    <w:rsid w:val="00235909"/>
    <w:rsid w:val="00250B21"/>
    <w:rsid w:val="00251F5D"/>
    <w:rsid w:val="00253B21"/>
    <w:rsid w:val="00277928"/>
    <w:rsid w:val="00297F40"/>
    <w:rsid w:val="002E44B4"/>
    <w:rsid w:val="002E4573"/>
    <w:rsid w:val="0031144B"/>
    <w:rsid w:val="00331A28"/>
    <w:rsid w:val="00351AEE"/>
    <w:rsid w:val="003525BB"/>
    <w:rsid w:val="003B37AA"/>
    <w:rsid w:val="003C1808"/>
    <w:rsid w:val="003C6896"/>
    <w:rsid w:val="00441572"/>
    <w:rsid w:val="00454EA6"/>
    <w:rsid w:val="00461173"/>
    <w:rsid w:val="00461F3B"/>
    <w:rsid w:val="004958B2"/>
    <w:rsid w:val="00495B8E"/>
    <w:rsid w:val="004B0640"/>
    <w:rsid w:val="004B27A1"/>
    <w:rsid w:val="004B74B0"/>
    <w:rsid w:val="004C5572"/>
    <w:rsid w:val="00503B2F"/>
    <w:rsid w:val="00506424"/>
    <w:rsid w:val="0051210C"/>
    <w:rsid w:val="00517828"/>
    <w:rsid w:val="005357A5"/>
    <w:rsid w:val="00536F7F"/>
    <w:rsid w:val="00540337"/>
    <w:rsid w:val="00550FB3"/>
    <w:rsid w:val="00553C85"/>
    <w:rsid w:val="005557F5"/>
    <w:rsid w:val="0056672A"/>
    <w:rsid w:val="0057194B"/>
    <w:rsid w:val="00573F2F"/>
    <w:rsid w:val="00580B4D"/>
    <w:rsid w:val="00581690"/>
    <w:rsid w:val="005820BA"/>
    <w:rsid w:val="00590CF8"/>
    <w:rsid w:val="00591D32"/>
    <w:rsid w:val="0059314C"/>
    <w:rsid w:val="005B106E"/>
    <w:rsid w:val="005C1AC7"/>
    <w:rsid w:val="005D58F2"/>
    <w:rsid w:val="005F5E1E"/>
    <w:rsid w:val="00602274"/>
    <w:rsid w:val="006031FA"/>
    <w:rsid w:val="00605780"/>
    <w:rsid w:val="006151D2"/>
    <w:rsid w:val="00622B28"/>
    <w:rsid w:val="006609DC"/>
    <w:rsid w:val="00662EA3"/>
    <w:rsid w:val="00664AEA"/>
    <w:rsid w:val="00664FE8"/>
    <w:rsid w:val="0066711F"/>
    <w:rsid w:val="00686E8F"/>
    <w:rsid w:val="006A137B"/>
    <w:rsid w:val="006A3F8C"/>
    <w:rsid w:val="006B17DF"/>
    <w:rsid w:val="006C755C"/>
    <w:rsid w:val="006F38BE"/>
    <w:rsid w:val="006F3BA7"/>
    <w:rsid w:val="00703113"/>
    <w:rsid w:val="00715EC1"/>
    <w:rsid w:val="00732729"/>
    <w:rsid w:val="0073678A"/>
    <w:rsid w:val="00751263"/>
    <w:rsid w:val="00785C51"/>
    <w:rsid w:val="00787D61"/>
    <w:rsid w:val="0079229E"/>
    <w:rsid w:val="007B0897"/>
    <w:rsid w:val="007C027E"/>
    <w:rsid w:val="0080115D"/>
    <w:rsid w:val="00805F1B"/>
    <w:rsid w:val="00816F3B"/>
    <w:rsid w:val="00835FBF"/>
    <w:rsid w:val="00842188"/>
    <w:rsid w:val="00844CD1"/>
    <w:rsid w:val="008510E6"/>
    <w:rsid w:val="00872930"/>
    <w:rsid w:val="00872CDA"/>
    <w:rsid w:val="00875979"/>
    <w:rsid w:val="00882088"/>
    <w:rsid w:val="008B003C"/>
    <w:rsid w:val="008D0A09"/>
    <w:rsid w:val="008F0D02"/>
    <w:rsid w:val="00910304"/>
    <w:rsid w:val="00922416"/>
    <w:rsid w:val="009248AB"/>
    <w:rsid w:val="009450A6"/>
    <w:rsid w:val="00971558"/>
    <w:rsid w:val="00971C2E"/>
    <w:rsid w:val="00992B2A"/>
    <w:rsid w:val="009A05EA"/>
    <w:rsid w:val="009E2323"/>
    <w:rsid w:val="009E25EB"/>
    <w:rsid w:val="009F06DE"/>
    <w:rsid w:val="009F6E2B"/>
    <w:rsid w:val="00A639FE"/>
    <w:rsid w:val="00A65556"/>
    <w:rsid w:val="00AB1F74"/>
    <w:rsid w:val="00AB3963"/>
    <w:rsid w:val="00AD5391"/>
    <w:rsid w:val="00B0099F"/>
    <w:rsid w:val="00B00A9F"/>
    <w:rsid w:val="00B16CCD"/>
    <w:rsid w:val="00B42E35"/>
    <w:rsid w:val="00B45CBE"/>
    <w:rsid w:val="00B70672"/>
    <w:rsid w:val="00B72F75"/>
    <w:rsid w:val="00B8178A"/>
    <w:rsid w:val="00B83F80"/>
    <w:rsid w:val="00B844EA"/>
    <w:rsid w:val="00B87F12"/>
    <w:rsid w:val="00B9604E"/>
    <w:rsid w:val="00BA2045"/>
    <w:rsid w:val="00BC0B61"/>
    <w:rsid w:val="00BD18F0"/>
    <w:rsid w:val="00BD367E"/>
    <w:rsid w:val="00BE3320"/>
    <w:rsid w:val="00BF4181"/>
    <w:rsid w:val="00C10674"/>
    <w:rsid w:val="00C31A95"/>
    <w:rsid w:val="00C377FA"/>
    <w:rsid w:val="00C37879"/>
    <w:rsid w:val="00C604B5"/>
    <w:rsid w:val="00C728E1"/>
    <w:rsid w:val="00C808EE"/>
    <w:rsid w:val="00C8770F"/>
    <w:rsid w:val="00C937FA"/>
    <w:rsid w:val="00C974AA"/>
    <w:rsid w:val="00CE3227"/>
    <w:rsid w:val="00CF0562"/>
    <w:rsid w:val="00D0196A"/>
    <w:rsid w:val="00D10FCB"/>
    <w:rsid w:val="00D126AF"/>
    <w:rsid w:val="00D12ED5"/>
    <w:rsid w:val="00D45943"/>
    <w:rsid w:val="00D52974"/>
    <w:rsid w:val="00D82E7D"/>
    <w:rsid w:val="00D90DAD"/>
    <w:rsid w:val="00DA263D"/>
    <w:rsid w:val="00DC2390"/>
    <w:rsid w:val="00DC26BC"/>
    <w:rsid w:val="00DE1FBE"/>
    <w:rsid w:val="00DE52B9"/>
    <w:rsid w:val="00DF46ED"/>
    <w:rsid w:val="00DF61DA"/>
    <w:rsid w:val="00E57C29"/>
    <w:rsid w:val="00E6077F"/>
    <w:rsid w:val="00E6474E"/>
    <w:rsid w:val="00E77BC8"/>
    <w:rsid w:val="00E844C0"/>
    <w:rsid w:val="00E86415"/>
    <w:rsid w:val="00E877DC"/>
    <w:rsid w:val="00E87918"/>
    <w:rsid w:val="00EC410A"/>
    <w:rsid w:val="00EC60F0"/>
    <w:rsid w:val="00ED16E5"/>
    <w:rsid w:val="00EE7FD2"/>
    <w:rsid w:val="00F86C07"/>
    <w:rsid w:val="00FA7306"/>
    <w:rsid w:val="00FD5FAB"/>
    <w:rsid w:val="00FE2917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72" w:right="-360"/>
      <w:jc w:val="center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right="-36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ind w:right="-360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ind w:right="-360"/>
      <w:jc w:val="center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ind w:right="72"/>
      <w:jc w:val="center"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</w:tabs>
      <w:jc w:val="center"/>
      <w:outlineLvl w:val="6"/>
    </w:pPr>
    <w:rPr>
      <w:b/>
      <w:bCs/>
      <w:sz w:val="18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num" w:pos="0"/>
      </w:tabs>
      <w:ind w:right="-360"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tabs>
        <w:tab w:val="num" w:pos="0"/>
      </w:tabs>
      <w:ind w:right="-3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Index1">
    <w:name w:val="index 1"/>
    <w:basedOn w:val="Normal"/>
    <w:next w:val="Normal"/>
    <w:semiHidden/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pPr>
      <w:ind w:right="9"/>
    </w:pPr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FooterChar">
    <w:name w:val="Footer Char"/>
    <w:link w:val="Footer"/>
    <w:uiPriority w:val="99"/>
    <w:rsid w:val="00351AE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37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37879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60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2021-10-23T03:38:00Z</dcterms:created>
  <dcterms:modified xsi:type="dcterms:W3CDTF">2021-10-23T04:01:00Z</dcterms:modified>
</cp:coreProperties>
</file>