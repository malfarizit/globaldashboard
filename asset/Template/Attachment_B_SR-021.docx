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0533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700"/>
        <w:gridCol w:w="1714"/>
        <w:gridCol w:w="379"/>
        <w:gridCol w:w="172"/>
        <w:gridCol w:w="984"/>
        <w:gridCol w:w="1071"/>
        <w:gridCol w:w="23"/>
        <w:gridCol w:w="1440"/>
        <w:gridCol w:w="67"/>
        <w:gridCol w:w="776"/>
        <w:gridCol w:w="237"/>
        <w:gridCol w:w="247"/>
        <w:gridCol w:w="500"/>
        <w:gridCol w:w="136"/>
        <w:gridCol w:w="624"/>
        <w:gridCol w:w="113"/>
        <w:gridCol w:w="1350"/>
      </w:tblGrid>
      <w:tr w:rsidR="006F38BE" w:rsidRPr="00464FE0" w:rsidTr="00A92732">
        <w:tc>
          <w:tcPr>
            <w:tcW w:w="27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38BE" w:rsidRPr="000F4A4B" w:rsidRDefault="006F38BE">
            <w:p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F38BE" w:rsidRPr="000F4A4B" w:rsidRDefault="006F38B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 xml:space="preserve">1. </w:t>
            </w:r>
            <w:r w:rsidRPr="000F4A4B">
              <w:rPr>
                <w:rFonts w:ascii="Arial" w:hAnsi="Arial" w:cs="Arial"/>
                <w:b/>
                <w:sz w:val="18"/>
                <w:szCs w:val="18"/>
              </w:rPr>
              <w:tab/>
              <w:t>Initial Incident</w:t>
            </w:r>
            <w:r w:rsidR="00161377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0F4A4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6F38BE" w:rsidRPr="00795D01" w:rsidRDefault="003A4184" w:rsidP="003A418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95D01">
              <w:rPr>
                <w:rFonts w:ascii="Arial" w:hAnsi="Arial" w:cs="Arial"/>
                <w:b/>
                <w:color w:val="0070C0"/>
                <w:sz w:val="22"/>
                <w:szCs w:val="22"/>
              </w:rPr>
              <w:t>${</w:t>
            </w:r>
            <w:proofErr w:type="spellStart"/>
            <w:r w:rsidRPr="00795D01">
              <w:rPr>
                <w:rFonts w:ascii="Arial" w:hAnsi="Arial" w:cs="Arial"/>
                <w:b/>
                <w:color w:val="0070C0"/>
                <w:sz w:val="22"/>
                <w:szCs w:val="22"/>
              </w:rPr>
              <w:t>Initial_Incident</w:t>
            </w:r>
            <w:proofErr w:type="spellEnd"/>
            <w:r w:rsidRPr="00795D01">
              <w:rPr>
                <w:rFonts w:ascii="Arial" w:hAnsi="Arial" w:cs="Arial"/>
                <w:b/>
                <w:color w:val="0070C0"/>
                <w:sz w:val="22"/>
                <w:szCs w:val="22"/>
              </w:rPr>
              <w:t>}</w:t>
            </w:r>
          </w:p>
        </w:tc>
        <w:tc>
          <w:tcPr>
            <w:tcW w:w="2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38BE" w:rsidRPr="000F4A4B" w:rsidRDefault="006F38BE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6F38BE" w:rsidRPr="000F4A4B" w:rsidRDefault="006F38B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 xml:space="preserve">2. </w:t>
            </w:r>
            <w:r w:rsidRPr="000F4A4B">
              <w:rPr>
                <w:rFonts w:ascii="Arial" w:hAnsi="Arial" w:cs="Arial"/>
                <w:b/>
                <w:sz w:val="18"/>
                <w:szCs w:val="18"/>
              </w:rPr>
              <w:tab/>
              <w:t>Date</w:t>
            </w:r>
            <w:r w:rsidR="00161377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:rsidR="006F38BE" w:rsidRPr="000F4A4B" w:rsidRDefault="006F38B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F38BE" w:rsidRPr="006B0E9F" w:rsidRDefault="007B6DA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B0E9F">
              <w:rPr>
                <w:rFonts w:ascii="Arial" w:hAnsi="Arial" w:cs="Arial"/>
                <w:b/>
                <w:color w:val="0070C0"/>
                <w:sz w:val="22"/>
                <w:szCs w:val="22"/>
              </w:rPr>
              <w:t>${</w:t>
            </w:r>
            <w:proofErr w:type="spellStart"/>
            <w:r w:rsidRPr="006B0E9F">
              <w:rPr>
                <w:rFonts w:ascii="Arial" w:hAnsi="Arial" w:cs="Arial"/>
                <w:b/>
                <w:color w:val="0070C0"/>
                <w:sz w:val="22"/>
                <w:szCs w:val="22"/>
              </w:rPr>
              <w:t>Incident_Date</w:t>
            </w:r>
            <w:proofErr w:type="spellEnd"/>
            <w:r w:rsidRPr="006B0E9F">
              <w:rPr>
                <w:rFonts w:ascii="Arial" w:hAnsi="Arial" w:cs="Arial"/>
                <w:b/>
                <w:color w:val="0070C0"/>
                <w:sz w:val="22"/>
                <w:szCs w:val="22"/>
              </w:rPr>
              <w:t>}</w:t>
            </w:r>
          </w:p>
        </w:tc>
        <w:tc>
          <w:tcPr>
            <w:tcW w:w="1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38BE" w:rsidRPr="00464FE0" w:rsidRDefault="006F38B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6F38BE" w:rsidRPr="000F4A4B" w:rsidRDefault="006F38BE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 xml:space="preserve">3. </w:t>
            </w:r>
            <w:r w:rsidRPr="000F4A4B">
              <w:rPr>
                <w:rFonts w:ascii="Arial" w:hAnsi="Arial" w:cs="Arial"/>
                <w:b/>
                <w:sz w:val="18"/>
                <w:szCs w:val="18"/>
              </w:rPr>
              <w:tab/>
              <w:t xml:space="preserve">Time    </w:t>
            </w:r>
          </w:p>
          <w:p w:rsidR="006F38BE" w:rsidRPr="000F4A4B" w:rsidRDefault="006F38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Incident Occurred</w:t>
            </w:r>
            <w:r w:rsidR="00161377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:rsidR="00981537" w:rsidRPr="000669AE" w:rsidRDefault="006F38BE" w:rsidP="0067329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69AE">
              <w:rPr>
                <w:rFonts w:ascii="Arial" w:hAnsi="Arial" w:cs="Arial"/>
                <w:color w:val="0070C0"/>
                <w:sz w:val="22"/>
                <w:szCs w:val="22"/>
              </w:rPr>
              <w:t xml:space="preserve">   </w:t>
            </w:r>
            <w:r w:rsidR="00981537" w:rsidRPr="000669AE">
              <w:rPr>
                <w:rFonts w:ascii="Arial" w:hAnsi="Arial" w:cs="Arial"/>
                <w:b/>
                <w:color w:val="0070C0"/>
                <w:sz w:val="22"/>
                <w:szCs w:val="22"/>
              </w:rPr>
              <w:t>${Time}</w:t>
            </w:r>
          </w:p>
        </w:tc>
        <w:tc>
          <w:tcPr>
            <w:tcW w:w="398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8BE" w:rsidRPr="00464FE0" w:rsidRDefault="006F38B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6F38BE" w:rsidRPr="000F4A4B" w:rsidRDefault="006F38B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 xml:space="preserve">4. </w:t>
            </w:r>
            <w:r w:rsidRPr="000F4A4B">
              <w:rPr>
                <w:rFonts w:ascii="Arial" w:hAnsi="Arial" w:cs="Arial"/>
                <w:b/>
                <w:sz w:val="18"/>
                <w:szCs w:val="18"/>
              </w:rPr>
              <w:tab/>
              <w:t>Department / Facility / Location</w:t>
            </w:r>
            <w:r w:rsidR="00161377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:rsidR="006F38BE" w:rsidRPr="00464FE0" w:rsidRDefault="006F38BE">
            <w:pPr>
              <w:rPr>
                <w:rFonts w:ascii="Arial" w:hAnsi="Arial" w:cs="Arial"/>
                <w:sz w:val="18"/>
                <w:szCs w:val="18"/>
              </w:rPr>
            </w:pPr>
          </w:p>
          <w:p w:rsidR="00094135" w:rsidRPr="006B0E9F" w:rsidRDefault="00094135" w:rsidP="00094135">
            <w:pPr>
              <w:snapToGrid w:val="0"/>
              <w:ind w:right="156"/>
              <w:jc w:val="center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6B0E9F">
              <w:rPr>
                <w:rFonts w:ascii="Arial" w:hAnsi="Arial" w:cs="Arial"/>
                <w:b/>
                <w:color w:val="0070C0"/>
                <w:sz w:val="22"/>
                <w:szCs w:val="22"/>
              </w:rPr>
              <w:t>${</w:t>
            </w:r>
            <w:proofErr w:type="spellStart"/>
            <w:r w:rsidRPr="006B0E9F">
              <w:rPr>
                <w:rFonts w:ascii="Arial" w:hAnsi="Arial" w:cs="Arial"/>
                <w:b/>
                <w:color w:val="0070C0"/>
                <w:sz w:val="22"/>
                <w:szCs w:val="22"/>
              </w:rPr>
              <w:t>DeptID</w:t>
            </w:r>
            <w:proofErr w:type="spellEnd"/>
            <w:r w:rsidRPr="006B0E9F">
              <w:rPr>
                <w:rFonts w:ascii="Arial" w:hAnsi="Arial" w:cs="Arial"/>
                <w:b/>
                <w:color w:val="0070C0"/>
                <w:sz w:val="22"/>
                <w:szCs w:val="22"/>
              </w:rPr>
              <w:t>}/${</w:t>
            </w:r>
            <w:proofErr w:type="spellStart"/>
            <w:r w:rsidRPr="006B0E9F">
              <w:rPr>
                <w:rFonts w:ascii="Arial" w:hAnsi="Arial" w:cs="Arial"/>
                <w:b/>
                <w:color w:val="0070C0"/>
                <w:sz w:val="22"/>
                <w:szCs w:val="22"/>
              </w:rPr>
              <w:t>LocID</w:t>
            </w:r>
            <w:proofErr w:type="spellEnd"/>
            <w:r w:rsidRPr="006B0E9F">
              <w:rPr>
                <w:rFonts w:ascii="Arial" w:hAnsi="Arial" w:cs="Arial"/>
                <w:b/>
                <w:color w:val="0070C0"/>
                <w:sz w:val="22"/>
                <w:szCs w:val="22"/>
              </w:rPr>
              <w:t>}</w:t>
            </w:r>
          </w:p>
          <w:p w:rsidR="006F38BE" w:rsidRPr="00464FE0" w:rsidRDefault="006F38BE" w:rsidP="003219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4A4B" w:rsidRPr="00464FE0" w:rsidTr="00161377"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6F38BE" w:rsidRPr="000F4A4B" w:rsidRDefault="006F38BE">
            <w:pPr>
              <w:pStyle w:val="Heading8"/>
              <w:tabs>
                <w:tab w:val="left" w:pos="0"/>
              </w:tabs>
              <w:snapToGrid w:val="0"/>
              <w:rPr>
                <w:rFonts w:ascii="Arial" w:hAnsi="Arial" w:cs="Arial"/>
                <w:szCs w:val="18"/>
              </w:rPr>
            </w:pPr>
            <w:r w:rsidRPr="000F4A4B">
              <w:rPr>
                <w:rFonts w:ascii="Arial" w:hAnsi="Arial" w:cs="Arial"/>
                <w:szCs w:val="18"/>
              </w:rPr>
              <w:t>5. Incident Type</w:t>
            </w:r>
            <w:r w:rsidRPr="000F4A4B">
              <w:rPr>
                <w:rFonts w:ascii="Arial" w:hAnsi="Arial" w:cs="Arial"/>
                <w:szCs w:val="18"/>
              </w:rPr>
              <w:tab/>
            </w:r>
          </w:p>
        </w:tc>
        <w:tc>
          <w:tcPr>
            <w:tcW w:w="2629" w:type="dxa"/>
            <w:gridSpan w:val="5"/>
            <w:tcBorders>
              <w:top w:val="single" w:sz="4" w:space="0" w:color="000000"/>
            </w:tcBorders>
          </w:tcPr>
          <w:p w:rsidR="006F38BE" w:rsidRPr="00464FE0" w:rsidRDefault="006F38BE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000000"/>
            </w:tcBorders>
          </w:tcPr>
          <w:p w:rsidR="006F38BE" w:rsidRPr="00464FE0" w:rsidRDefault="006F38BE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1963" w:type="dxa"/>
            <w:gridSpan w:val="6"/>
            <w:tcBorders>
              <w:top w:val="single" w:sz="4" w:space="0" w:color="000000"/>
            </w:tcBorders>
          </w:tcPr>
          <w:p w:rsidR="006F38BE" w:rsidRPr="000F4A4B" w:rsidRDefault="006F38BE">
            <w:pPr>
              <w:snapToGrid w:val="0"/>
              <w:ind w:right="-360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2087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 w:rsidR="006F38BE" w:rsidRPr="000F4A4B" w:rsidRDefault="006F38BE">
            <w:pPr>
              <w:snapToGrid w:val="0"/>
              <w:ind w:right="-360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6. Recordable</w:t>
            </w:r>
          </w:p>
        </w:tc>
      </w:tr>
      <w:tr w:rsidR="00175216" w:rsidRPr="00464FE0" w:rsidTr="002C4FF4">
        <w:tc>
          <w:tcPr>
            <w:tcW w:w="6483" w:type="dxa"/>
            <w:gridSpan w:val="8"/>
            <w:tcBorders>
              <w:left w:val="single" w:sz="4" w:space="0" w:color="000000"/>
            </w:tcBorders>
          </w:tcPr>
          <w:p w:rsidR="00175216" w:rsidRPr="000D5255" w:rsidRDefault="00175216" w:rsidP="00175216">
            <w:pPr>
              <w:numPr>
                <w:ilvl w:val="0"/>
                <w:numId w:val="4"/>
              </w:numPr>
              <w:snapToGrid w:val="0"/>
              <w:ind w:right="-180"/>
              <w:rPr>
                <w:rFonts w:ascii="Wingdings" w:hAnsi="Wingdings" w:cs="Arial"/>
                <w:sz w:val="22"/>
                <w:szCs w:val="22"/>
              </w:rPr>
            </w:pPr>
            <w:r w:rsidRPr="000D5255">
              <w:rPr>
                <w:rFonts w:ascii="Arial" w:hAnsi="Arial" w:cs="Arial"/>
                <w:b/>
                <w:color w:val="0070C0"/>
                <w:sz w:val="22"/>
                <w:szCs w:val="22"/>
              </w:rPr>
              <w:t>${</w:t>
            </w:r>
            <w:proofErr w:type="spellStart"/>
            <w:r w:rsidRPr="000D5255">
              <w:rPr>
                <w:rFonts w:ascii="Arial" w:hAnsi="Arial" w:cs="Arial"/>
                <w:b/>
                <w:color w:val="0070C0"/>
                <w:sz w:val="22"/>
                <w:szCs w:val="22"/>
              </w:rPr>
              <w:t>Incident_type</w:t>
            </w:r>
            <w:proofErr w:type="spellEnd"/>
            <w:r w:rsidRPr="000D5255">
              <w:rPr>
                <w:rFonts w:ascii="Arial" w:hAnsi="Arial" w:cs="Arial"/>
                <w:b/>
                <w:color w:val="0070C0"/>
                <w:sz w:val="22"/>
                <w:szCs w:val="22"/>
              </w:rPr>
              <w:t>}</w:t>
            </w:r>
          </w:p>
        </w:tc>
        <w:tc>
          <w:tcPr>
            <w:tcW w:w="1963" w:type="dxa"/>
            <w:gridSpan w:val="6"/>
          </w:tcPr>
          <w:p w:rsidR="00175216" w:rsidRPr="00464FE0" w:rsidRDefault="00175216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7" w:type="dxa"/>
            <w:gridSpan w:val="3"/>
            <w:tcBorders>
              <w:right w:val="single" w:sz="4" w:space="0" w:color="000000"/>
            </w:tcBorders>
          </w:tcPr>
          <w:p w:rsidR="00175216" w:rsidRPr="003712CC" w:rsidRDefault="00175216" w:rsidP="00175216">
            <w:pPr>
              <w:numPr>
                <w:ilvl w:val="0"/>
                <w:numId w:val="4"/>
              </w:num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3712CC">
              <w:rPr>
                <w:rFonts w:ascii="Arial" w:hAnsi="Arial" w:cs="Arial"/>
                <w:b/>
                <w:color w:val="0070C0"/>
                <w:sz w:val="22"/>
                <w:szCs w:val="22"/>
              </w:rPr>
              <w:t>${Recordable</w:t>
            </w:r>
            <w:r w:rsidR="00954818" w:rsidRPr="003712CC">
              <w:rPr>
                <w:rFonts w:ascii="Arial" w:hAnsi="Arial" w:cs="Arial"/>
                <w:b/>
                <w:color w:val="0070C0"/>
                <w:sz w:val="22"/>
                <w:szCs w:val="22"/>
              </w:rPr>
              <w:t>}</w:t>
            </w:r>
          </w:p>
        </w:tc>
      </w:tr>
      <w:tr w:rsidR="006F38BE" w:rsidRPr="00464FE0" w:rsidTr="00161377">
        <w:tc>
          <w:tcPr>
            <w:tcW w:w="3949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6F38BE" w:rsidRPr="000F4A4B" w:rsidRDefault="006F38BE">
            <w:pPr>
              <w:snapToGrid w:val="0"/>
              <w:ind w:right="156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7. Incident Severity</w:t>
            </w:r>
          </w:p>
        </w:tc>
        <w:tc>
          <w:tcPr>
            <w:tcW w:w="3377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6F38BE" w:rsidRPr="000F4A4B" w:rsidRDefault="006F38BE" w:rsidP="000F4A4B">
            <w:pPr>
              <w:pStyle w:val="Heading7"/>
              <w:tabs>
                <w:tab w:val="left" w:pos="0"/>
              </w:tabs>
              <w:snapToGrid w:val="0"/>
              <w:ind w:right="168"/>
              <w:jc w:val="left"/>
              <w:rPr>
                <w:rFonts w:ascii="Arial" w:hAnsi="Arial" w:cs="Arial"/>
                <w:szCs w:val="18"/>
                <w:u w:val="none"/>
              </w:rPr>
            </w:pPr>
            <w:r w:rsidRPr="000F4A4B">
              <w:rPr>
                <w:rFonts w:ascii="Arial" w:hAnsi="Arial" w:cs="Arial"/>
                <w:szCs w:val="18"/>
                <w:u w:val="none"/>
              </w:rPr>
              <w:t>8. Incident Seriousness</w:t>
            </w:r>
          </w:p>
        </w:tc>
        <w:tc>
          <w:tcPr>
            <w:tcW w:w="3207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F38BE" w:rsidRPr="000F4A4B" w:rsidRDefault="006F38BE">
            <w:pPr>
              <w:pStyle w:val="Heading8"/>
              <w:tabs>
                <w:tab w:val="left" w:pos="0"/>
              </w:tabs>
              <w:snapToGrid w:val="0"/>
              <w:rPr>
                <w:rFonts w:ascii="Arial" w:hAnsi="Arial" w:cs="Arial"/>
                <w:szCs w:val="18"/>
              </w:rPr>
            </w:pPr>
            <w:r w:rsidRPr="000F4A4B">
              <w:rPr>
                <w:rFonts w:ascii="Arial" w:hAnsi="Arial" w:cs="Arial"/>
                <w:szCs w:val="18"/>
              </w:rPr>
              <w:t>9. Investigation Level</w:t>
            </w:r>
          </w:p>
        </w:tc>
      </w:tr>
      <w:tr w:rsidR="006F38BE" w:rsidRPr="00464FE0" w:rsidTr="00161377">
        <w:tc>
          <w:tcPr>
            <w:tcW w:w="3949" w:type="dxa"/>
            <w:gridSpan w:val="5"/>
            <w:tcBorders>
              <w:left w:val="single" w:sz="4" w:space="0" w:color="000000"/>
            </w:tcBorders>
            <w:vAlign w:val="center"/>
          </w:tcPr>
          <w:p w:rsidR="006F38BE" w:rsidRPr="000D5255" w:rsidRDefault="00175216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</w:rPr>
            </w:pPr>
            <w:r w:rsidRPr="000D5255">
              <w:rPr>
                <w:rFonts w:ascii="Arial" w:hAnsi="Arial" w:cs="Arial"/>
                <w:b/>
                <w:color w:val="0070C0"/>
                <w:sz w:val="22"/>
                <w:szCs w:val="22"/>
              </w:rPr>
              <w:t>${</w:t>
            </w:r>
            <w:proofErr w:type="spellStart"/>
            <w:r w:rsidRPr="000D5255">
              <w:rPr>
                <w:rFonts w:ascii="Arial" w:hAnsi="Arial" w:cs="Arial"/>
                <w:b/>
                <w:color w:val="0070C0"/>
                <w:sz w:val="22"/>
                <w:szCs w:val="22"/>
              </w:rPr>
              <w:t>Incident_Severity</w:t>
            </w:r>
            <w:proofErr w:type="spellEnd"/>
            <w:r w:rsidRPr="000D5255">
              <w:rPr>
                <w:rFonts w:ascii="Arial" w:hAnsi="Arial" w:cs="Arial"/>
                <w:b/>
                <w:color w:val="0070C0"/>
                <w:sz w:val="22"/>
                <w:szCs w:val="22"/>
              </w:rPr>
              <w:t>}</w:t>
            </w:r>
          </w:p>
        </w:tc>
        <w:tc>
          <w:tcPr>
            <w:tcW w:w="3377" w:type="dxa"/>
            <w:gridSpan w:val="5"/>
            <w:tcBorders>
              <w:left w:val="single" w:sz="4" w:space="0" w:color="000000"/>
            </w:tcBorders>
            <w:vAlign w:val="center"/>
          </w:tcPr>
          <w:p w:rsidR="006F38BE" w:rsidRPr="001772FC" w:rsidRDefault="00175216" w:rsidP="00175216">
            <w:pPr>
              <w:numPr>
                <w:ilvl w:val="0"/>
                <w:numId w:val="5"/>
              </w:numPr>
              <w:snapToGrid w:val="0"/>
              <w:ind w:right="168"/>
              <w:rPr>
                <w:rFonts w:ascii="Arial" w:hAnsi="Arial" w:cs="Arial"/>
                <w:sz w:val="22"/>
                <w:szCs w:val="22"/>
              </w:rPr>
            </w:pPr>
            <w:r w:rsidRPr="001772FC">
              <w:rPr>
                <w:rFonts w:ascii="Arial" w:hAnsi="Arial" w:cs="Arial"/>
                <w:b/>
                <w:color w:val="0070C0"/>
                <w:sz w:val="22"/>
                <w:szCs w:val="22"/>
              </w:rPr>
              <w:t>${</w:t>
            </w:r>
            <w:proofErr w:type="spellStart"/>
            <w:r w:rsidRPr="001772FC">
              <w:rPr>
                <w:rFonts w:ascii="Arial" w:hAnsi="Arial" w:cs="Arial"/>
                <w:b/>
                <w:color w:val="0070C0"/>
                <w:sz w:val="22"/>
                <w:szCs w:val="22"/>
              </w:rPr>
              <w:t>Incident_Seriousness</w:t>
            </w:r>
            <w:proofErr w:type="spellEnd"/>
            <w:r w:rsidRPr="001772FC">
              <w:rPr>
                <w:rFonts w:ascii="Arial" w:hAnsi="Arial" w:cs="Arial"/>
                <w:b/>
                <w:color w:val="0070C0"/>
                <w:sz w:val="22"/>
                <w:szCs w:val="22"/>
              </w:rPr>
              <w:t>}</w:t>
            </w:r>
          </w:p>
        </w:tc>
        <w:tc>
          <w:tcPr>
            <w:tcW w:w="3207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F38BE" w:rsidRPr="003712CC" w:rsidRDefault="00AB25FA" w:rsidP="00AB25FA">
            <w:pPr>
              <w:numPr>
                <w:ilvl w:val="0"/>
                <w:numId w:val="5"/>
              </w:numPr>
              <w:snapToGrid w:val="0"/>
              <w:ind w:right="72"/>
              <w:rPr>
                <w:rFonts w:ascii="Arial" w:hAnsi="Arial" w:cs="Arial"/>
                <w:sz w:val="22"/>
                <w:szCs w:val="22"/>
              </w:rPr>
            </w:pPr>
            <w:r w:rsidRPr="003712CC">
              <w:rPr>
                <w:rFonts w:ascii="Arial" w:hAnsi="Arial" w:cs="Arial"/>
                <w:b/>
                <w:color w:val="0070C0"/>
                <w:sz w:val="22"/>
                <w:szCs w:val="22"/>
              </w:rPr>
              <w:t>${</w:t>
            </w:r>
            <w:proofErr w:type="spellStart"/>
            <w:r w:rsidRPr="003712CC">
              <w:rPr>
                <w:rFonts w:ascii="Arial" w:hAnsi="Arial" w:cs="Arial"/>
                <w:b/>
                <w:color w:val="0070C0"/>
                <w:sz w:val="22"/>
                <w:szCs w:val="22"/>
              </w:rPr>
              <w:t>Investigation_level</w:t>
            </w:r>
            <w:proofErr w:type="spellEnd"/>
            <w:r w:rsidRPr="003712CC">
              <w:rPr>
                <w:rFonts w:ascii="Arial" w:hAnsi="Arial" w:cs="Arial"/>
                <w:b/>
                <w:color w:val="0070C0"/>
                <w:sz w:val="22"/>
                <w:szCs w:val="22"/>
              </w:rPr>
              <w:t>}</w:t>
            </w:r>
          </w:p>
        </w:tc>
      </w:tr>
      <w:tr w:rsidR="006F38BE" w:rsidRPr="00464FE0" w:rsidTr="00161377">
        <w:tc>
          <w:tcPr>
            <w:tcW w:w="3949" w:type="dxa"/>
            <w:gridSpan w:val="5"/>
            <w:tcBorders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5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7" w:type="dxa"/>
            <w:gridSpan w:val="5"/>
            <w:tcBorders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6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7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7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38BE" w:rsidRPr="00464FE0" w:rsidTr="00161377">
        <w:tc>
          <w:tcPr>
            <w:tcW w:w="3949" w:type="dxa"/>
            <w:gridSpan w:val="5"/>
            <w:tcBorders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5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7" w:type="dxa"/>
            <w:gridSpan w:val="5"/>
            <w:tcBorders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68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See table #1 in Incident Reporting and</w:t>
            </w:r>
          </w:p>
        </w:tc>
        <w:tc>
          <w:tcPr>
            <w:tcW w:w="3207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7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38BE" w:rsidRPr="00464FE0" w:rsidTr="00161377">
        <w:tc>
          <w:tcPr>
            <w:tcW w:w="3949" w:type="dxa"/>
            <w:gridSpan w:val="5"/>
            <w:tcBorders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5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7" w:type="dxa"/>
            <w:gridSpan w:val="5"/>
            <w:tcBorders>
              <w:lef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68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Investigation</w:t>
            </w:r>
          </w:p>
        </w:tc>
        <w:tc>
          <w:tcPr>
            <w:tcW w:w="3207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7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38BE" w:rsidRPr="00464FE0" w:rsidTr="00161377">
        <w:tc>
          <w:tcPr>
            <w:tcW w:w="3949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F38BE" w:rsidRPr="00464FE0" w:rsidRDefault="006F38BE" w:rsidP="00D3666D">
            <w:pPr>
              <w:snapToGrid w:val="0"/>
              <w:ind w:right="15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7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16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7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8BE" w:rsidRPr="00464FE0" w:rsidRDefault="006F38BE">
            <w:pPr>
              <w:snapToGrid w:val="0"/>
              <w:ind w:right="7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4A4B" w:rsidRPr="00464FE0" w:rsidTr="00161377">
        <w:tc>
          <w:tcPr>
            <w:tcW w:w="1053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8BE" w:rsidRPr="000F4A4B" w:rsidRDefault="006F38BE">
            <w:p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10. List witnesses below – Statement(s) provided in attachments</w:t>
            </w:r>
            <w:r w:rsidR="00194E43">
              <w:rPr>
                <w:rFonts w:ascii="Arial" w:hAnsi="Arial" w:cs="Arial"/>
                <w:b/>
                <w:sz w:val="18"/>
                <w:szCs w:val="18"/>
              </w:rPr>
              <w:t xml:space="preserve"> :  </w:t>
            </w:r>
            <w:r w:rsidR="00DF5243" w:rsidRPr="00A01DA0">
              <w:rPr>
                <w:rFonts w:ascii="Arial" w:hAnsi="Arial" w:cs="Arial"/>
                <w:b/>
                <w:color w:val="0070C0"/>
                <w:sz w:val="22"/>
                <w:szCs w:val="22"/>
              </w:rPr>
              <w:t>${</w:t>
            </w:r>
            <w:proofErr w:type="spellStart"/>
            <w:r w:rsidR="00DF5243" w:rsidRPr="00A01DA0">
              <w:rPr>
                <w:rFonts w:ascii="Arial" w:hAnsi="Arial" w:cs="Arial"/>
                <w:b/>
                <w:color w:val="0070C0"/>
                <w:sz w:val="22"/>
                <w:szCs w:val="22"/>
              </w:rPr>
              <w:t>List_Witness</w:t>
            </w:r>
            <w:proofErr w:type="spellEnd"/>
            <w:r w:rsidR="00DF5243" w:rsidRPr="00A01DA0">
              <w:rPr>
                <w:rFonts w:ascii="Arial" w:hAnsi="Arial" w:cs="Arial"/>
                <w:b/>
                <w:color w:val="0070C0"/>
                <w:sz w:val="22"/>
                <w:szCs w:val="22"/>
              </w:rPr>
              <w:t>}</w:t>
            </w:r>
          </w:p>
        </w:tc>
      </w:tr>
      <w:tr w:rsidR="000F4A4B" w:rsidRPr="00464FE0" w:rsidTr="00161377">
        <w:trPr>
          <w:trHeight w:val="723"/>
        </w:trPr>
        <w:tc>
          <w:tcPr>
            <w:tcW w:w="10533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327" w:rsidRPr="001F213E" w:rsidRDefault="00EC3327" w:rsidP="00EC3327">
            <w:pPr>
              <w:snapToGrid w:val="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1F213E">
              <w:rPr>
                <w:rFonts w:ascii="Arial" w:hAnsi="Arial" w:cs="Arial"/>
                <w:b/>
                <w:color w:val="0070C0"/>
                <w:sz w:val="22"/>
                <w:szCs w:val="22"/>
              </w:rPr>
              <w:t>${</w:t>
            </w:r>
            <w:proofErr w:type="spellStart"/>
            <w:r w:rsidRPr="001F213E">
              <w:rPr>
                <w:rFonts w:ascii="Arial" w:hAnsi="Arial" w:cs="Arial"/>
                <w:b/>
                <w:color w:val="0070C0"/>
                <w:sz w:val="22"/>
                <w:szCs w:val="22"/>
              </w:rPr>
              <w:t>Witness</w:t>
            </w:r>
            <w:r w:rsidR="00DF5243" w:rsidRPr="001F213E">
              <w:rPr>
                <w:rFonts w:ascii="Arial" w:hAnsi="Arial" w:cs="Arial"/>
                <w:b/>
                <w:color w:val="0070C0"/>
                <w:sz w:val="22"/>
                <w:szCs w:val="22"/>
              </w:rPr>
              <w:t>_statement</w:t>
            </w:r>
            <w:proofErr w:type="spellEnd"/>
            <w:r w:rsidRPr="001F213E">
              <w:rPr>
                <w:rFonts w:ascii="Arial" w:hAnsi="Arial" w:cs="Arial"/>
                <w:b/>
                <w:color w:val="0070C0"/>
                <w:sz w:val="22"/>
                <w:szCs w:val="22"/>
              </w:rPr>
              <w:t>}</w:t>
            </w:r>
          </w:p>
          <w:p w:rsidR="001B52DF" w:rsidRDefault="001B52DF" w:rsidP="00464F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64FE0" w:rsidRPr="00464FE0" w:rsidRDefault="00464FE0" w:rsidP="00464FE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4A4B" w:rsidRPr="00464FE0" w:rsidTr="00E05728">
        <w:tc>
          <w:tcPr>
            <w:tcW w:w="50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6F38BE" w:rsidRPr="000F4A4B" w:rsidRDefault="006F38BE">
            <w:pPr>
              <w:pStyle w:val="Heading2"/>
              <w:tabs>
                <w:tab w:val="left" w:pos="0"/>
              </w:tabs>
              <w:snapToGrid w:val="0"/>
              <w:ind w:right="252"/>
              <w:rPr>
                <w:rFonts w:ascii="Arial" w:hAnsi="Arial" w:cs="Arial"/>
                <w:sz w:val="18"/>
                <w:szCs w:val="18"/>
              </w:rPr>
            </w:pPr>
            <w:r w:rsidRPr="000F4A4B">
              <w:rPr>
                <w:rFonts w:ascii="Arial" w:hAnsi="Arial" w:cs="Arial"/>
                <w:sz w:val="18"/>
                <w:szCs w:val="18"/>
              </w:rPr>
              <w:t>11. Nature of Injury/Illness (indicate primary)</w:t>
            </w:r>
          </w:p>
        </w:tc>
        <w:tc>
          <w:tcPr>
            <w:tcW w:w="551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F38BE" w:rsidRPr="000F4A4B" w:rsidRDefault="006F38BE">
            <w:pPr>
              <w:snapToGrid w:val="0"/>
              <w:ind w:left="252" w:right="-108" w:hanging="252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12. Part of Body Affected (indicate all that apply circle primary)</w:t>
            </w:r>
          </w:p>
        </w:tc>
      </w:tr>
      <w:tr w:rsidR="00A7651D" w:rsidRPr="00464FE0" w:rsidTr="00E05728">
        <w:tc>
          <w:tcPr>
            <w:tcW w:w="5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51D" w:rsidRPr="00441A0D" w:rsidRDefault="00A7651D" w:rsidP="00A7651D">
            <w:pPr>
              <w:snapToGrid w:val="0"/>
              <w:ind w:right="-18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441A0D">
              <w:rPr>
                <w:rFonts w:ascii="Arial" w:hAnsi="Arial" w:cs="Arial"/>
                <w:b/>
                <w:color w:val="0070C0"/>
                <w:sz w:val="22"/>
                <w:szCs w:val="22"/>
              </w:rPr>
              <w:t>${</w:t>
            </w:r>
            <w:proofErr w:type="spellStart"/>
            <w:r w:rsidRPr="00441A0D">
              <w:rPr>
                <w:rFonts w:ascii="Arial" w:hAnsi="Arial" w:cs="Arial"/>
                <w:b/>
                <w:color w:val="0070C0"/>
                <w:sz w:val="22"/>
                <w:szCs w:val="22"/>
              </w:rPr>
              <w:t>Nature_of_injury</w:t>
            </w:r>
            <w:proofErr w:type="spellEnd"/>
            <w:r w:rsidRPr="00441A0D">
              <w:rPr>
                <w:rFonts w:ascii="Arial" w:hAnsi="Arial" w:cs="Arial"/>
                <w:b/>
                <w:color w:val="0070C0"/>
                <w:sz w:val="22"/>
                <w:szCs w:val="22"/>
              </w:rPr>
              <w:t>}</w:t>
            </w:r>
          </w:p>
        </w:tc>
        <w:tc>
          <w:tcPr>
            <w:tcW w:w="55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51D" w:rsidRPr="00441A0D" w:rsidRDefault="00A7651D" w:rsidP="00A7651D">
            <w:pPr>
              <w:snapToGrid w:val="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441A0D">
              <w:rPr>
                <w:rFonts w:ascii="Arial" w:hAnsi="Arial" w:cs="Arial"/>
                <w:b/>
                <w:color w:val="0070C0"/>
                <w:sz w:val="22"/>
                <w:szCs w:val="22"/>
              </w:rPr>
              <w:t>${</w:t>
            </w:r>
            <w:proofErr w:type="spellStart"/>
            <w:r w:rsidRPr="00441A0D">
              <w:rPr>
                <w:rFonts w:ascii="Arial" w:hAnsi="Arial" w:cs="Arial"/>
                <w:b/>
                <w:color w:val="0070C0"/>
                <w:sz w:val="22"/>
                <w:szCs w:val="22"/>
              </w:rPr>
              <w:t>Part_affected</w:t>
            </w:r>
            <w:proofErr w:type="spellEnd"/>
            <w:r w:rsidRPr="00441A0D">
              <w:rPr>
                <w:rFonts w:ascii="Arial" w:hAnsi="Arial" w:cs="Arial"/>
                <w:b/>
                <w:color w:val="0070C0"/>
                <w:sz w:val="22"/>
                <w:szCs w:val="22"/>
              </w:rPr>
              <w:t>}</w:t>
            </w:r>
          </w:p>
        </w:tc>
      </w:tr>
      <w:tr w:rsidR="00A7651D" w:rsidRPr="00464FE0" w:rsidTr="00E05728">
        <w:tc>
          <w:tcPr>
            <w:tcW w:w="5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51D" w:rsidRPr="00441A0D" w:rsidRDefault="00A7651D" w:rsidP="00A7651D">
            <w:pPr>
              <w:snapToGrid w:val="0"/>
              <w:ind w:right="-18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441A0D">
              <w:rPr>
                <w:rFonts w:ascii="Arial" w:hAnsi="Arial" w:cs="Arial"/>
                <w:b/>
                <w:color w:val="0070C0"/>
                <w:sz w:val="22"/>
                <w:szCs w:val="22"/>
              </w:rPr>
              <w:t>${</w:t>
            </w:r>
            <w:proofErr w:type="spellStart"/>
            <w:r w:rsidRPr="00441A0D">
              <w:rPr>
                <w:rFonts w:ascii="Arial" w:hAnsi="Arial" w:cs="Arial"/>
                <w:b/>
                <w:color w:val="0070C0"/>
                <w:sz w:val="22"/>
                <w:szCs w:val="22"/>
              </w:rPr>
              <w:t>Nature_others</w:t>
            </w:r>
            <w:proofErr w:type="spellEnd"/>
            <w:r w:rsidRPr="00441A0D">
              <w:rPr>
                <w:rFonts w:ascii="Arial" w:hAnsi="Arial" w:cs="Arial"/>
                <w:b/>
                <w:color w:val="0070C0"/>
                <w:sz w:val="22"/>
                <w:szCs w:val="22"/>
              </w:rPr>
              <w:t>}</w:t>
            </w:r>
          </w:p>
        </w:tc>
        <w:tc>
          <w:tcPr>
            <w:tcW w:w="55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51D" w:rsidRPr="00441A0D" w:rsidRDefault="00A7651D" w:rsidP="00A7651D">
            <w:pPr>
              <w:snapToGrid w:val="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441A0D">
              <w:rPr>
                <w:rFonts w:ascii="Arial" w:hAnsi="Arial" w:cs="Arial"/>
                <w:b/>
                <w:color w:val="0070C0"/>
                <w:sz w:val="22"/>
                <w:szCs w:val="22"/>
              </w:rPr>
              <w:t>${</w:t>
            </w:r>
            <w:proofErr w:type="spellStart"/>
            <w:r w:rsidRPr="00441A0D">
              <w:rPr>
                <w:rFonts w:ascii="Arial" w:hAnsi="Arial" w:cs="Arial"/>
                <w:b/>
                <w:color w:val="0070C0"/>
                <w:sz w:val="22"/>
                <w:szCs w:val="22"/>
              </w:rPr>
              <w:t>Part_affected_others</w:t>
            </w:r>
            <w:proofErr w:type="spellEnd"/>
            <w:r w:rsidRPr="00441A0D">
              <w:rPr>
                <w:rFonts w:ascii="Arial" w:hAnsi="Arial" w:cs="Arial"/>
                <w:b/>
                <w:color w:val="0070C0"/>
                <w:sz w:val="22"/>
                <w:szCs w:val="22"/>
              </w:rPr>
              <w:t>}</w:t>
            </w:r>
          </w:p>
        </w:tc>
      </w:tr>
      <w:tr w:rsidR="00A7651D" w:rsidRPr="00464FE0" w:rsidTr="00E05728">
        <w:tc>
          <w:tcPr>
            <w:tcW w:w="5020" w:type="dxa"/>
            <w:gridSpan w:val="6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A7651D" w:rsidRPr="000F4A4B" w:rsidRDefault="00A7651D" w:rsidP="00A7651D">
            <w:pPr>
              <w:pStyle w:val="Heading2"/>
              <w:tabs>
                <w:tab w:val="left" w:pos="0"/>
              </w:tabs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4A4B">
              <w:rPr>
                <w:rFonts w:ascii="Arial" w:hAnsi="Arial" w:cs="Arial"/>
                <w:sz w:val="18"/>
                <w:szCs w:val="18"/>
              </w:rPr>
              <w:t>13. Type of Contact</w:t>
            </w:r>
          </w:p>
        </w:tc>
        <w:tc>
          <w:tcPr>
            <w:tcW w:w="5513" w:type="dxa"/>
            <w:gridSpan w:val="11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7651D" w:rsidRPr="000F4A4B" w:rsidRDefault="00A7651D" w:rsidP="00A7651D">
            <w:pPr>
              <w:pStyle w:val="Heading2"/>
              <w:tabs>
                <w:tab w:val="left" w:pos="0"/>
              </w:tabs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4A4B">
              <w:rPr>
                <w:rFonts w:ascii="Arial" w:hAnsi="Arial" w:cs="Arial"/>
                <w:sz w:val="18"/>
                <w:szCs w:val="18"/>
              </w:rPr>
              <w:t>14. Contact With</w:t>
            </w:r>
          </w:p>
        </w:tc>
      </w:tr>
      <w:tr w:rsidR="0043635F" w:rsidRPr="00464FE0" w:rsidTr="00E05728">
        <w:tc>
          <w:tcPr>
            <w:tcW w:w="5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35F" w:rsidRPr="00441A0D" w:rsidRDefault="0043635F" w:rsidP="0043635F">
            <w:pPr>
              <w:snapToGrid w:val="0"/>
              <w:ind w:right="-18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441A0D">
              <w:rPr>
                <w:rFonts w:ascii="Arial" w:hAnsi="Arial" w:cs="Arial"/>
                <w:b/>
                <w:color w:val="0070C0"/>
                <w:sz w:val="22"/>
                <w:szCs w:val="22"/>
              </w:rPr>
              <w:t>${</w:t>
            </w:r>
            <w:proofErr w:type="spellStart"/>
            <w:r w:rsidRPr="00441A0D">
              <w:rPr>
                <w:rFonts w:ascii="Arial" w:hAnsi="Arial" w:cs="Arial"/>
                <w:b/>
                <w:color w:val="0070C0"/>
                <w:sz w:val="22"/>
                <w:szCs w:val="22"/>
              </w:rPr>
              <w:t>Type_of_contact</w:t>
            </w:r>
            <w:proofErr w:type="spellEnd"/>
            <w:r w:rsidRPr="00441A0D">
              <w:rPr>
                <w:rFonts w:ascii="Arial" w:hAnsi="Arial" w:cs="Arial"/>
                <w:b/>
                <w:color w:val="0070C0"/>
                <w:sz w:val="22"/>
                <w:szCs w:val="22"/>
              </w:rPr>
              <w:t>}</w:t>
            </w:r>
          </w:p>
        </w:tc>
        <w:tc>
          <w:tcPr>
            <w:tcW w:w="55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35F" w:rsidRPr="00441A0D" w:rsidRDefault="0043635F" w:rsidP="0043635F">
            <w:pPr>
              <w:snapToGrid w:val="0"/>
              <w:ind w:right="-18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441A0D">
              <w:rPr>
                <w:rFonts w:ascii="Arial" w:hAnsi="Arial" w:cs="Arial"/>
                <w:b/>
                <w:color w:val="0070C0"/>
                <w:sz w:val="22"/>
                <w:szCs w:val="22"/>
              </w:rPr>
              <w:t>${</w:t>
            </w:r>
            <w:proofErr w:type="spellStart"/>
            <w:r w:rsidRPr="00441A0D">
              <w:rPr>
                <w:rFonts w:ascii="Arial" w:hAnsi="Arial" w:cs="Arial"/>
                <w:b/>
                <w:color w:val="0070C0"/>
                <w:sz w:val="22"/>
                <w:szCs w:val="22"/>
              </w:rPr>
              <w:t>Contact_with</w:t>
            </w:r>
            <w:proofErr w:type="spellEnd"/>
            <w:r w:rsidRPr="00441A0D">
              <w:rPr>
                <w:rFonts w:ascii="Arial" w:hAnsi="Arial" w:cs="Arial"/>
                <w:b/>
                <w:color w:val="0070C0"/>
                <w:sz w:val="22"/>
                <w:szCs w:val="22"/>
              </w:rPr>
              <w:t>}</w:t>
            </w:r>
          </w:p>
        </w:tc>
      </w:tr>
      <w:tr w:rsidR="0043635F" w:rsidRPr="00464FE0" w:rsidTr="00E05728">
        <w:tc>
          <w:tcPr>
            <w:tcW w:w="5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35F" w:rsidRPr="00441A0D" w:rsidRDefault="0043635F" w:rsidP="0043635F">
            <w:pPr>
              <w:snapToGrid w:val="0"/>
              <w:ind w:right="-18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441A0D">
              <w:rPr>
                <w:rFonts w:ascii="Arial" w:hAnsi="Arial" w:cs="Arial"/>
                <w:b/>
                <w:color w:val="0070C0"/>
                <w:sz w:val="22"/>
                <w:szCs w:val="22"/>
              </w:rPr>
              <w:t>${</w:t>
            </w:r>
            <w:proofErr w:type="spellStart"/>
            <w:r w:rsidRPr="00441A0D">
              <w:rPr>
                <w:rFonts w:ascii="Arial" w:hAnsi="Arial" w:cs="Arial"/>
                <w:b/>
                <w:color w:val="0070C0"/>
                <w:sz w:val="22"/>
                <w:szCs w:val="22"/>
              </w:rPr>
              <w:t>T_Contact_others</w:t>
            </w:r>
            <w:proofErr w:type="spellEnd"/>
            <w:r w:rsidRPr="00441A0D">
              <w:rPr>
                <w:rFonts w:ascii="Arial" w:hAnsi="Arial" w:cs="Arial"/>
                <w:b/>
                <w:color w:val="0070C0"/>
                <w:sz w:val="22"/>
                <w:szCs w:val="22"/>
              </w:rPr>
              <w:t>}</w:t>
            </w:r>
          </w:p>
        </w:tc>
        <w:tc>
          <w:tcPr>
            <w:tcW w:w="55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35F" w:rsidRPr="00441A0D" w:rsidRDefault="0043635F" w:rsidP="0043635F">
            <w:pPr>
              <w:snapToGrid w:val="0"/>
              <w:ind w:right="-18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441A0D">
              <w:rPr>
                <w:rFonts w:ascii="Arial" w:hAnsi="Arial" w:cs="Arial"/>
                <w:b/>
                <w:color w:val="0070C0"/>
                <w:sz w:val="22"/>
                <w:szCs w:val="22"/>
              </w:rPr>
              <w:t>${</w:t>
            </w:r>
            <w:proofErr w:type="spellStart"/>
            <w:r w:rsidRPr="00441A0D">
              <w:rPr>
                <w:rFonts w:ascii="Arial" w:hAnsi="Arial" w:cs="Arial"/>
                <w:b/>
                <w:color w:val="0070C0"/>
                <w:sz w:val="22"/>
                <w:szCs w:val="22"/>
              </w:rPr>
              <w:t>Contact_with_others</w:t>
            </w:r>
            <w:proofErr w:type="spellEnd"/>
            <w:r w:rsidRPr="00441A0D">
              <w:rPr>
                <w:rFonts w:ascii="Arial" w:hAnsi="Arial" w:cs="Arial"/>
                <w:b/>
                <w:color w:val="0070C0"/>
                <w:sz w:val="22"/>
                <w:szCs w:val="22"/>
              </w:rPr>
              <w:t>}</w:t>
            </w:r>
          </w:p>
        </w:tc>
      </w:tr>
      <w:tr w:rsidR="0043635F" w:rsidRPr="00464FE0" w:rsidTr="00AA5D30">
        <w:trPr>
          <w:trHeight w:val="360"/>
        </w:trPr>
        <w:tc>
          <w:tcPr>
            <w:tcW w:w="10533" w:type="dxa"/>
            <w:gridSpan w:val="17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0F4A4B" w:rsidRDefault="0043635F" w:rsidP="0043635F">
            <w:pPr>
              <w:pStyle w:val="Heading4"/>
              <w:tabs>
                <w:tab w:val="left" w:pos="0"/>
              </w:tabs>
              <w:snapToGrid w:val="0"/>
              <w:jc w:val="left"/>
              <w:rPr>
                <w:rFonts w:ascii="Arial" w:hAnsi="Arial" w:cs="Arial"/>
                <w:szCs w:val="18"/>
              </w:rPr>
            </w:pPr>
            <w:r w:rsidRPr="000F4A4B">
              <w:rPr>
                <w:rFonts w:ascii="Arial" w:hAnsi="Arial" w:cs="Arial"/>
                <w:szCs w:val="18"/>
              </w:rPr>
              <w:t>15. Investigation Team</w:t>
            </w:r>
          </w:p>
        </w:tc>
      </w:tr>
      <w:tr w:rsidR="0043635F" w:rsidRPr="00464FE0" w:rsidTr="00E05728">
        <w:trPr>
          <w:cantSplit/>
          <w:trHeight w:val="292"/>
        </w:trPr>
        <w:tc>
          <w:tcPr>
            <w:tcW w:w="279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pStyle w:val="Heading3"/>
              <w:tabs>
                <w:tab w:val="left" w:pos="0"/>
              </w:tabs>
              <w:snapToGrid w:val="0"/>
              <w:ind w:right="48"/>
              <w:rPr>
                <w:rFonts w:ascii="Arial" w:hAnsi="Arial" w:cs="Arial"/>
                <w:b w:val="0"/>
                <w:sz w:val="18"/>
                <w:szCs w:val="18"/>
              </w:rPr>
            </w:pPr>
            <w:r w:rsidRPr="00464FE0">
              <w:rPr>
                <w:rFonts w:ascii="Arial" w:hAnsi="Arial" w:cs="Arial"/>
                <w:b w:val="0"/>
                <w:sz w:val="18"/>
                <w:szCs w:val="18"/>
              </w:rPr>
              <w:t>Name</w:t>
            </w:r>
          </w:p>
        </w:tc>
        <w:tc>
          <w:tcPr>
            <w:tcW w:w="2543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pStyle w:val="Heading3"/>
              <w:tabs>
                <w:tab w:val="left" w:pos="0"/>
              </w:tabs>
              <w:snapToGrid w:val="0"/>
              <w:ind w:right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464FE0">
              <w:rPr>
                <w:rFonts w:ascii="Arial" w:hAnsi="Arial" w:cs="Arial"/>
                <w:b w:val="0"/>
                <w:sz w:val="18"/>
                <w:szCs w:val="18"/>
              </w:rPr>
              <w:t>Title</w:t>
            </w:r>
          </w:p>
        </w:tc>
        <w:tc>
          <w:tcPr>
            <w:tcW w:w="1620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pStyle w:val="Heading5"/>
              <w:tabs>
                <w:tab w:val="left" w:pos="0"/>
              </w:tabs>
              <w:snapToGrid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464FE0">
              <w:rPr>
                <w:rFonts w:ascii="Arial" w:hAnsi="Arial" w:cs="Arial"/>
                <w:b w:val="0"/>
                <w:sz w:val="18"/>
                <w:szCs w:val="18"/>
              </w:rPr>
              <w:t>Phone No.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464FE0" w:rsidRDefault="0043635F" w:rsidP="0043635F">
            <w:pPr>
              <w:pStyle w:val="Heading5"/>
              <w:tabs>
                <w:tab w:val="left" w:pos="0"/>
              </w:tabs>
              <w:snapToGrid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464FE0">
              <w:rPr>
                <w:rFonts w:ascii="Arial" w:hAnsi="Arial" w:cs="Arial"/>
                <w:b w:val="0"/>
                <w:sz w:val="18"/>
                <w:szCs w:val="18"/>
              </w:rPr>
              <w:t>Date</w:t>
            </w:r>
          </w:p>
        </w:tc>
      </w:tr>
      <w:tr w:rsidR="0043635F" w:rsidRPr="00464FE0" w:rsidTr="00E05728">
        <w:trPr>
          <w:cantSplit/>
        </w:trPr>
        <w:tc>
          <w:tcPr>
            <w:tcW w:w="279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Manager/Supervisor Leading Investigation</w:t>
            </w:r>
          </w:p>
        </w:tc>
        <w:tc>
          <w:tcPr>
            <w:tcW w:w="222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FA3152" w:rsidRDefault="00793CFC" w:rsidP="00CA550D">
            <w:pPr>
              <w:snapToGrid w:val="0"/>
              <w:ind w:right="-360"/>
              <w:rPr>
                <w:rFonts w:ascii="Arial" w:hAnsi="Arial" w:cs="Arial"/>
                <w:b/>
                <w:sz w:val="18"/>
                <w:szCs w:val="18"/>
              </w:rPr>
            </w:pPr>
            <w:r w:rsidRPr="00FA3152">
              <w:rPr>
                <w:rFonts w:ascii="Arial" w:hAnsi="Arial" w:cs="Arial"/>
                <w:b/>
                <w:sz w:val="18"/>
                <w:szCs w:val="18"/>
              </w:rPr>
              <w:t>Jan</w:t>
            </w:r>
            <w:r w:rsidR="00D63F54" w:rsidRPr="00FA315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="00D63F54" w:rsidRPr="00FA3152">
              <w:rPr>
                <w:rFonts w:ascii="Arial" w:hAnsi="Arial" w:cs="Arial"/>
                <w:b/>
                <w:sz w:val="18"/>
                <w:szCs w:val="18"/>
              </w:rPr>
              <w:t>Jon</w:t>
            </w:r>
            <w:r w:rsidR="00CA550D"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D63F54" w:rsidRPr="00FA3152">
              <w:rPr>
                <w:rFonts w:ascii="Arial" w:hAnsi="Arial" w:cs="Arial"/>
                <w:b/>
                <w:sz w:val="18"/>
                <w:szCs w:val="18"/>
              </w:rPr>
              <w:t>wan</w:t>
            </w:r>
            <w:proofErr w:type="spellEnd"/>
            <w:r w:rsidRPr="00FA315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FA3152">
              <w:rPr>
                <w:rFonts w:ascii="Arial" w:hAnsi="Arial" w:cs="Arial"/>
                <w:b/>
                <w:sz w:val="18"/>
                <w:szCs w:val="18"/>
              </w:rPr>
              <w:t>Hutasoit</w:t>
            </w:r>
            <w:proofErr w:type="spellEnd"/>
          </w:p>
        </w:tc>
        <w:tc>
          <w:tcPr>
            <w:tcW w:w="2543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185416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HSE Manager</w:t>
            </w:r>
          </w:p>
        </w:tc>
        <w:tc>
          <w:tcPr>
            <w:tcW w:w="1620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3635F" w:rsidRPr="00464FE0" w:rsidRDefault="000F1A98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0F1A98">
              <w:rPr>
                <w:rFonts w:ascii="Arial" w:hAnsi="Arial" w:cs="Arial"/>
                <w:sz w:val="18"/>
                <w:szCs w:val="18"/>
              </w:rPr>
              <w:t>(0778) 414140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35F" w:rsidRPr="008A1907" w:rsidRDefault="00751697" w:rsidP="0043635F">
            <w:pPr>
              <w:snapToGrid w:val="0"/>
              <w:ind w:right="-36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8A1907">
              <w:rPr>
                <w:rFonts w:ascii="Arial" w:hAnsi="Arial" w:cs="Arial"/>
                <w:color w:val="0070C0"/>
                <w:sz w:val="22"/>
                <w:szCs w:val="22"/>
              </w:rPr>
              <w:t>${</w:t>
            </w:r>
            <w:proofErr w:type="spellStart"/>
            <w:r w:rsidRPr="008A1907">
              <w:rPr>
                <w:rFonts w:ascii="Arial" w:hAnsi="Arial" w:cs="Arial"/>
                <w:color w:val="0070C0"/>
                <w:sz w:val="22"/>
                <w:szCs w:val="22"/>
              </w:rPr>
              <w:t>Incident_Date</w:t>
            </w:r>
            <w:proofErr w:type="spellEnd"/>
            <w:r w:rsidRPr="008A1907">
              <w:rPr>
                <w:rFonts w:ascii="Arial" w:hAnsi="Arial" w:cs="Arial"/>
                <w:color w:val="0070C0"/>
                <w:sz w:val="22"/>
                <w:szCs w:val="22"/>
              </w:rPr>
              <w:t>}</w:t>
            </w:r>
          </w:p>
        </w:tc>
      </w:tr>
      <w:tr w:rsidR="0043635F" w:rsidRPr="00464FE0" w:rsidTr="005D731B">
        <w:trPr>
          <w:cantSplit/>
          <w:trHeight w:val="300"/>
        </w:trPr>
        <w:tc>
          <w:tcPr>
            <w:tcW w:w="2793" w:type="dxa"/>
            <w:gridSpan w:val="3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43635F" w:rsidRPr="00464FE0" w:rsidRDefault="0043635F" w:rsidP="0043635F">
            <w:pPr>
              <w:snapToGrid w:val="0"/>
              <w:ind w:right="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HS&amp;E Representative/Advisor</w:t>
            </w:r>
          </w:p>
        </w:tc>
        <w:tc>
          <w:tcPr>
            <w:tcW w:w="2227" w:type="dxa"/>
            <w:gridSpan w:val="3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43635F" w:rsidRPr="008A1907" w:rsidRDefault="00F31B0A" w:rsidP="00BF2C78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8A1907">
              <w:rPr>
                <w:rFonts w:ascii="Arial" w:hAnsi="Arial" w:cs="Arial"/>
                <w:b/>
                <w:color w:val="0070C0"/>
                <w:sz w:val="22"/>
                <w:szCs w:val="22"/>
              </w:rPr>
              <w:t>${</w:t>
            </w:r>
            <w:r w:rsidR="00BF2C78">
              <w:rPr>
                <w:rFonts w:ascii="Arial" w:hAnsi="Arial" w:cs="Arial"/>
                <w:b/>
                <w:color w:val="0070C0"/>
                <w:sz w:val="22"/>
                <w:szCs w:val="22"/>
              </w:rPr>
              <w:t>Hse_Rep</w:t>
            </w:r>
            <w:r w:rsidRPr="008A1907">
              <w:rPr>
                <w:rFonts w:ascii="Arial" w:hAnsi="Arial" w:cs="Arial"/>
                <w:b/>
                <w:color w:val="0070C0"/>
                <w:sz w:val="22"/>
                <w:szCs w:val="22"/>
              </w:rPr>
              <w:t>}</w:t>
            </w:r>
          </w:p>
        </w:tc>
        <w:tc>
          <w:tcPr>
            <w:tcW w:w="2543" w:type="dxa"/>
            <w:gridSpan w:val="5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43635F" w:rsidRPr="00464FE0" w:rsidRDefault="007944B3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Safety Officer/SPV</w:t>
            </w:r>
          </w:p>
        </w:tc>
        <w:tc>
          <w:tcPr>
            <w:tcW w:w="1620" w:type="dxa"/>
            <w:gridSpan w:val="5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43635F" w:rsidRPr="00464FE0" w:rsidRDefault="000F1A98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0F1A98">
              <w:rPr>
                <w:rFonts w:ascii="Arial" w:hAnsi="Arial" w:cs="Arial"/>
                <w:sz w:val="18"/>
                <w:szCs w:val="18"/>
              </w:rPr>
              <w:t>(0778) 414140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3635F" w:rsidRPr="008A1907" w:rsidRDefault="00751697" w:rsidP="0043635F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8A1907">
              <w:rPr>
                <w:rFonts w:ascii="Arial" w:hAnsi="Arial" w:cs="Arial"/>
                <w:color w:val="0070C0"/>
                <w:sz w:val="22"/>
                <w:szCs w:val="22"/>
              </w:rPr>
              <w:t>${</w:t>
            </w:r>
            <w:proofErr w:type="spellStart"/>
            <w:r w:rsidRPr="008A1907">
              <w:rPr>
                <w:rFonts w:ascii="Arial" w:hAnsi="Arial" w:cs="Arial"/>
                <w:color w:val="0070C0"/>
                <w:sz w:val="22"/>
                <w:szCs w:val="22"/>
              </w:rPr>
              <w:t>Incident_Date</w:t>
            </w:r>
            <w:proofErr w:type="spellEnd"/>
            <w:r w:rsidRPr="008A1907">
              <w:rPr>
                <w:rFonts w:ascii="Arial" w:hAnsi="Arial" w:cs="Arial"/>
                <w:color w:val="0070C0"/>
                <w:sz w:val="22"/>
                <w:szCs w:val="22"/>
              </w:rPr>
              <w:t>}</w:t>
            </w:r>
          </w:p>
        </w:tc>
      </w:tr>
      <w:tr w:rsidR="0043635F" w:rsidRPr="00464FE0" w:rsidTr="005D731B">
        <w:trPr>
          <w:cantSplit/>
          <w:trHeight w:val="300"/>
        </w:trPr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35F" w:rsidRPr="00464FE0" w:rsidRDefault="005D731B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Other Team Members</w:t>
            </w:r>
          </w:p>
        </w:tc>
        <w:tc>
          <w:tcPr>
            <w:tcW w:w="2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35F" w:rsidRPr="008A1907" w:rsidRDefault="002E059A" w:rsidP="002E059A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8A1907">
              <w:rPr>
                <w:rFonts w:ascii="Arial" w:hAnsi="Arial" w:cs="Arial"/>
                <w:b/>
                <w:color w:val="0070C0"/>
                <w:sz w:val="22"/>
                <w:szCs w:val="22"/>
              </w:rPr>
              <w:t>${</w:t>
            </w:r>
            <w:proofErr w:type="spellStart"/>
            <w:r w:rsidRPr="008A1907">
              <w:rPr>
                <w:rFonts w:ascii="Arial" w:hAnsi="Arial" w:cs="Arial"/>
                <w:b/>
                <w:color w:val="0070C0"/>
                <w:sz w:val="22"/>
                <w:szCs w:val="22"/>
              </w:rPr>
              <w:t>Other_Member</w:t>
            </w:r>
            <w:proofErr w:type="spellEnd"/>
            <w:r w:rsidRPr="008A1907">
              <w:rPr>
                <w:rFonts w:ascii="Arial" w:hAnsi="Arial" w:cs="Arial"/>
                <w:b/>
                <w:color w:val="0070C0"/>
                <w:sz w:val="22"/>
                <w:szCs w:val="22"/>
              </w:rPr>
              <w:t>}</w:t>
            </w:r>
          </w:p>
        </w:tc>
        <w:tc>
          <w:tcPr>
            <w:tcW w:w="25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35F" w:rsidRPr="00464FE0" w:rsidRDefault="0043635F" w:rsidP="0043635F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35F" w:rsidRPr="00D35C65" w:rsidRDefault="00B57A77" w:rsidP="005377B5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D35C65">
              <w:rPr>
                <w:rFonts w:ascii="Arial" w:hAnsi="Arial" w:cs="Arial"/>
                <w:sz w:val="18"/>
                <w:szCs w:val="18"/>
              </w:rPr>
              <w:t>${Phone}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5F" w:rsidRPr="008A1907" w:rsidRDefault="00D35C65" w:rsidP="00D35C65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8A1907">
              <w:rPr>
                <w:rFonts w:ascii="Arial" w:hAnsi="Arial" w:cs="Arial"/>
                <w:color w:val="0070C0"/>
                <w:sz w:val="22"/>
                <w:szCs w:val="22"/>
              </w:rPr>
              <w:t>${</w:t>
            </w:r>
            <w:proofErr w:type="spellStart"/>
            <w:r w:rsidRPr="008A1907">
              <w:rPr>
                <w:rFonts w:ascii="Arial" w:hAnsi="Arial" w:cs="Arial"/>
                <w:color w:val="0070C0"/>
                <w:sz w:val="22"/>
                <w:szCs w:val="22"/>
              </w:rPr>
              <w:t>Incidentdt</w:t>
            </w:r>
            <w:proofErr w:type="spellEnd"/>
            <w:r w:rsidRPr="008A1907">
              <w:rPr>
                <w:rFonts w:ascii="Arial" w:hAnsi="Arial" w:cs="Arial"/>
                <w:color w:val="0070C0"/>
                <w:sz w:val="22"/>
                <w:szCs w:val="22"/>
              </w:rPr>
              <w:t xml:space="preserve"> }</w:t>
            </w:r>
          </w:p>
        </w:tc>
      </w:tr>
      <w:tr w:rsidR="0043635F" w:rsidRPr="00464FE0" w:rsidTr="00161377">
        <w:tc>
          <w:tcPr>
            <w:tcW w:w="10533" w:type="dxa"/>
            <w:gridSpan w:val="17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Immediate Causes:  What substandard practices and/or conditions caused or could have caused the event?  Check all applicable items and explain as needed.</w:t>
            </w:r>
          </w:p>
        </w:tc>
      </w:tr>
      <w:tr w:rsidR="0043635F" w:rsidRPr="00464FE0" w:rsidTr="00E05728">
        <w:tc>
          <w:tcPr>
            <w:tcW w:w="5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5F" w:rsidRPr="000F4A4B" w:rsidRDefault="0043635F" w:rsidP="0043635F">
            <w:pPr>
              <w:pStyle w:val="Heading3"/>
              <w:tabs>
                <w:tab w:val="left" w:pos="0"/>
              </w:tabs>
              <w:snapToGrid w:val="0"/>
              <w:ind w:right="0"/>
              <w:rPr>
                <w:rFonts w:ascii="Arial" w:hAnsi="Arial" w:cs="Arial"/>
                <w:sz w:val="18"/>
                <w:szCs w:val="18"/>
              </w:rPr>
            </w:pPr>
            <w:r w:rsidRPr="000F4A4B">
              <w:rPr>
                <w:rFonts w:ascii="Arial" w:hAnsi="Arial" w:cs="Arial"/>
                <w:sz w:val="18"/>
                <w:szCs w:val="18"/>
              </w:rPr>
              <w:t>16. Substandard Practice(s)</w:t>
            </w:r>
          </w:p>
        </w:tc>
        <w:tc>
          <w:tcPr>
            <w:tcW w:w="55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5F" w:rsidRPr="000F4A4B" w:rsidRDefault="0043635F" w:rsidP="0043635F">
            <w:pPr>
              <w:snapToGrid w:val="0"/>
              <w:ind w:right="7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17. Substandard Condition(s)</w:t>
            </w:r>
          </w:p>
        </w:tc>
      </w:tr>
      <w:tr w:rsidR="0043635F" w:rsidRPr="00464FE0" w:rsidTr="00E05728">
        <w:tc>
          <w:tcPr>
            <w:tcW w:w="50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5F" w:rsidRPr="00F67087" w:rsidRDefault="00857556" w:rsidP="0043635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F67087">
              <w:rPr>
                <w:rFonts w:ascii="Arial" w:hAnsi="Arial" w:cs="Arial"/>
                <w:b/>
                <w:color w:val="0070C0"/>
                <w:sz w:val="22"/>
                <w:szCs w:val="22"/>
              </w:rPr>
              <w:t>${</w:t>
            </w:r>
            <w:proofErr w:type="spellStart"/>
            <w:r w:rsidRPr="00F67087">
              <w:rPr>
                <w:rFonts w:ascii="Arial" w:hAnsi="Arial" w:cs="Arial"/>
                <w:b/>
                <w:color w:val="0070C0"/>
                <w:sz w:val="22"/>
                <w:szCs w:val="22"/>
              </w:rPr>
              <w:t>Substandard_Practice</w:t>
            </w:r>
            <w:proofErr w:type="spellEnd"/>
            <w:r w:rsidRPr="00F67087">
              <w:rPr>
                <w:rFonts w:ascii="Arial" w:hAnsi="Arial" w:cs="Arial"/>
                <w:b/>
                <w:color w:val="0070C0"/>
                <w:sz w:val="22"/>
                <w:szCs w:val="22"/>
              </w:rPr>
              <w:t>}</w:t>
            </w:r>
          </w:p>
        </w:tc>
        <w:tc>
          <w:tcPr>
            <w:tcW w:w="55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35F" w:rsidRPr="00F67087" w:rsidRDefault="00FD7259" w:rsidP="0043635F">
            <w:pPr>
              <w:snapToGrid w:val="0"/>
              <w:ind w:right="-360"/>
              <w:rPr>
                <w:rFonts w:ascii="Arial" w:hAnsi="Arial" w:cs="Arial"/>
                <w:sz w:val="22"/>
                <w:szCs w:val="22"/>
              </w:rPr>
            </w:pPr>
            <w:r w:rsidRPr="00F67087">
              <w:rPr>
                <w:rFonts w:ascii="Arial" w:hAnsi="Arial" w:cs="Arial"/>
                <w:b/>
                <w:color w:val="0070C0"/>
                <w:sz w:val="22"/>
                <w:szCs w:val="22"/>
              </w:rPr>
              <w:t>${</w:t>
            </w:r>
            <w:proofErr w:type="spellStart"/>
            <w:r w:rsidRPr="00F67087">
              <w:rPr>
                <w:rFonts w:ascii="Arial" w:hAnsi="Arial" w:cs="Arial"/>
                <w:b/>
                <w:color w:val="0070C0"/>
                <w:sz w:val="22"/>
                <w:szCs w:val="22"/>
              </w:rPr>
              <w:t>Substandard_Condition</w:t>
            </w:r>
            <w:proofErr w:type="spellEnd"/>
            <w:r w:rsidRPr="00F67087">
              <w:rPr>
                <w:rFonts w:ascii="Arial" w:hAnsi="Arial" w:cs="Arial"/>
                <w:b/>
                <w:color w:val="0070C0"/>
                <w:sz w:val="22"/>
                <w:szCs w:val="22"/>
              </w:rPr>
              <w:t>}</w:t>
            </w:r>
          </w:p>
        </w:tc>
      </w:tr>
      <w:tr w:rsidR="0043635F" w:rsidRPr="00464FE0" w:rsidTr="00E05728">
        <w:trPr>
          <w:trHeight w:val="382"/>
        </w:trPr>
        <w:tc>
          <w:tcPr>
            <w:tcW w:w="502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3635F" w:rsidRPr="00464FE0" w:rsidRDefault="0043635F" w:rsidP="0043635F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13" w:type="dxa"/>
            <w:gridSpan w:val="11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635F" w:rsidRPr="00464FE0" w:rsidTr="00161377">
        <w:trPr>
          <w:trHeight w:val="1112"/>
        </w:trPr>
        <w:tc>
          <w:tcPr>
            <w:tcW w:w="10533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A72A1C" w:rsidRDefault="0043635F" w:rsidP="0043635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72A1C">
              <w:rPr>
                <w:rFonts w:ascii="Arial" w:hAnsi="Arial" w:cs="Arial"/>
                <w:b/>
                <w:sz w:val="18"/>
                <w:szCs w:val="18"/>
              </w:rPr>
              <w:t>18. Explanation</w:t>
            </w:r>
          </w:p>
          <w:p w:rsidR="0043635F" w:rsidRPr="00F67087" w:rsidRDefault="0028219C" w:rsidP="002821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67087">
              <w:rPr>
                <w:rFonts w:ascii="Arial" w:hAnsi="Arial" w:cs="Arial"/>
                <w:b/>
                <w:color w:val="0070C0"/>
                <w:sz w:val="22"/>
                <w:szCs w:val="22"/>
              </w:rPr>
              <w:t>${Explanation1}</w:t>
            </w:r>
          </w:p>
        </w:tc>
      </w:tr>
      <w:tr w:rsidR="0043635F" w:rsidRPr="00464FE0" w:rsidTr="00161377">
        <w:tc>
          <w:tcPr>
            <w:tcW w:w="10533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left="252" w:hanging="252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 xml:space="preserve">Basic Causes: What specific personal and/or job factors caused or could have caused the event?  Check all applicable items and explain as needed. As above. </w:t>
            </w:r>
          </w:p>
        </w:tc>
      </w:tr>
      <w:tr w:rsidR="0043635F" w:rsidRPr="00464FE0" w:rsidTr="00602E4A">
        <w:tc>
          <w:tcPr>
            <w:tcW w:w="5043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:rsidR="0043635F" w:rsidRPr="000F4A4B" w:rsidRDefault="0043635F" w:rsidP="0043635F">
            <w:pPr>
              <w:pStyle w:val="Heading5"/>
              <w:tabs>
                <w:tab w:val="left" w:pos="0"/>
              </w:tabs>
              <w:snapToGrid w:val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0F4A4B">
              <w:rPr>
                <w:rFonts w:ascii="Arial" w:hAnsi="Arial" w:cs="Arial"/>
                <w:sz w:val="18"/>
                <w:szCs w:val="18"/>
              </w:rPr>
              <w:t>19. Personal Factors</w:t>
            </w:r>
          </w:p>
        </w:tc>
        <w:tc>
          <w:tcPr>
            <w:tcW w:w="5490" w:type="dxa"/>
            <w:gridSpan w:val="10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3635F" w:rsidRPr="000F4A4B" w:rsidRDefault="0043635F" w:rsidP="0043635F">
            <w:pPr>
              <w:pStyle w:val="Heading6"/>
              <w:tabs>
                <w:tab w:val="left" w:pos="0"/>
              </w:tabs>
              <w:snapToGrid w:val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0F4A4B">
              <w:rPr>
                <w:rFonts w:ascii="Arial" w:hAnsi="Arial" w:cs="Arial"/>
                <w:sz w:val="18"/>
                <w:szCs w:val="18"/>
              </w:rPr>
              <w:t>20. Job Factors</w:t>
            </w:r>
          </w:p>
        </w:tc>
      </w:tr>
      <w:tr w:rsidR="00602E4A" w:rsidRPr="00464FE0" w:rsidTr="002C4FF4">
        <w:tc>
          <w:tcPr>
            <w:tcW w:w="50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E4A" w:rsidRPr="00F67087" w:rsidRDefault="00602E4A" w:rsidP="0043635F">
            <w:pPr>
              <w:snapToGrid w:val="0"/>
              <w:ind w:right="-36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F67087">
              <w:rPr>
                <w:rFonts w:ascii="Arial" w:hAnsi="Arial" w:cs="Arial"/>
                <w:b/>
                <w:color w:val="0070C0"/>
                <w:sz w:val="22"/>
                <w:szCs w:val="22"/>
              </w:rPr>
              <w:t>${</w:t>
            </w:r>
            <w:proofErr w:type="spellStart"/>
            <w:r w:rsidRPr="00F67087">
              <w:rPr>
                <w:rFonts w:ascii="Arial" w:hAnsi="Arial" w:cs="Arial"/>
                <w:b/>
                <w:color w:val="0070C0"/>
                <w:sz w:val="22"/>
                <w:szCs w:val="22"/>
              </w:rPr>
              <w:t>Personal_factor</w:t>
            </w:r>
            <w:proofErr w:type="spellEnd"/>
            <w:r w:rsidRPr="00F67087">
              <w:rPr>
                <w:rFonts w:ascii="Arial" w:hAnsi="Arial" w:cs="Arial"/>
                <w:b/>
                <w:color w:val="0070C0"/>
                <w:sz w:val="22"/>
                <w:szCs w:val="22"/>
              </w:rPr>
              <w:t>}</w:t>
            </w:r>
          </w:p>
        </w:tc>
        <w:tc>
          <w:tcPr>
            <w:tcW w:w="54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E4A" w:rsidRPr="00F67087" w:rsidRDefault="00602E4A" w:rsidP="00602E4A">
            <w:pPr>
              <w:tabs>
                <w:tab w:val="left" w:pos="1440"/>
              </w:tabs>
              <w:snapToGrid w:val="0"/>
              <w:ind w:right="-18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F67087">
              <w:rPr>
                <w:rFonts w:ascii="Arial" w:hAnsi="Arial" w:cs="Arial"/>
                <w:b/>
                <w:color w:val="0070C0"/>
                <w:sz w:val="22"/>
                <w:szCs w:val="22"/>
              </w:rPr>
              <w:t>${</w:t>
            </w:r>
            <w:proofErr w:type="spellStart"/>
            <w:r w:rsidRPr="00F67087">
              <w:rPr>
                <w:rFonts w:ascii="Arial" w:hAnsi="Arial" w:cs="Arial"/>
                <w:b/>
                <w:color w:val="0070C0"/>
                <w:sz w:val="22"/>
                <w:szCs w:val="22"/>
              </w:rPr>
              <w:t>Job_factor</w:t>
            </w:r>
            <w:proofErr w:type="spellEnd"/>
            <w:r w:rsidRPr="00F67087">
              <w:rPr>
                <w:rFonts w:ascii="Arial" w:hAnsi="Arial" w:cs="Arial"/>
                <w:b/>
                <w:color w:val="0070C0"/>
                <w:sz w:val="22"/>
                <w:szCs w:val="22"/>
              </w:rPr>
              <w:t>}</w:t>
            </w:r>
            <w:r w:rsidRPr="00F67087">
              <w:rPr>
                <w:rFonts w:ascii="Arial" w:hAnsi="Arial" w:cs="Arial"/>
                <w:color w:val="0070C0"/>
                <w:sz w:val="22"/>
                <w:szCs w:val="22"/>
              </w:rPr>
              <w:t xml:space="preserve">  </w:t>
            </w:r>
          </w:p>
        </w:tc>
      </w:tr>
      <w:tr w:rsidR="0043635F" w:rsidRPr="00464FE0" w:rsidTr="00602E4A">
        <w:tc>
          <w:tcPr>
            <w:tcW w:w="2965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8" w:type="dxa"/>
            <w:gridSpan w:val="3"/>
            <w:tcBorders>
              <w:top w:val="single" w:sz="4" w:space="0" w:color="auto"/>
              <w:bottom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7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1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3" w:type="dxa"/>
            <w:gridSpan w:val="4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3635F" w:rsidRPr="00464FE0" w:rsidRDefault="0043635F" w:rsidP="0043635F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635F" w:rsidRPr="00464FE0" w:rsidTr="00161377">
        <w:trPr>
          <w:trHeight w:val="997"/>
        </w:trPr>
        <w:tc>
          <w:tcPr>
            <w:tcW w:w="1053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3635F" w:rsidRPr="000F4A4B" w:rsidRDefault="0043635F" w:rsidP="0043635F">
            <w:pPr>
              <w:snapToGrid w:val="0"/>
              <w:ind w:right="-360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21. Explanation</w:t>
            </w:r>
          </w:p>
          <w:p w:rsidR="0043635F" w:rsidRPr="00F67087" w:rsidRDefault="00A2381E" w:rsidP="00C63D79">
            <w:pPr>
              <w:ind w:right="-18"/>
              <w:rPr>
                <w:rFonts w:ascii="Arial" w:hAnsi="Arial" w:cs="Arial"/>
                <w:sz w:val="22"/>
                <w:szCs w:val="22"/>
              </w:rPr>
            </w:pPr>
            <w:r w:rsidRPr="00F67087">
              <w:rPr>
                <w:rFonts w:ascii="Arial" w:hAnsi="Arial" w:cs="Arial"/>
                <w:b/>
                <w:color w:val="0070C0"/>
                <w:sz w:val="22"/>
                <w:szCs w:val="22"/>
              </w:rPr>
              <w:t>${Explanation2}</w:t>
            </w:r>
            <w:r w:rsidRPr="00F67087">
              <w:rPr>
                <w:rFonts w:ascii="Arial" w:hAnsi="Arial" w:cs="Arial"/>
                <w:color w:val="0070C0"/>
                <w:sz w:val="22"/>
                <w:szCs w:val="22"/>
              </w:rPr>
              <w:t xml:space="preserve"> </w:t>
            </w:r>
          </w:p>
        </w:tc>
      </w:tr>
      <w:tr w:rsidR="0043635F" w:rsidRPr="00464FE0" w:rsidTr="00161377">
        <w:tc>
          <w:tcPr>
            <w:tcW w:w="10533" w:type="dxa"/>
            <w:gridSpan w:val="17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Pr="000F4A4B" w:rsidRDefault="0043635F" w:rsidP="0043635F">
            <w:pPr>
              <w:pStyle w:val="Heading2"/>
              <w:tabs>
                <w:tab w:val="left" w:pos="0"/>
              </w:tabs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0F4A4B">
              <w:rPr>
                <w:rFonts w:ascii="Arial" w:hAnsi="Arial" w:cs="Arial"/>
                <w:sz w:val="18"/>
                <w:szCs w:val="18"/>
              </w:rPr>
              <w:t>22. Lack of Control (Check all that apply and explain as necessary)</w:t>
            </w:r>
          </w:p>
        </w:tc>
      </w:tr>
      <w:tr w:rsidR="001944EC" w:rsidRPr="00464FE0" w:rsidTr="002C4FF4">
        <w:trPr>
          <w:trHeight w:val="276"/>
        </w:trPr>
        <w:tc>
          <w:tcPr>
            <w:tcW w:w="10533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44EC" w:rsidRPr="00F67087" w:rsidRDefault="001944EC" w:rsidP="001944EC">
            <w:pPr>
              <w:numPr>
                <w:ilvl w:val="0"/>
                <w:numId w:val="6"/>
              </w:num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F67087">
              <w:rPr>
                <w:rFonts w:ascii="Arial" w:hAnsi="Arial" w:cs="Arial"/>
                <w:b/>
                <w:color w:val="0070C0"/>
                <w:sz w:val="22"/>
                <w:szCs w:val="22"/>
              </w:rPr>
              <w:t>${</w:t>
            </w:r>
            <w:proofErr w:type="spellStart"/>
            <w:r w:rsidRPr="00F67087">
              <w:rPr>
                <w:rFonts w:ascii="Arial" w:hAnsi="Arial" w:cs="Arial"/>
                <w:b/>
                <w:color w:val="0070C0"/>
                <w:sz w:val="22"/>
                <w:szCs w:val="22"/>
              </w:rPr>
              <w:t>Lack_of_control</w:t>
            </w:r>
            <w:proofErr w:type="spellEnd"/>
            <w:r w:rsidRPr="00F67087">
              <w:rPr>
                <w:rFonts w:ascii="Arial" w:hAnsi="Arial" w:cs="Arial"/>
                <w:b/>
                <w:color w:val="0070C0"/>
                <w:sz w:val="22"/>
                <w:szCs w:val="22"/>
              </w:rPr>
              <w:t>}</w:t>
            </w:r>
          </w:p>
        </w:tc>
      </w:tr>
      <w:tr w:rsidR="0043635F" w:rsidRPr="00464FE0" w:rsidTr="00161377">
        <w:trPr>
          <w:trHeight w:val="919"/>
        </w:trPr>
        <w:tc>
          <w:tcPr>
            <w:tcW w:w="10533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5F" w:rsidRDefault="0043635F" w:rsidP="0043635F">
            <w:pPr>
              <w:snapToGrid w:val="0"/>
              <w:ind w:right="-180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23. Explanation</w:t>
            </w:r>
          </w:p>
          <w:p w:rsidR="008A3D61" w:rsidRPr="00F67087" w:rsidRDefault="00C63D79" w:rsidP="00B1543F">
            <w:pPr>
              <w:ind w:right="-18"/>
              <w:rPr>
                <w:rFonts w:ascii="Arial" w:hAnsi="Arial" w:cs="Arial"/>
                <w:b/>
                <w:sz w:val="22"/>
                <w:szCs w:val="22"/>
              </w:rPr>
            </w:pPr>
            <w:r w:rsidRPr="00F67087">
              <w:rPr>
                <w:rFonts w:ascii="Arial" w:hAnsi="Arial" w:cs="Arial"/>
                <w:b/>
                <w:color w:val="0070C0"/>
                <w:sz w:val="22"/>
                <w:szCs w:val="22"/>
              </w:rPr>
              <w:t>${Explanation3}</w:t>
            </w:r>
          </w:p>
        </w:tc>
      </w:tr>
      <w:tr w:rsidR="0043635F" w:rsidRPr="00464FE0" w:rsidTr="005461E1">
        <w:trPr>
          <w:trHeight w:val="269"/>
        </w:trPr>
        <w:tc>
          <w:tcPr>
            <w:tcW w:w="10533" w:type="dxa"/>
            <w:gridSpan w:val="17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3635F" w:rsidRPr="00B62DC4" w:rsidRDefault="0043635F" w:rsidP="0043635F">
            <w:pPr>
              <w:snapToGrid w:val="0"/>
              <w:ind w:right="-360"/>
              <w:rPr>
                <w:rFonts w:ascii="Arial" w:hAnsi="Arial" w:cs="Arial"/>
                <w:b/>
                <w:sz w:val="18"/>
                <w:szCs w:val="18"/>
              </w:rPr>
            </w:pPr>
            <w:r w:rsidRPr="00B62DC4">
              <w:rPr>
                <w:rFonts w:ascii="Arial" w:hAnsi="Arial" w:cs="Arial"/>
                <w:b/>
                <w:sz w:val="18"/>
                <w:szCs w:val="18"/>
              </w:rPr>
              <w:t>24. Causes (Identify and rank by maximum potential impact)</w:t>
            </w:r>
          </w:p>
        </w:tc>
      </w:tr>
      <w:tr w:rsidR="0043635F" w:rsidRPr="00464FE0" w:rsidTr="00E05728">
        <w:trPr>
          <w:cantSplit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35F" w:rsidRPr="00464FE0" w:rsidRDefault="0043635F" w:rsidP="0043635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ID#</w:t>
            </w:r>
          </w:p>
        </w:tc>
        <w:tc>
          <w:tcPr>
            <w:tcW w:w="983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35F" w:rsidRPr="00464FE0" w:rsidRDefault="0043635F" w:rsidP="0043635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Causes (Identify multiple root cause)</w:t>
            </w:r>
          </w:p>
        </w:tc>
      </w:tr>
      <w:tr w:rsidR="007F2BC4" w:rsidRPr="00464FE0" w:rsidTr="00017743">
        <w:trPr>
          <w:cantSplit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BC4" w:rsidRPr="004D4F23" w:rsidRDefault="007F2BC4" w:rsidP="005461E1">
            <w:pPr>
              <w:snapToGrid w:val="0"/>
              <w:jc w:val="center"/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  <w:r w:rsidRPr="004D4F23">
              <w:rPr>
                <w:rFonts w:ascii="Arial" w:hAnsi="Arial" w:cs="Arial"/>
                <w:b/>
                <w:color w:val="0070C0"/>
                <w:sz w:val="22"/>
                <w:szCs w:val="22"/>
              </w:rPr>
              <w:lastRenderedPageBreak/>
              <w:t>${No}</w:t>
            </w:r>
          </w:p>
        </w:tc>
        <w:tc>
          <w:tcPr>
            <w:tcW w:w="983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BC4" w:rsidRPr="004D4F23" w:rsidRDefault="007F2BC4" w:rsidP="007411B7">
            <w:pPr>
              <w:snapToGrid w:val="0"/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  <w:r w:rsidRPr="004D4F23">
              <w:rPr>
                <w:rFonts w:ascii="Arial" w:hAnsi="Arial" w:cs="Arial"/>
                <w:b/>
                <w:color w:val="0070C0"/>
                <w:sz w:val="22"/>
                <w:szCs w:val="22"/>
              </w:rPr>
              <w:t>${Causes}</w:t>
            </w:r>
          </w:p>
        </w:tc>
      </w:tr>
      <w:tr w:rsidR="00DE0443" w:rsidRPr="000F4A4B" w:rsidTr="00DE04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66"/>
        </w:trPr>
        <w:tc>
          <w:tcPr>
            <w:tcW w:w="10533" w:type="dxa"/>
            <w:gridSpan w:val="17"/>
          </w:tcPr>
          <w:p w:rsidR="00DE0443" w:rsidRPr="000F4A4B" w:rsidRDefault="00DE0443" w:rsidP="004F3DC9">
            <w:pPr>
              <w:snapToGrid w:val="0"/>
              <w:ind w:right="-360"/>
              <w:rPr>
                <w:rFonts w:ascii="Arial" w:hAnsi="Arial" w:cs="Arial"/>
                <w:b/>
                <w:sz w:val="18"/>
                <w:szCs w:val="18"/>
              </w:rPr>
            </w:pPr>
            <w:r w:rsidRPr="000F4A4B">
              <w:rPr>
                <w:rFonts w:ascii="Arial" w:hAnsi="Arial" w:cs="Arial"/>
                <w:b/>
                <w:sz w:val="18"/>
                <w:szCs w:val="18"/>
              </w:rPr>
              <w:t>25. Action/Plans (Link Cause ID# above to Corrective/Preventative Action below)</w:t>
            </w:r>
          </w:p>
        </w:tc>
      </w:tr>
      <w:tr w:rsidR="00E05728" w:rsidRPr="00464FE0" w:rsidTr="00A927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0" w:type="dxa"/>
          </w:tcPr>
          <w:p w:rsidR="00E05728" w:rsidRPr="00464FE0" w:rsidRDefault="00E05728" w:rsidP="004F3DC9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ID#</w:t>
            </w:r>
          </w:p>
        </w:tc>
        <w:tc>
          <w:tcPr>
            <w:tcW w:w="4343" w:type="dxa"/>
            <w:gridSpan w:val="6"/>
          </w:tcPr>
          <w:p w:rsidR="00E05728" w:rsidRPr="00464FE0" w:rsidRDefault="00E05728" w:rsidP="004F3DC9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Corrective or Preventative Action</w:t>
            </w:r>
          </w:p>
        </w:tc>
        <w:tc>
          <w:tcPr>
            <w:tcW w:w="1507" w:type="dxa"/>
            <w:gridSpan w:val="2"/>
          </w:tcPr>
          <w:p w:rsidR="00E05728" w:rsidRPr="00464FE0" w:rsidRDefault="00E05728" w:rsidP="004F3DC9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Responsible Person(s)</w:t>
            </w:r>
          </w:p>
        </w:tc>
        <w:tc>
          <w:tcPr>
            <w:tcW w:w="1260" w:type="dxa"/>
            <w:gridSpan w:val="3"/>
          </w:tcPr>
          <w:p w:rsidR="00E05728" w:rsidRPr="00464FE0" w:rsidRDefault="00E05728" w:rsidP="004F3DC9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Target Completion</w:t>
            </w:r>
          </w:p>
          <w:p w:rsidR="00E05728" w:rsidRPr="00464FE0" w:rsidRDefault="00E05728" w:rsidP="004F3DC9">
            <w:pPr>
              <w:snapToGrid w:val="0"/>
              <w:ind w:right="-360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Date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260" w:type="dxa"/>
            <w:gridSpan w:val="3"/>
          </w:tcPr>
          <w:p w:rsidR="00E05728" w:rsidRPr="00464FE0" w:rsidRDefault="00E05728" w:rsidP="004F3DC9">
            <w:pPr>
              <w:snapToGrid w:val="0"/>
              <w:ind w:right="-108"/>
              <w:rPr>
                <w:rFonts w:ascii="Arial" w:hAnsi="Arial" w:cs="Arial"/>
                <w:sz w:val="18"/>
                <w:szCs w:val="18"/>
              </w:rPr>
            </w:pPr>
            <w:r w:rsidRPr="00464FE0">
              <w:rPr>
                <w:rFonts w:ascii="Arial" w:hAnsi="Arial" w:cs="Arial"/>
                <w:sz w:val="18"/>
                <w:szCs w:val="18"/>
              </w:rPr>
              <w:t>Actual Completion Date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463" w:type="dxa"/>
            <w:gridSpan w:val="2"/>
          </w:tcPr>
          <w:p w:rsidR="00E05728" w:rsidRPr="00464FE0" w:rsidRDefault="00E05728" w:rsidP="004F3DC9">
            <w:pPr>
              <w:snapToGrid w:val="0"/>
              <w:ind w:right="-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Image</w:t>
            </w:r>
          </w:p>
        </w:tc>
      </w:tr>
      <w:tr w:rsidR="00E05728" w:rsidRPr="00AA3B2B" w:rsidTr="00A927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0" w:type="dxa"/>
          </w:tcPr>
          <w:p w:rsidR="00E05728" w:rsidRPr="004D4F23" w:rsidRDefault="00E05728" w:rsidP="004F3DC9">
            <w:pPr>
              <w:snapToGrid w:val="0"/>
              <w:ind w:right="-360"/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  <w:r w:rsidRPr="004D4F23">
              <w:rPr>
                <w:rFonts w:ascii="Arial" w:hAnsi="Arial" w:cs="Arial"/>
                <w:b/>
                <w:color w:val="0070C0"/>
                <w:sz w:val="22"/>
                <w:szCs w:val="22"/>
              </w:rPr>
              <w:t>${ID}</w:t>
            </w:r>
          </w:p>
        </w:tc>
        <w:tc>
          <w:tcPr>
            <w:tcW w:w="4343" w:type="dxa"/>
            <w:gridSpan w:val="6"/>
          </w:tcPr>
          <w:p w:rsidR="00E05728" w:rsidRPr="004D4F23" w:rsidRDefault="00E05728" w:rsidP="004F3DC9">
            <w:pPr>
              <w:snapToGrid w:val="0"/>
              <w:ind w:right="-360"/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  <w:r w:rsidRPr="004D4F23">
              <w:rPr>
                <w:rFonts w:ascii="Arial" w:hAnsi="Arial" w:cs="Arial"/>
                <w:b/>
                <w:color w:val="0070C0"/>
                <w:sz w:val="22"/>
                <w:szCs w:val="22"/>
              </w:rPr>
              <w:t>${CORR}</w:t>
            </w:r>
          </w:p>
        </w:tc>
        <w:tc>
          <w:tcPr>
            <w:tcW w:w="1507" w:type="dxa"/>
            <w:gridSpan w:val="2"/>
          </w:tcPr>
          <w:p w:rsidR="00E05728" w:rsidRPr="004D4F23" w:rsidRDefault="00E05728" w:rsidP="004F3DC9">
            <w:pPr>
              <w:snapToGrid w:val="0"/>
              <w:ind w:right="-360"/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  <w:r w:rsidRPr="004D4F23">
              <w:rPr>
                <w:rFonts w:ascii="Arial" w:hAnsi="Arial" w:cs="Arial"/>
                <w:b/>
                <w:color w:val="0070C0"/>
                <w:sz w:val="22"/>
                <w:szCs w:val="22"/>
              </w:rPr>
              <w:t>${RES}</w:t>
            </w:r>
          </w:p>
        </w:tc>
        <w:tc>
          <w:tcPr>
            <w:tcW w:w="1260" w:type="dxa"/>
            <w:gridSpan w:val="3"/>
          </w:tcPr>
          <w:p w:rsidR="00E05728" w:rsidRPr="004D4F23" w:rsidRDefault="00E05728" w:rsidP="004F3DC9">
            <w:pPr>
              <w:snapToGrid w:val="0"/>
              <w:ind w:right="-360"/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  <w:r w:rsidRPr="004D4F23">
              <w:rPr>
                <w:rFonts w:ascii="Arial" w:hAnsi="Arial" w:cs="Arial"/>
                <w:b/>
                <w:color w:val="0070C0"/>
                <w:sz w:val="22"/>
                <w:szCs w:val="22"/>
              </w:rPr>
              <w:t>${TARDATE}</w:t>
            </w:r>
          </w:p>
        </w:tc>
        <w:tc>
          <w:tcPr>
            <w:tcW w:w="1260" w:type="dxa"/>
            <w:gridSpan w:val="3"/>
          </w:tcPr>
          <w:p w:rsidR="00E05728" w:rsidRPr="004D4F23" w:rsidRDefault="00E05728" w:rsidP="004F3DC9">
            <w:pPr>
              <w:snapToGrid w:val="0"/>
              <w:ind w:right="-108"/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  <w:r w:rsidRPr="004D4F23">
              <w:rPr>
                <w:rFonts w:ascii="Arial" w:hAnsi="Arial" w:cs="Arial"/>
                <w:b/>
                <w:color w:val="0070C0"/>
                <w:sz w:val="22"/>
                <w:szCs w:val="22"/>
              </w:rPr>
              <w:t>${ACTDATE}</w:t>
            </w:r>
          </w:p>
        </w:tc>
        <w:tc>
          <w:tcPr>
            <w:tcW w:w="1463" w:type="dxa"/>
            <w:gridSpan w:val="2"/>
          </w:tcPr>
          <w:p w:rsidR="00E05728" w:rsidRPr="004D4F23" w:rsidRDefault="00E05728" w:rsidP="004F3DC9">
            <w:pPr>
              <w:snapToGrid w:val="0"/>
              <w:ind w:right="-108"/>
              <w:rPr>
                <w:rFonts w:ascii="Arial" w:hAnsi="Arial" w:cs="Arial"/>
                <w:b/>
                <w:color w:val="0070C0"/>
                <w:sz w:val="22"/>
                <w:szCs w:val="22"/>
              </w:rPr>
            </w:pPr>
            <w:r w:rsidRPr="004D4F23">
              <w:rPr>
                <w:rFonts w:ascii="Arial" w:hAnsi="Arial" w:cs="Arial"/>
                <w:b/>
                <w:color w:val="0070C0"/>
                <w:sz w:val="22"/>
                <w:szCs w:val="22"/>
              </w:rPr>
              <w:t>${Image2}</w:t>
            </w:r>
          </w:p>
        </w:tc>
      </w:tr>
    </w:tbl>
    <w:p w:rsidR="00161377" w:rsidRDefault="009649B4" w:rsidP="00AC532D">
      <w:pPr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:rsidR="00161377" w:rsidRDefault="00161377" w:rsidP="00AC532D">
      <w:pPr>
        <w:ind w:right="-360"/>
        <w:rPr>
          <w:rFonts w:ascii="Arial" w:hAnsi="Arial" w:cs="Arial"/>
          <w:sz w:val="18"/>
          <w:szCs w:val="18"/>
        </w:rPr>
      </w:pPr>
    </w:p>
    <w:p w:rsidR="00AC532D" w:rsidRDefault="00AC532D" w:rsidP="00AC532D">
      <w:pPr>
        <w:ind w:right="-360"/>
        <w:rPr>
          <w:rFonts w:ascii="Arial" w:hAnsi="Arial" w:cs="Arial"/>
          <w:sz w:val="20"/>
          <w:szCs w:val="20"/>
        </w:rPr>
      </w:pPr>
      <w:r w:rsidRPr="00161377">
        <w:rPr>
          <w:rFonts w:ascii="Arial" w:hAnsi="Arial" w:cs="Arial"/>
          <w:sz w:val="20"/>
          <w:szCs w:val="20"/>
        </w:rPr>
        <w:t>Prepared by</w:t>
      </w:r>
      <w:r w:rsidR="004A745E">
        <w:rPr>
          <w:rFonts w:ascii="Arial" w:hAnsi="Arial" w:cs="Arial"/>
          <w:sz w:val="20"/>
          <w:szCs w:val="20"/>
        </w:rPr>
        <w:t xml:space="preserve">,                                                                      </w:t>
      </w:r>
      <w:r w:rsidR="00983CDE">
        <w:rPr>
          <w:rFonts w:ascii="Arial" w:hAnsi="Arial" w:cs="Arial"/>
          <w:sz w:val="20"/>
          <w:szCs w:val="20"/>
        </w:rPr>
        <w:tab/>
      </w:r>
      <w:r w:rsidR="00983CDE">
        <w:rPr>
          <w:rFonts w:ascii="Arial" w:hAnsi="Arial" w:cs="Arial"/>
          <w:sz w:val="20"/>
          <w:szCs w:val="20"/>
        </w:rPr>
        <w:tab/>
      </w:r>
      <w:r w:rsidR="00C35286">
        <w:rPr>
          <w:rFonts w:ascii="Arial" w:hAnsi="Arial" w:cs="Arial"/>
          <w:sz w:val="20"/>
          <w:szCs w:val="20"/>
        </w:rPr>
        <w:t xml:space="preserve">       </w:t>
      </w:r>
      <w:r w:rsidR="00C35286">
        <w:rPr>
          <w:rFonts w:ascii="Arial" w:hAnsi="Arial" w:cs="Arial"/>
          <w:sz w:val="20"/>
          <w:szCs w:val="20"/>
        </w:rPr>
        <w:tab/>
      </w:r>
      <w:r w:rsidR="00C35286">
        <w:rPr>
          <w:rFonts w:ascii="Arial" w:hAnsi="Arial" w:cs="Arial"/>
          <w:sz w:val="20"/>
          <w:szCs w:val="20"/>
        </w:rPr>
        <w:tab/>
      </w:r>
      <w:r w:rsidR="00C35286">
        <w:rPr>
          <w:rFonts w:ascii="Arial" w:hAnsi="Arial" w:cs="Arial"/>
          <w:sz w:val="20"/>
          <w:szCs w:val="20"/>
        </w:rPr>
        <w:tab/>
      </w:r>
      <w:r w:rsidR="00983CDE">
        <w:rPr>
          <w:rFonts w:ascii="Arial" w:hAnsi="Arial" w:cs="Arial"/>
          <w:sz w:val="20"/>
          <w:szCs w:val="20"/>
        </w:rPr>
        <w:tab/>
      </w:r>
      <w:r w:rsidR="004A745E">
        <w:rPr>
          <w:rFonts w:ascii="Arial" w:hAnsi="Arial" w:cs="Arial"/>
          <w:sz w:val="20"/>
          <w:szCs w:val="20"/>
        </w:rPr>
        <w:t>Approved by,</w:t>
      </w:r>
    </w:p>
    <w:p w:rsidR="000D5C9E" w:rsidRPr="00161377" w:rsidRDefault="000D5C9E" w:rsidP="00AC532D">
      <w:pPr>
        <w:ind w:right="-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D420CF" w:rsidRPr="00161377" w:rsidRDefault="00D420CF" w:rsidP="00AC532D">
      <w:pPr>
        <w:ind w:right="-360"/>
        <w:rPr>
          <w:rFonts w:ascii="Arial" w:hAnsi="Arial" w:cs="Arial"/>
          <w:sz w:val="20"/>
          <w:szCs w:val="20"/>
        </w:rPr>
      </w:pPr>
    </w:p>
    <w:p w:rsidR="007822D7" w:rsidRDefault="007822D7" w:rsidP="007822D7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7822D7" w:rsidRPr="007822D7" w:rsidRDefault="007822D7" w:rsidP="007822D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${</w:t>
      </w:r>
      <w:proofErr w:type="spellStart"/>
      <w:r>
        <w:rPr>
          <w:rFonts w:ascii="Arial" w:hAnsi="Arial" w:cs="Arial"/>
          <w:b/>
          <w:sz w:val="22"/>
          <w:szCs w:val="22"/>
        </w:rPr>
        <w:t>SPV_sign</w:t>
      </w:r>
      <w:proofErr w:type="spellEnd"/>
      <w:r>
        <w:rPr>
          <w:rFonts w:ascii="Arial" w:hAnsi="Arial" w:cs="Arial"/>
          <w:b/>
          <w:sz w:val="22"/>
          <w:szCs w:val="22"/>
        </w:rPr>
        <w:t>}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${</w:t>
      </w:r>
      <w:proofErr w:type="spellStart"/>
      <w:r>
        <w:rPr>
          <w:rFonts w:ascii="Arial" w:hAnsi="Arial" w:cs="Arial"/>
          <w:b/>
          <w:sz w:val="22"/>
          <w:szCs w:val="22"/>
        </w:rPr>
        <w:t>HOD_sign</w:t>
      </w:r>
      <w:proofErr w:type="spellEnd"/>
      <w:r>
        <w:rPr>
          <w:rFonts w:ascii="Arial" w:hAnsi="Arial" w:cs="Arial"/>
          <w:b/>
          <w:sz w:val="22"/>
          <w:szCs w:val="22"/>
        </w:rPr>
        <w:t>}</w:t>
      </w:r>
    </w:p>
    <w:p w:rsidR="00551186" w:rsidRPr="00E671AF" w:rsidRDefault="000D5C9E" w:rsidP="00AC532D">
      <w:pPr>
        <w:ind w:right="-360"/>
        <w:rPr>
          <w:rFonts w:ascii="Arial" w:hAnsi="Arial" w:cs="Arial"/>
          <w:b/>
          <w:color w:val="0070C0"/>
          <w:sz w:val="22"/>
          <w:szCs w:val="22"/>
          <w:u w:val="single"/>
        </w:rPr>
      </w:pPr>
      <w:r w:rsidRPr="00E671AF">
        <w:rPr>
          <w:rFonts w:ascii="Arial" w:hAnsi="Arial" w:cs="Arial"/>
          <w:b/>
          <w:color w:val="0070C0"/>
          <w:sz w:val="22"/>
          <w:szCs w:val="22"/>
          <w:u w:val="single"/>
        </w:rPr>
        <w:t>${</w:t>
      </w:r>
      <w:proofErr w:type="spellStart"/>
      <w:r w:rsidRPr="00E671AF">
        <w:rPr>
          <w:rFonts w:ascii="Arial" w:hAnsi="Arial" w:cs="Arial"/>
          <w:b/>
          <w:color w:val="0070C0"/>
          <w:sz w:val="22"/>
          <w:szCs w:val="22"/>
          <w:u w:val="single"/>
        </w:rPr>
        <w:t>SpvName</w:t>
      </w:r>
      <w:proofErr w:type="spellEnd"/>
      <w:r w:rsidRPr="00E671AF">
        <w:rPr>
          <w:rFonts w:ascii="Arial" w:hAnsi="Arial" w:cs="Arial"/>
          <w:b/>
          <w:color w:val="0070C0"/>
          <w:sz w:val="22"/>
          <w:szCs w:val="22"/>
          <w:u w:val="single"/>
        </w:rPr>
        <w:t>}</w:t>
      </w:r>
      <w:r w:rsidR="0051755B" w:rsidRPr="00E671AF">
        <w:rPr>
          <w:rFonts w:ascii="Arial" w:hAnsi="Arial" w:cs="Arial"/>
          <w:b/>
          <w:color w:val="0070C0"/>
          <w:sz w:val="22"/>
          <w:szCs w:val="22"/>
          <w:u w:val="single"/>
        </w:rPr>
        <w:tab/>
      </w:r>
      <w:r w:rsidR="0051755B" w:rsidRPr="00E671AF">
        <w:rPr>
          <w:rFonts w:ascii="Arial" w:hAnsi="Arial" w:cs="Arial"/>
          <w:b/>
          <w:color w:val="0070C0"/>
          <w:sz w:val="22"/>
          <w:szCs w:val="22"/>
          <w:u w:val="single"/>
        </w:rPr>
        <w:tab/>
      </w:r>
      <w:r w:rsidR="0051755B" w:rsidRPr="00E671AF">
        <w:rPr>
          <w:rFonts w:ascii="Arial" w:hAnsi="Arial" w:cs="Arial"/>
          <w:b/>
          <w:color w:val="0070C0"/>
          <w:sz w:val="22"/>
          <w:szCs w:val="22"/>
        </w:rPr>
        <w:tab/>
      </w:r>
      <w:r w:rsidR="0051755B">
        <w:rPr>
          <w:rFonts w:ascii="Arial" w:hAnsi="Arial" w:cs="Arial"/>
          <w:b/>
          <w:sz w:val="18"/>
          <w:szCs w:val="18"/>
        </w:rPr>
        <w:tab/>
      </w:r>
      <w:r w:rsidR="0051755B">
        <w:rPr>
          <w:rFonts w:ascii="Arial" w:hAnsi="Arial" w:cs="Arial"/>
          <w:b/>
          <w:sz w:val="18"/>
          <w:szCs w:val="18"/>
        </w:rPr>
        <w:tab/>
      </w:r>
      <w:r w:rsidR="0051755B">
        <w:rPr>
          <w:rFonts w:ascii="Arial" w:hAnsi="Arial" w:cs="Arial"/>
          <w:b/>
          <w:sz w:val="18"/>
          <w:szCs w:val="18"/>
        </w:rPr>
        <w:tab/>
      </w:r>
      <w:r w:rsidR="0051755B">
        <w:rPr>
          <w:rFonts w:ascii="Arial" w:hAnsi="Arial" w:cs="Arial"/>
          <w:b/>
          <w:sz w:val="18"/>
          <w:szCs w:val="18"/>
        </w:rPr>
        <w:tab/>
      </w:r>
      <w:r w:rsidR="0051755B">
        <w:rPr>
          <w:rFonts w:ascii="Arial" w:hAnsi="Arial" w:cs="Arial"/>
          <w:b/>
          <w:sz w:val="18"/>
          <w:szCs w:val="18"/>
        </w:rPr>
        <w:tab/>
      </w:r>
      <w:r w:rsidR="0051755B">
        <w:rPr>
          <w:rFonts w:ascii="Arial" w:hAnsi="Arial" w:cs="Arial"/>
          <w:b/>
          <w:sz w:val="18"/>
          <w:szCs w:val="18"/>
        </w:rPr>
        <w:tab/>
      </w:r>
      <w:r w:rsidR="0051755B">
        <w:rPr>
          <w:rFonts w:ascii="Arial" w:hAnsi="Arial" w:cs="Arial"/>
          <w:b/>
          <w:sz w:val="18"/>
          <w:szCs w:val="18"/>
        </w:rPr>
        <w:tab/>
      </w:r>
      <w:r w:rsidR="0051755B">
        <w:rPr>
          <w:rFonts w:ascii="Arial" w:hAnsi="Arial" w:cs="Arial"/>
          <w:b/>
          <w:sz w:val="18"/>
          <w:szCs w:val="18"/>
        </w:rPr>
        <w:tab/>
      </w:r>
      <w:r w:rsidR="0051755B">
        <w:rPr>
          <w:rFonts w:ascii="Arial" w:hAnsi="Arial" w:cs="Arial"/>
          <w:b/>
          <w:sz w:val="18"/>
          <w:szCs w:val="18"/>
        </w:rPr>
        <w:tab/>
      </w:r>
      <w:r w:rsidR="0051755B">
        <w:rPr>
          <w:rFonts w:ascii="Arial" w:hAnsi="Arial" w:cs="Arial"/>
          <w:b/>
          <w:sz w:val="18"/>
          <w:szCs w:val="18"/>
        </w:rPr>
        <w:tab/>
      </w:r>
      <w:r w:rsidR="0051755B">
        <w:rPr>
          <w:rFonts w:ascii="Arial" w:hAnsi="Arial" w:cs="Arial"/>
          <w:b/>
          <w:sz w:val="18"/>
          <w:szCs w:val="18"/>
        </w:rPr>
        <w:tab/>
      </w:r>
      <w:r w:rsidR="0051755B">
        <w:rPr>
          <w:rFonts w:ascii="Arial" w:hAnsi="Arial" w:cs="Arial"/>
          <w:b/>
          <w:sz w:val="18"/>
          <w:szCs w:val="18"/>
        </w:rPr>
        <w:tab/>
      </w:r>
      <w:r w:rsidR="0051755B">
        <w:rPr>
          <w:rFonts w:ascii="Arial" w:hAnsi="Arial" w:cs="Arial"/>
          <w:b/>
          <w:sz w:val="18"/>
          <w:szCs w:val="18"/>
        </w:rPr>
        <w:tab/>
      </w:r>
      <w:r w:rsidR="0051755B">
        <w:rPr>
          <w:rFonts w:ascii="Arial" w:hAnsi="Arial" w:cs="Arial"/>
          <w:b/>
          <w:sz w:val="18"/>
          <w:szCs w:val="18"/>
        </w:rPr>
        <w:tab/>
      </w:r>
      <w:r w:rsidR="0051755B">
        <w:rPr>
          <w:rFonts w:ascii="Arial" w:hAnsi="Arial" w:cs="Arial"/>
          <w:b/>
          <w:sz w:val="18"/>
          <w:szCs w:val="18"/>
        </w:rPr>
        <w:tab/>
      </w:r>
      <w:r w:rsidR="0051755B">
        <w:rPr>
          <w:rFonts w:ascii="Arial" w:hAnsi="Arial" w:cs="Arial"/>
          <w:b/>
          <w:sz w:val="18"/>
          <w:szCs w:val="18"/>
        </w:rPr>
        <w:tab/>
      </w:r>
      <w:r w:rsidR="0051755B">
        <w:rPr>
          <w:rFonts w:ascii="Arial" w:hAnsi="Arial" w:cs="Arial"/>
          <w:b/>
          <w:sz w:val="18"/>
          <w:szCs w:val="18"/>
        </w:rPr>
        <w:tab/>
      </w:r>
      <w:r w:rsidR="00983CDE">
        <w:rPr>
          <w:rFonts w:ascii="Arial" w:hAnsi="Arial" w:cs="Arial"/>
          <w:b/>
          <w:sz w:val="18"/>
          <w:szCs w:val="18"/>
        </w:rPr>
        <w:tab/>
      </w:r>
      <w:r w:rsidR="00983CDE">
        <w:rPr>
          <w:rFonts w:ascii="Arial" w:hAnsi="Arial" w:cs="Arial"/>
          <w:b/>
          <w:sz w:val="18"/>
          <w:szCs w:val="18"/>
        </w:rPr>
        <w:tab/>
      </w:r>
      <w:r w:rsidR="00983CDE">
        <w:rPr>
          <w:rFonts w:ascii="Arial" w:hAnsi="Arial" w:cs="Arial"/>
          <w:b/>
          <w:sz w:val="18"/>
          <w:szCs w:val="18"/>
        </w:rPr>
        <w:tab/>
      </w:r>
      <w:r w:rsidR="00983CDE">
        <w:rPr>
          <w:rFonts w:ascii="Arial" w:hAnsi="Arial" w:cs="Arial"/>
          <w:b/>
          <w:sz w:val="18"/>
          <w:szCs w:val="18"/>
        </w:rPr>
        <w:tab/>
      </w:r>
      <w:r w:rsidR="00983CDE">
        <w:rPr>
          <w:rFonts w:ascii="Arial" w:hAnsi="Arial" w:cs="Arial"/>
          <w:b/>
          <w:sz w:val="18"/>
          <w:szCs w:val="18"/>
        </w:rPr>
        <w:tab/>
      </w:r>
      <w:r w:rsidR="00983CDE">
        <w:rPr>
          <w:rFonts w:ascii="Arial" w:hAnsi="Arial" w:cs="Arial"/>
          <w:b/>
          <w:sz w:val="18"/>
          <w:szCs w:val="18"/>
        </w:rPr>
        <w:tab/>
      </w:r>
      <w:r w:rsidR="00983CDE">
        <w:rPr>
          <w:rFonts w:ascii="Arial" w:hAnsi="Arial" w:cs="Arial"/>
          <w:b/>
          <w:sz w:val="18"/>
          <w:szCs w:val="18"/>
        </w:rPr>
        <w:tab/>
      </w:r>
      <w:r w:rsidR="00983CDE">
        <w:rPr>
          <w:rFonts w:ascii="Arial" w:hAnsi="Arial" w:cs="Arial"/>
          <w:b/>
          <w:sz w:val="18"/>
          <w:szCs w:val="18"/>
        </w:rPr>
        <w:tab/>
      </w:r>
      <w:r w:rsidR="00983CDE">
        <w:rPr>
          <w:rFonts w:ascii="Arial" w:hAnsi="Arial" w:cs="Arial"/>
          <w:b/>
          <w:sz w:val="18"/>
          <w:szCs w:val="18"/>
        </w:rPr>
        <w:tab/>
      </w:r>
      <w:r w:rsidR="00983CDE">
        <w:rPr>
          <w:rFonts w:ascii="Arial" w:hAnsi="Arial" w:cs="Arial"/>
          <w:b/>
          <w:sz w:val="18"/>
          <w:szCs w:val="18"/>
        </w:rPr>
        <w:tab/>
      </w:r>
      <w:r w:rsidR="00983CDE">
        <w:rPr>
          <w:rFonts w:ascii="Arial" w:hAnsi="Arial" w:cs="Arial"/>
          <w:b/>
          <w:sz w:val="18"/>
          <w:szCs w:val="18"/>
        </w:rPr>
        <w:tab/>
      </w:r>
      <w:r w:rsidR="00983CDE">
        <w:rPr>
          <w:rFonts w:ascii="Arial" w:hAnsi="Arial" w:cs="Arial"/>
          <w:b/>
          <w:sz w:val="18"/>
          <w:szCs w:val="18"/>
        </w:rPr>
        <w:tab/>
      </w:r>
      <w:r w:rsidR="00983CDE">
        <w:rPr>
          <w:rFonts w:ascii="Arial" w:hAnsi="Arial" w:cs="Arial"/>
          <w:b/>
          <w:sz w:val="18"/>
          <w:szCs w:val="18"/>
        </w:rPr>
        <w:tab/>
      </w:r>
      <w:r w:rsidR="00551186" w:rsidRPr="00E671AF">
        <w:rPr>
          <w:rFonts w:ascii="Arial" w:hAnsi="Arial" w:cs="Arial"/>
          <w:b/>
          <w:color w:val="0070C0"/>
          <w:sz w:val="22"/>
          <w:szCs w:val="22"/>
          <w:u w:val="single"/>
        </w:rPr>
        <w:t>${</w:t>
      </w:r>
      <w:proofErr w:type="spellStart"/>
      <w:r w:rsidR="001A3AF5" w:rsidRPr="00E671AF">
        <w:rPr>
          <w:rFonts w:ascii="Arial" w:hAnsi="Arial" w:cs="Arial"/>
          <w:b/>
          <w:color w:val="0070C0"/>
          <w:sz w:val="22"/>
          <w:szCs w:val="22"/>
          <w:u w:val="single"/>
        </w:rPr>
        <w:t>HSEM</w:t>
      </w:r>
      <w:r w:rsidR="00551186" w:rsidRPr="00E671AF">
        <w:rPr>
          <w:rFonts w:ascii="Arial" w:hAnsi="Arial" w:cs="Arial"/>
          <w:b/>
          <w:color w:val="0070C0"/>
          <w:sz w:val="22"/>
          <w:szCs w:val="22"/>
          <w:u w:val="single"/>
        </w:rPr>
        <w:t>Name</w:t>
      </w:r>
      <w:proofErr w:type="spellEnd"/>
      <w:r w:rsidR="00551186" w:rsidRPr="00E671AF">
        <w:rPr>
          <w:rFonts w:ascii="Arial" w:hAnsi="Arial" w:cs="Arial"/>
          <w:b/>
          <w:color w:val="0070C0"/>
          <w:sz w:val="22"/>
          <w:szCs w:val="22"/>
          <w:u w:val="single"/>
        </w:rPr>
        <w:t>}</w:t>
      </w:r>
    </w:p>
    <w:p w:rsidR="00AC532D" w:rsidRPr="00161377" w:rsidRDefault="004A745E" w:rsidP="00AC532D">
      <w:pPr>
        <w:ind w:right="-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Supervisor/Superintendent                                                  </w:t>
      </w:r>
      <w:r w:rsidR="00983CDE">
        <w:rPr>
          <w:rFonts w:ascii="Arial" w:hAnsi="Arial" w:cs="Arial"/>
          <w:sz w:val="20"/>
          <w:szCs w:val="20"/>
        </w:rPr>
        <w:t xml:space="preserve">            </w:t>
      </w:r>
      <w:r w:rsidR="00983CDE">
        <w:rPr>
          <w:rFonts w:ascii="Arial" w:hAnsi="Arial" w:cs="Arial"/>
          <w:sz w:val="20"/>
          <w:szCs w:val="20"/>
        </w:rPr>
        <w:tab/>
      </w:r>
      <w:r w:rsidR="00983CD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HSE Manager</w:t>
      </w:r>
    </w:p>
    <w:p w:rsidR="004D0EA5" w:rsidRPr="00161377" w:rsidRDefault="004D0EA5" w:rsidP="00AC532D">
      <w:pPr>
        <w:ind w:right="-360"/>
        <w:rPr>
          <w:rFonts w:ascii="Arial" w:hAnsi="Arial" w:cs="Arial"/>
          <w:sz w:val="20"/>
          <w:szCs w:val="20"/>
        </w:rPr>
      </w:pPr>
    </w:p>
    <w:p w:rsidR="004D0EA5" w:rsidRPr="00464FE0" w:rsidRDefault="004D0EA5" w:rsidP="00AC532D">
      <w:pPr>
        <w:ind w:right="-360"/>
        <w:rPr>
          <w:rFonts w:ascii="Arial" w:hAnsi="Arial" w:cs="Arial"/>
          <w:sz w:val="18"/>
          <w:szCs w:val="18"/>
        </w:rPr>
      </w:pPr>
    </w:p>
    <w:p w:rsidR="004D0EA5" w:rsidRPr="00464FE0" w:rsidRDefault="004D0EA5" w:rsidP="00AC532D">
      <w:pPr>
        <w:ind w:right="-360"/>
        <w:rPr>
          <w:rFonts w:ascii="Arial" w:hAnsi="Arial" w:cs="Arial"/>
          <w:sz w:val="18"/>
          <w:szCs w:val="18"/>
        </w:rPr>
      </w:pPr>
    </w:p>
    <w:p w:rsidR="004D0EA5" w:rsidRPr="00464FE0" w:rsidRDefault="004D0EA5" w:rsidP="00AC532D">
      <w:pPr>
        <w:ind w:right="-360"/>
        <w:rPr>
          <w:rFonts w:ascii="Arial" w:hAnsi="Arial" w:cs="Arial"/>
          <w:sz w:val="18"/>
          <w:szCs w:val="18"/>
        </w:rPr>
      </w:pPr>
    </w:p>
    <w:p w:rsidR="004D0EA5" w:rsidRPr="00464FE0" w:rsidRDefault="004D0EA5" w:rsidP="00AC532D">
      <w:pPr>
        <w:ind w:right="-360"/>
        <w:rPr>
          <w:rFonts w:ascii="Arial" w:hAnsi="Arial" w:cs="Arial"/>
          <w:sz w:val="18"/>
          <w:szCs w:val="18"/>
        </w:rPr>
      </w:pPr>
    </w:p>
    <w:sectPr w:rsidR="004D0EA5" w:rsidRPr="00464FE0" w:rsidSect="00C5620F">
      <w:headerReference w:type="default" r:id="rId8"/>
      <w:footerReference w:type="default" r:id="rId9"/>
      <w:footnotePr>
        <w:pos w:val="beneathText"/>
      </w:footnotePr>
      <w:pgSz w:w="11909" w:h="16834" w:code="9"/>
      <w:pgMar w:top="778" w:right="1440" w:bottom="450" w:left="1800" w:header="360" w:footer="1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0DC" w:rsidRDefault="002500DC">
      <w:r>
        <w:separator/>
      </w:r>
    </w:p>
  </w:endnote>
  <w:endnote w:type="continuationSeparator" w:id="0">
    <w:p w:rsidR="002500DC" w:rsidRDefault="00250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683" w:rsidRPr="008C507B" w:rsidRDefault="00C64683" w:rsidP="00C64683">
    <w:pPr>
      <w:pStyle w:val="Footer"/>
      <w:pBdr>
        <w:top w:val="single" w:sz="6" w:space="0" w:color="auto"/>
      </w:pBdr>
      <w:tabs>
        <w:tab w:val="right" w:pos="9356"/>
      </w:tabs>
      <w:ind w:left="-450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F</w:t>
    </w:r>
    <w:r w:rsidR="00161377">
      <w:rPr>
        <w:rFonts w:ascii="Arial" w:hAnsi="Arial" w:cs="Arial"/>
        <w:sz w:val="18"/>
        <w:szCs w:val="18"/>
      </w:rPr>
      <w:t xml:space="preserve">orm SR-01 Rev </w:t>
    </w:r>
    <w:r w:rsidR="004A745E">
      <w:rPr>
        <w:rFonts w:ascii="Arial" w:hAnsi="Arial" w:cs="Arial"/>
        <w:sz w:val="18"/>
        <w:szCs w:val="18"/>
      </w:rPr>
      <w:t>6</w:t>
    </w:r>
    <w:r w:rsidRPr="008C507B">
      <w:rPr>
        <w:rFonts w:ascii="Arial" w:hAnsi="Arial" w:cs="Arial"/>
        <w:sz w:val="18"/>
        <w:szCs w:val="18"/>
      </w:rPr>
      <w:t xml:space="preserve">, </w:t>
    </w:r>
    <w:r w:rsidR="00161377">
      <w:rPr>
        <w:rFonts w:ascii="Arial" w:hAnsi="Arial" w:cs="Arial"/>
        <w:sz w:val="18"/>
        <w:szCs w:val="18"/>
      </w:rPr>
      <w:t xml:space="preserve">Issued Date: </w:t>
    </w:r>
    <w:r w:rsidR="004A745E">
      <w:rPr>
        <w:rFonts w:ascii="Arial" w:hAnsi="Arial" w:cs="Arial"/>
        <w:sz w:val="18"/>
        <w:szCs w:val="18"/>
      </w:rPr>
      <w:t>11 Nov</w:t>
    </w:r>
    <w:r>
      <w:rPr>
        <w:rFonts w:ascii="Arial" w:hAnsi="Arial" w:cs="Arial"/>
        <w:sz w:val="18"/>
        <w:szCs w:val="18"/>
      </w:rPr>
      <w:t xml:space="preserve"> </w:t>
    </w:r>
    <w:r w:rsidR="00161377">
      <w:rPr>
        <w:rFonts w:ascii="Arial" w:hAnsi="Arial" w:cs="Arial"/>
        <w:sz w:val="18"/>
        <w:szCs w:val="18"/>
      </w:rPr>
      <w:t>2021</w:t>
    </w:r>
  </w:p>
  <w:p w:rsidR="00D8375E" w:rsidRPr="00C64683" w:rsidRDefault="00D8375E" w:rsidP="00BD3313">
    <w:pPr>
      <w:pStyle w:val="Header"/>
      <w:tabs>
        <w:tab w:val="left" w:pos="480"/>
        <w:tab w:val="left" w:pos="2970"/>
      </w:tabs>
      <w:ind w:right="-781"/>
      <w:rPr>
        <w:rFonts w:ascii="Arial" w:hAnsi="Arial" w:cs="Arial"/>
        <w:sz w:val="18"/>
        <w:szCs w:val="18"/>
      </w:rPr>
    </w:pPr>
    <w:r>
      <w:rPr>
        <w:rFonts w:ascii="Arial Narrow" w:hAnsi="Arial Narrow"/>
        <w:sz w:val="18"/>
      </w:rPr>
      <w:tab/>
    </w:r>
    <w:r>
      <w:rPr>
        <w:rFonts w:ascii="Arial Narrow" w:hAnsi="Arial Narrow"/>
        <w:sz w:val="18"/>
      </w:rPr>
      <w:tab/>
    </w:r>
    <w:r w:rsidR="00BD3313">
      <w:rPr>
        <w:rFonts w:ascii="Arial Narrow" w:hAnsi="Arial Narrow"/>
        <w:sz w:val="18"/>
      </w:rPr>
      <w:tab/>
    </w:r>
    <w:r w:rsidR="00C64683" w:rsidRPr="00C64683">
      <w:rPr>
        <w:rFonts w:ascii="Arial" w:hAnsi="Arial" w:cs="Arial"/>
        <w:sz w:val="18"/>
      </w:rPr>
      <w:t xml:space="preserve">Page </w:t>
    </w:r>
    <w:r w:rsidRPr="00C64683">
      <w:rPr>
        <w:rStyle w:val="PageNumber"/>
        <w:rFonts w:ascii="Arial" w:hAnsi="Arial" w:cs="Arial"/>
        <w:sz w:val="18"/>
        <w:szCs w:val="18"/>
      </w:rPr>
      <w:fldChar w:fldCharType="begin"/>
    </w:r>
    <w:r w:rsidRPr="00C64683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C64683">
      <w:rPr>
        <w:rStyle w:val="PageNumber"/>
        <w:rFonts w:ascii="Arial" w:hAnsi="Arial" w:cs="Arial"/>
        <w:sz w:val="18"/>
        <w:szCs w:val="18"/>
      </w:rPr>
      <w:fldChar w:fldCharType="separate"/>
    </w:r>
    <w:r w:rsidR="007822D7">
      <w:rPr>
        <w:rStyle w:val="PageNumber"/>
        <w:rFonts w:ascii="Arial" w:hAnsi="Arial" w:cs="Arial"/>
        <w:noProof/>
        <w:sz w:val="18"/>
        <w:szCs w:val="18"/>
      </w:rPr>
      <w:t>1</w:t>
    </w:r>
    <w:r w:rsidRPr="00C64683">
      <w:rPr>
        <w:rStyle w:val="PageNumber"/>
        <w:rFonts w:ascii="Arial" w:hAnsi="Arial" w:cs="Arial"/>
        <w:sz w:val="18"/>
        <w:szCs w:val="18"/>
      </w:rPr>
      <w:fldChar w:fldCharType="end"/>
    </w:r>
    <w:r w:rsidRPr="00C64683">
      <w:rPr>
        <w:rStyle w:val="PageNumber"/>
        <w:rFonts w:ascii="Arial" w:hAnsi="Arial" w:cs="Arial"/>
        <w:sz w:val="18"/>
        <w:szCs w:val="18"/>
      </w:rPr>
      <w:t xml:space="preserve"> of </w:t>
    </w:r>
    <w:r w:rsidRPr="00C64683">
      <w:rPr>
        <w:rStyle w:val="PageNumber"/>
        <w:rFonts w:ascii="Arial" w:hAnsi="Arial" w:cs="Arial"/>
        <w:sz w:val="18"/>
        <w:szCs w:val="18"/>
      </w:rPr>
      <w:fldChar w:fldCharType="begin"/>
    </w:r>
    <w:r w:rsidRPr="00C64683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C64683">
      <w:rPr>
        <w:rStyle w:val="PageNumber"/>
        <w:rFonts w:ascii="Arial" w:hAnsi="Arial" w:cs="Arial"/>
        <w:sz w:val="18"/>
        <w:szCs w:val="18"/>
      </w:rPr>
      <w:fldChar w:fldCharType="separate"/>
    </w:r>
    <w:r w:rsidR="007822D7">
      <w:rPr>
        <w:rStyle w:val="PageNumber"/>
        <w:rFonts w:ascii="Arial" w:hAnsi="Arial" w:cs="Arial"/>
        <w:noProof/>
        <w:sz w:val="18"/>
        <w:szCs w:val="18"/>
      </w:rPr>
      <w:t>2</w:t>
    </w:r>
    <w:r w:rsidRPr="00C64683">
      <w:rPr>
        <w:rStyle w:val="PageNumber"/>
        <w:rFonts w:ascii="Arial" w:hAnsi="Arial" w:cs="Arial"/>
        <w:sz w:val="18"/>
        <w:szCs w:val="18"/>
      </w:rPr>
      <w:fldChar w:fldCharType="end"/>
    </w:r>
    <w:r w:rsidRPr="00C64683">
      <w:rPr>
        <w:rStyle w:val="PageNumber"/>
        <w:rFonts w:ascii="Arial" w:hAnsi="Arial" w:cs="Arial"/>
        <w:sz w:val="18"/>
        <w:szCs w:val="18"/>
      </w:rPr>
      <w:fldChar w:fldCharType="begin"/>
    </w:r>
    <w:r w:rsidRPr="00C64683">
      <w:rPr>
        <w:rStyle w:val="PageNumber"/>
        <w:rFonts w:ascii="Arial" w:hAnsi="Arial" w:cs="Arial"/>
        <w:sz w:val="18"/>
        <w:szCs w:val="18"/>
      </w:rPr>
      <w:fldChar w:fldCharType="end"/>
    </w:r>
    <w:r w:rsidRPr="00C64683">
      <w:rPr>
        <w:rStyle w:val="PageNumber"/>
        <w:rFonts w:ascii="Arial" w:hAnsi="Arial" w:cs="Arial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0DC" w:rsidRDefault="002500DC">
      <w:r>
        <w:separator/>
      </w:r>
    </w:p>
  </w:footnote>
  <w:footnote w:type="continuationSeparator" w:id="0">
    <w:p w:rsidR="002500DC" w:rsidRDefault="002500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994" w:rsidRPr="00D8375E" w:rsidRDefault="005E5D71" w:rsidP="00D8375E">
    <w:pPr>
      <w:pStyle w:val="Header"/>
      <w:pBdr>
        <w:bottom w:val="single" w:sz="4" w:space="1" w:color="000000"/>
      </w:pBdr>
      <w:ind w:left="-540" w:right="-871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noProof/>
        <w:sz w:val="18"/>
        <w:szCs w:val="18"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-386715</wp:posOffset>
          </wp:positionH>
          <wp:positionV relativeFrom="paragraph">
            <wp:posOffset>-47625</wp:posOffset>
          </wp:positionV>
          <wp:extent cx="1205865" cy="525780"/>
          <wp:effectExtent l="0" t="0" r="0" b="7620"/>
          <wp:wrapSquare wrapText="bothSides"/>
          <wp:docPr id="7" name="Picture 7" descr="Cladtek_Logo_Final_Re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ladtek_Logo_Final_Re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865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3994" w:rsidRPr="00D8375E">
      <w:rPr>
        <w:rFonts w:ascii="Arial" w:hAnsi="Arial" w:cs="Arial"/>
        <w:b/>
        <w:sz w:val="18"/>
        <w:szCs w:val="18"/>
      </w:rPr>
      <w:t xml:space="preserve">PT. </w:t>
    </w:r>
    <w:proofErr w:type="spellStart"/>
    <w:r w:rsidR="00A13994" w:rsidRPr="00D8375E">
      <w:rPr>
        <w:rFonts w:ascii="Arial" w:hAnsi="Arial" w:cs="Arial"/>
        <w:b/>
        <w:sz w:val="18"/>
        <w:szCs w:val="18"/>
      </w:rPr>
      <w:t>Cladtek</w:t>
    </w:r>
    <w:proofErr w:type="spellEnd"/>
    <w:r w:rsidR="00A13994" w:rsidRPr="00D8375E">
      <w:rPr>
        <w:rFonts w:ascii="Arial" w:hAnsi="Arial" w:cs="Arial"/>
        <w:b/>
        <w:sz w:val="18"/>
        <w:szCs w:val="18"/>
      </w:rPr>
      <w:t xml:space="preserve"> </w:t>
    </w:r>
    <w:r w:rsidR="00691330" w:rsidRPr="00D8375E">
      <w:rPr>
        <w:rFonts w:ascii="Arial" w:hAnsi="Arial" w:cs="Arial"/>
        <w:b/>
        <w:sz w:val="18"/>
        <w:szCs w:val="18"/>
      </w:rPr>
      <w:t>Bi</w:t>
    </w:r>
    <w:r w:rsidR="00D8375E">
      <w:rPr>
        <w:rFonts w:ascii="Arial" w:hAnsi="Arial" w:cs="Arial"/>
        <w:b/>
        <w:sz w:val="18"/>
        <w:szCs w:val="18"/>
      </w:rPr>
      <w:t xml:space="preserve"> -</w:t>
    </w:r>
    <w:r w:rsidR="00691330" w:rsidRPr="00D8375E">
      <w:rPr>
        <w:rFonts w:ascii="Arial" w:hAnsi="Arial" w:cs="Arial"/>
        <w:b/>
        <w:sz w:val="18"/>
        <w:szCs w:val="18"/>
      </w:rPr>
      <w:t xml:space="preserve"> Metal Manufacturing</w:t>
    </w:r>
  </w:p>
  <w:p w:rsidR="00D8375E" w:rsidRDefault="00525F35" w:rsidP="00D8375E">
    <w:pPr>
      <w:pStyle w:val="Header"/>
      <w:pBdr>
        <w:bottom w:val="single" w:sz="4" w:space="1" w:color="000000"/>
      </w:pBdr>
      <w:ind w:left="-540" w:right="-871"/>
      <w:jc w:val="right"/>
      <w:rPr>
        <w:rFonts w:ascii="Arial" w:hAnsi="Arial" w:cs="Arial"/>
        <w:sz w:val="18"/>
        <w:szCs w:val="18"/>
      </w:rPr>
    </w:pPr>
    <w:r w:rsidRPr="00D8375E">
      <w:rPr>
        <w:rFonts w:ascii="Arial" w:hAnsi="Arial" w:cs="Arial"/>
        <w:sz w:val="18"/>
        <w:szCs w:val="18"/>
      </w:rPr>
      <w:t>HSE Management System</w:t>
    </w:r>
  </w:p>
  <w:p w:rsidR="00A13994" w:rsidRPr="00D8375E" w:rsidRDefault="00A13994" w:rsidP="00D8375E">
    <w:pPr>
      <w:pStyle w:val="Header"/>
      <w:pBdr>
        <w:bottom w:val="single" w:sz="4" w:space="1" w:color="000000"/>
      </w:pBdr>
      <w:ind w:left="-540" w:right="-871"/>
      <w:jc w:val="center"/>
      <w:rPr>
        <w:rFonts w:ascii="Arial" w:hAnsi="Arial" w:cs="Arial"/>
        <w:sz w:val="18"/>
        <w:szCs w:val="18"/>
      </w:rPr>
    </w:pPr>
    <w:r w:rsidRPr="003219D6">
      <w:rPr>
        <w:rFonts w:ascii="Arial" w:hAnsi="Arial" w:cs="Arial"/>
        <w:b/>
        <w:sz w:val="32"/>
        <w:szCs w:val="32"/>
      </w:rPr>
      <w:t>Incident Investigation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15312CC2"/>
    <w:multiLevelType w:val="hybridMultilevel"/>
    <w:tmpl w:val="8FDC54B8"/>
    <w:lvl w:ilvl="0" w:tplc="1E2AAFA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83044"/>
    <w:multiLevelType w:val="hybridMultilevel"/>
    <w:tmpl w:val="543260BC"/>
    <w:lvl w:ilvl="0" w:tplc="1E2AAFA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9335E3"/>
    <w:multiLevelType w:val="hybridMultilevel"/>
    <w:tmpl w:val="D10EB5B4"/>
    <w:lvl w:ilvl="0" w:tplc="1E2AAFA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8EE"/>
    <w:rsid w:val="000119FA"/>
    <w:rsid w:val="00011F97"/>
    <w:rsid w:val="00026387"/>
    <w:rsid w:val="00036CBF"/>
    <w:rsid w:val="000527FC"/>
    <w:rsid w:val="000631B0"/>
    <w:rsid w:val="000669AE"/>
    <w:rsid w:val="00080B4E"/>
    <w:rsid w:val="00094135"/>
    <w:rsid w:val="00096DCF"/>
    <w:rsid w:val="0009775B"/>
    <w:rsid w:val="000A34B0"/>
    <w:rsid w:val="000A3DED"/>
    <w:rsid w:val="000A7103"/>
    <w:rsid w:val="000B7BBA"/>
    <w:rsid w:val="000D3DF5"/>
    <w:rsid w:val="000D5255"/>
    <w:rsid w:val="000D5C9E"/>
    <w:rsid w:val="000E716A"/>
    <w:rsid w:val="000F1A98"/>
    <w:rsid w:val="000F4A4B"/>
    <w:rsid w:val="00105D81"/>
    <w:rsid w:val="001220DD"/>
    <w:rsid w:val="001326F3"/>
    <w:rsid w:val="0013721F"/>
    <w:rsid w:val="00137FD8"/>
    <w:rsid w:val="001429F4"/>
    <w:rsid w:val="001502D6"/>
    <w:rsid w:val="00151B74"/>
    <w:rsid w:val="00161377"/>
    <w:rsid w:val="00175216"/>
    <w:rsid w:val="001772FC"/>
    <w:rsid w:val="00185416"/>
    <w:rsid w:val="001944EC"/>
    <w:rsid w:val="00194E43"/>
    <w:rsid w:val="001A3AF5"/>
    <w:rsid w:val="001B52DF"/>
    <w:rsid w:val="001C4209"/>
    <w:rsid w:val="001F213E"/>
    <w:rsid w:val="00213968"/>
    <w:rsid w:val="00213EF0"/>
    <w:rsid w:val="002249B0"/>
    <w:rsid w:val="002442D9"/>
    <w:rsid w:val="002464A9"/>
    <w:rsid w:val="002500DC"/>
    <w:rsid w:val="00257F6B"/>
    <w:rsid w:val="00281DBD"/>
    <w:rsid w:val="0028219C"/>
    <w:rsid w:val="00297FF3"/>
    <w:rsid w:val="002B6202"/>
    <w:rsid w:val="002C4FF4"/>
    <w:rsid w:val="002D2521"/>
    <w:rsid w:val="002E059A"/>
    <w:rsid w:val="003219D6"/>
    <w:rsid w:val="00344453"/>
    <w:rsid w:val="003446A3"/>
    <w:rsid w:val="003712CC"/>
    <w:rsid w:val="00371B7F"/>
    <w:rsid w:val="00373C05"/>
    <w:rsid w:val="003778E8"/>
    <w:rsid w:val="003807B8"/>
    <w:rsid w:val="003858DF"/>
    <w:rsid w:val="00387971"/>
    <w:rsid w:val="003912F6"/>
    <w:rsid w:val="00392C79"/>
    <w:rsid w:val="003A19A6"/>
    <w:rsid w:val="003A4184"/>
    <w:rsid w:val="003A74BA"/>
    <w:rsid w:val="003B6355"/>
    <w:rsid w:val="003C4953"/>
    <w:rsid w:val="003C629F"/>
    <w:rsid w:val="003F0987"/>
    <w:rsid w:val="0040307A"/>
    <w:rsid w:val="0040609B"/>
    <w:rsid w:val="00406326"/>
    <w:rsid w:val="00431DE9"/>
    <w:rsid w:val="004341E4"/>
    <w:rsid w:val="0043635F"/>
    <w:rsid w:val="00441A0D"/>
    <w:rsid w:val="00447CE7"/>
    <w:rsid w:val="00450203"/>
    <w:rsid w:val="00464FE0"/>
    <w:rsid w:val="00480A88"/>
    <w:rsid w:val="0048378F"/>
    <w:rsid w:val="004A745E"/>
    <w:rsid w:val="004B19F1"/>
    <w:rsid w:val="004D0EA5"/>
    <w:rsid w:val="004D4F23"/>
    <w:rsid w:val="004F2141"/>
    <w:rsid w:val="0051755B"/>
    <w:rsid w:val="00525F35"/>
    <w:rsid w:val="005361CA"/>
    <w:rsid w:val="005377B5"/>
    <w:rsid w:val="005461E1"/>
    <w:rsid w:val="0054649C"/>
    <w:rsid w:val="00551186"/>
    <w:rsid w:val="005512BF"/>
    <w:rsid w:val="00571B87"/>
    <w:rsid w:val="00574BAE"/>
    <w:rsid w:val="00586EED"/>
    <w:rsid w:val="00591D32"/>
    <w:rsid w:val="00597129"/>
    <w:rsid w:val="005A3E46"/>
    <w:rsid w:val="005C7012"/>
    <w:rsid w:val="005D04CE"/>
    <w:rsid w:val="005D302D"/>
    <w:rsid w:val="005D731B"/>
    <w:rsid w:val="005E16FF"/>
    <w:rsid w:val="005E45C4"/>
    <w:rsid w:val="005E5D71"/>
    <w:rsid w:val="00602E4A"/>
    <w:rsid w:val="006215E3"/>
    <w:rsid w:val="00635D25"/>
    <w:rsid w:val="006559B3"/>
    <w:rsid w:val="00656ED1"/>
    <w:rsid w:val="00673292"/>
    <w:rsid w:val="00691330"/>
    <w:rsid w:val="00693573"/>
    <w:rsid w:val="006969D1"/>
    <w:rsid w:val="006A7414"/>
    <w:rsid w:val="006B0E9F"/>
    <w:rsid w:val="006B1805"/>
    <w:rsid w:val="006B491C"/>
    <w:rsid w:val="006B529B"/>
    <w:rsid w:val="006D7000"/>
    <w:rsid w:val="006F15DE"/>
    <w:rsid w:val="006F3493"/>
    <w:rsid w:val="006F38BE"/>
    <w:rsid w:val="00703DDE"/>
    <w:rsid w:val="00721EEC"/>
    <w:rsid w:val="007221D9"/>
    <w:rsid w:val="00734050"/>
    <w:rsid w:val="007411B7"/>
    <w:rsid w:val="00751697"/>
    <w:rsid w:val="00763F39"/>
    <w:rsid w:val="007822D7"/>
    <w:rsid w:val="0079083B"/>
    <w:rsid w:val="00793CFC"/>
    <w:rsid w:val="00794163"/>
    <w:rsid w:val="007944B3"/>
    <w:rsid w:val="00795D01"/>
    <w:rsid w:val="007976C4"/>
    <w:rsid w:val="007A49EF"/>
    <w:rsid w:val="007A7039"/>
    <w:rsid w:val="007B1485"/>
    <w:rsid w:val="007B6DA8"/>
    <w:rsid w:val="007C581E"/>
    <w:rsid w:val="007F2BC4"/>
    <w:rsid w:val="0080356C"/>
    <w:rsid w:val="00820174"/>
    <w:rsid w:val="008206F0"/>
    <w:rsid w:val="00835E4A"/>
    <w:rsid w:val="00846D3B"/>
    <w:rsid w:val="008551FB"/>
    <w:rsid w:val="00857556"/>
    <w:rsid w:val="00864674"/>
    <w:rsid w:val="008656A2"/>
    <w:rsid w:val="008703AD"/>
    <w:rsid w:val="00870646"/>
    <w:rsid w:val="0087250C"/>
    <w:rsid w:val="00876312"/>
    <w:rsid w:val="00880976"/>
    <w:rsid w:val="00894D81"/>
    <w:rsid w:val="008A1907"/>
    <w:rsid w:val="008A3D61"/>
    <w:rsid w:val="008A7605"/>
    <w:rsid w:val="008B466C"/>
    <w:rsid w:val="008D0028"/>
    <w:rsid w:val="008D594F"/>
    <w:rsid w:val="008F600C"/>
    <w:rsid w:val="00900EE8"/>
    <w:rsid w:val="009017B0"/>
    <w:rsid w:val="0090600E"/>
    <w:rsid w:val="00907BAF"/>
    <w:rsid w:val="00913AFC"/>
    <w:rsid w:val="00913DF7"/>
    <w:rsid w:val="0093547D"/>
    <w:rsid w:val="009431FA"/>
    <w:rsid w:val="00954818"/>
    <w:rsid w:val="009649B4"/>
    <w:rsid w:val="0097556D"/>
    <w:rsid w:val="00977D5A"/>
    <w:rsid w:val="00981537"/>
    <w:rsid w:val="00983CDE"/>
    <w:rsid w:val="00987404"/>
    <w:rsid w:val="00995D44"/>
    <w:rsid w:val="009B1E6B"/>
    <w:rsid w:val="009B3B80"/>
    <w:rsid w:val="009B4F61"/>
    <w:rsid w:val="009C29F1"/>
    <w:rsid w:val="009E2026"/>
    <w:rsid w:val="00A01C54"/>
    <w:rsid w:val="00A01DA0"/>
    <w:rsid w:val="00A058CA"/>
    <w:rsid w:val="00A13994"/>
    <w:rsid w:val="00A2381E"/>
    <w:rsid w:val="00A25006"/>
    <w:rsid w:val="00A31E65"/>
    <w:rsid w:val="00A4104D"/>
    <w:rsid w:val="00A66797"/>
    <w:rsid w:val="00A72A1C"/>
    <w:rsid w:val="00A7651D"/>
    <w:rsid w:val="00A809B7"/>
    <w:rsid w:val="00A85F9E"/>
    <w:rsid w:val="00A92732"/>
    <w:rsid w:val="00AA3B2B"/>
    <w:rsid w:val="00AA5D30"/>
    <w:rsid w:val="00AB25FA"/>
    <w:rsid w:val="00AC532D"/>
    <w:rsid w:val="00AF4372"/>
    <w:rsid w:val="00B06DDA"/>
    <w:rsid w:val="00B120C9"/>
    <w:rsid w:val="00B125FA"/>
    <w:rsid w:val="00B1543F"/>
    <w:rsid w:val="00B32DD8"/>
    <w:rsid w:val="00B41ED1"/>
    <w:rsid w:val="00B4404A"/>
    <w:rsid w:val="00B44FFB"/>
    <w:rsid w:val="00B534A1"/>
    <w:rsid w:val="00B57A77"/>
    <w:rsid w:val="00B627DE"/>
    <w:rsid w:val="00B62DC4"/>
    <w:rsid w:val="00B666EE"/>
    <w:rsid w:val="00B70BA4"/>
    <w:rsid w:val="00B752FE"/>
    <w:rsid w:val="00B97002"/>
    <w:rsid w:val="00B97BEB"/>
    <w:rsid w:val="00BB07CC"/>
    <w:rsid w:val="00BC6251"/>
    <w:rsid w:val="00BD144F"/>
    <w:rsid w:val="00BD3313"/>
    <w:rsid w:val="00BD4F1D"/>
    <w:rsid w:val="00BF0486"/>
    <w:rsid w:val="00BF07EA"/>
    <w:rsid w:val="00BF2C78"/>
    <w:rsid w:val="00BF34CD"/>
    <w:rsid w:val="00C04570"/>
    <w:rsid w:val="00C231EE"/>
    <w:rsid w:val="00C31422"/>
    <w:rsid w:val="00C31FCB"/>
    <w:rsid w:val="00C35286"/>
    <w:rsid w:val="00C474AA"/>
    <w:rsid w:val="00C5620F"/>
    <w:rsid w:val="00C63D79"/>
    <w:rsid w:val="00C64683"/>
    <w:rsid w:val="00C658E4"/>
    <w:rsid w:val="00C808EE"/>
    <w:rsid w:val="00C83DD5"/>
    <w:rsid w:val="00CA550D"/>
    <w:rsid w:val="00CB23CF"/>
    <w:rsid w:val="00CB3657"/>
    <w:rsid w:val="00CB7144"/>
    <w:rsid w:val="00CE39E0"/>
    <w:rsid w:val="00CE50ED"/>
    <w:rsid w:val="00D01043"/>
    <w:rsid w:val="00D249D3"/>
    <w:rsid w:val="00D31DC6"/>
    <w:rsid w:val="00D35C65"/>
    <w:rsid w:val="00D3666D"/>
    <w:rsid w:val="00D420CF"/>
    <w:rsid w:val="00D47ECF"/>
    <w:rsid w:val="00D5394F"/>
    <w:rsid w:val="00D63F54"/>
    <w:rsid w:val="00D8375E"/>
    <w:rsid w:val="00D9533A"/>
    <w:rsid w:val="00DA76FD"/>
    <w:rsid w:val="00DD77EE"/>
    <w:rsid w:val="00DE0443"/>
    <w:rsid w:val="00DF0299"/>
    <w:rsid w:val="00DF5243"/>
    <w:rsid w:val="00E05728"/>
    <w:rsid w:val="00E1151B"/>
    <w:rsid w:val="00E16F54"/>
    <w:rsid w:val="00E176CD"/>
    <w:rsid w:val="00E25617"/>
    <w:rsid w:val="00E2774B"/>
    <w:rsid w:val="00E30A11"/>
    <w:rsid w:val="00E45912"/>
    <w:rsid w:val="00E5192C"/>
    <w:rsid w:val="00E575F2"/>
    <w:rsid w:val="00E671AF"/>
    <w:rsid w:val="00E71AB4"/>
    <w:rsid w:val="00E845B4"/>
    <w:rsid w:val="00EC3327"/>
    <w:rsid w:val="00ED0F63"/>
    <w:rsid w:val="00ED309D"/>
    <w:rsid w:val="00ED5573"/>
    <w:rsid w:val="00EF5992"/>
    <w:rsid w:val="00F27751"/>
    <w:rsid w:val="00F31B0A"/>
    <w:rsid w:val="00F44082"/>
    <w:rsid w:val="00F50D06"/>
    <w:rsid w:val="00F51C70"/>
    <w:rsid w:val="00F67087"/>
    <w:rsid w:val="00F73ED9"/>
    <w:rsid w:val="00F80888"/>
    <w:rsid w:val="00F875EE"/>
    <w:rsid w:val="00F96B6C"/>
    <w:rsid w:val="00FA3152"/>
    <w:rsid w:val="00FB0F8C"/>
    <w:rsid w:val="00FD685D"/>
    <w:rsid w:val="00FD7259"/>
    <w:rsid w:val="00FE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EE6D4F-C38B-42CB-B1BA-7766499F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left="72" w:right="-360"/>
      <w:jc w:val="center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right="-360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right="-360"/>
      <w:jc w:val="center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right="-360"/>
      <w:jc w:val="center"/>
      <w:outlineLvl w:val="3"/>
    </w:pPr>
    <w:rPr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ind w:right="72"/>
      <w:jc w:val="center"/>
      <w:outlineLvl w:val="5"/>
    </w:pPr>
    <w:rPr>
      <w:b/>
      <w:bCs/>
      <w:sz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bCs/>
      <w:sz w:val="18"/>
      <w:u w:val="single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ind w:right="-360"/>
      <w:outlineLvl w:val="7"/>
    </w:pPr>
    <w:rPr>
      <w:b/>
      <w:bCs/>
      <w:sz w:val="1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ind w:right="-36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7z1">
    <w:name w:val="WW8Num7z1"/>
    <w:rPr>
      <w:rFonts w:ascii="Symbol" w:hAnsi="Symbol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center"/>
    </w:pPr>
    <w:rPr>
      <w:b/>
      <w:bCs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Index1">
    <w:name w:val="index 1"/>
    <w:basedOn w:val="Normal"/>
    <w:next w:val="Normal"/>
    <w:semiHidden/>
  </w:style>
  <w:style w:type="paragraph" w:styleId="Index2">
    <w:name w:val="index 2"/>
    <w:basedOn w:val="Normal"/>
    <w:next w:val="Normal"/>
    <w:semiHidden/>
    <w:pPr>
      <w:ind w:left="480" w:hanging="240"/>
    </w:pPr>
  </w:style>
  <w:style w:type="paragraph" w:styleId="Index3">
    <w:name w:val="index 3"/>
    <w:basedOn w:val="Normal"/>
    <w:next w:val="Normal"/>
    <w:semiHidden/>
    <w:pPr>
      <w:ind w:left="720" w:hanging="240"/>
    </w:pPr>
  </w:style>
  <w:style w:type="paragraph" w:styleId="Index4">
    <w:name w:val="index 4"/>
    <w:basedOn w:val="Normal"/>
    <w:next w:val="Normal"/>
    <w:pPr>
      <w:ind w:left="960" w:hanging="240"/>
    </w:pPr>
  </w:style>
  <w:style w:type="paragraph" w:styleId="Index5">
    <w:name w:val="index 5"/>
    <w:basedOn w:val="Normal"/>
    <w:next w:val="Normal"/>
    <w:pPr>
      <w:ind w:left="1200" w:hanging="240"/>
    </w:pPr>
  </w:style>
  <w:style w:type="paragraph" w:styleId="Index6">
    <w:name w:val="index 6"/>
    <w:basedOn w:val="Normal"/>
    <w:next w:val="Normal"/>
    <w:pPr>
      <w:ind w:left="1440" w:hanging="240"/>
    </w:pPr>
  </w:style>
  <w:style w:type="paragraph" w:styleId="Index7">
    <w:name w:val="index 7"/>
    <w:basedOn w:val="Normal"/>
    <w:next w:val="Normal"/>
    <w:pPr>
      <w:ind w:left="1680" w:hanging="240"/>
    </w:pPr>
  </w:style>
  <w:style w:type="paragraph" w:styleId="Index8">
    <w:name w:val="index 8"/>
    <w:basedOn w:val="Normal"/>
    <w:next w:val="Normal"/>
    <w:pPr>
      <w:ind w:left="1920" w:hanging="240"/>
    </w:pPr>
  </w:style>
  <w:style w:type="paragraph" w:styleId="Index9">
    <w:name w:val="index 9"/>
    <w:basedOn w:val="Normal"/>
    <w:next w:val="Normal"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BodyText2">
    <w:name w:val="Body Text 2"/>
    <w:basedOn w:val="Normal"/>
    <w:pPr>
      <w:ind w:right="9"/>
    </w:pPr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character" w:customStyle="1" w:styleId="FooterChar">
    <w:name w:val="Footer Char"/>
    <w:link w:val="Footer"/>
    <w:uiPriority w:val="99"/>
    <w:rsid w:val="00D8375E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sid w:val="00A01C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01C54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C08F1-9C68-4157-81A3-00E4F9FF4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Revision 1 7/00</vt:lpstr>
    </vt:vector>
  </TitlesOfParts>
  <Company>Grant Prideco</Company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Revision 1 7/00</dc:title>
  <dc:subject/>
  <dc:creator>Patrick Martin</dc:creator>
  <cp:keywords/>
  <cp:lastModifiedBy>IT</cp:lastModifiedBy>
  <cp:revision>90</cp:revision>
  <cp:lastPrinted>2020-01-22T04:16:00Z</cp:lastPrinted>
  <dcterms:created xsi:type="dcterms:W3CDTF">2022-03-17T08:53:00Z</dcterms:created>
  <dcterms:modified xsi:type="dcterms:W3CDTF">2022-08-26T02:28:00Z</dcterms:modified>
</cp:coreProperties>
</file>