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085" w:type="dxa"/>
        <w:tblInd w:w="-437" w:type="dxa"/>
        <w:tblLayout w:type="fixed"/>
        <w:tblLook w:val="0000" w:firstRow="0" w:lastRow="0" w:firstColumn="0" w:lastColumn="0" w:noHBand="0" w:noVBand="0"/>
      </w:tblPr>
      <w:tblGrid>
        <w:gridCol w:w="719"/>
        <w:gridCol w:w="1626"/>
        <w:gridCol w:w="136"/>
        <w:gridCol w:w="1020"/>
        <w:gridCol w:w="858"/>
        <w:gridCol w:w="236"/>
        <w:gridCol w:w="82"/>
        <w:gridCol w:w="368"/>
        <w:gridCol w:w="990"/>
        <w:gridCol w:w="755"/>
        <w:gridCol w:w="88"/>
        <w:gridCol w:w="237"/>
        <w:gridCol w:w="387"/>
        <w:gridCol w:w="496"/>
        <w:gridCol w:w="108"/>
        <w:gridCol w:w="629"/>
        <w:gridCol w:w="1350"/>
      </w:tblGrid>
      <w:tr w:rsidR="006F38BE" w:rsidRPr="00464FE0" w:rsidTr="003B6355">
        <w:tc>
          <w:tcPr>
            <w:tcW w:w="2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0F4A4B" w:rsidRDefault="006F38BE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F38BE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1.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 xml:space="preserve">Initial Incident </w:t>
            </w:r>
          </w:p>
          <w:p w:rsidR="00984B8E" w:rsidRPr="000F4A4B" w:rsidRDefault="00984B8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F38BE" w:rsidRPr="00646BA5" w:rsidRDefault="008731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${Initial_Incident}</w:t>
            </w:r>
          </w:p>
        </w:tc>
        <w:tc>
          <w:tcPr>
            <w:tcW w:w="2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0F4A4B" w:rsidRDefault="006F38B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6F38BE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2.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Date</w:t>
            </w:r>
          </w:p>
          <w:p w:rsidR="00984B8E" w:rsidRPr="000F4A4B" w:rsidRDefault="00984B8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F38BE" w:rsidRPr="00646BA5" w:rsidRDefault="00873147" w:rsidP="008731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${Incident_Date}</w:t>
            </w:r>
          </w:p>
        </w:tc>
        <w:tc>
          <w:tcPr>
            <w:tcW w:w="2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464FE0" w:rsidRDefault="006F38B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F38BE" w:rsidRPr="000F4A4B" w:rsidRDefault="00873147" w:rsidP="0087314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3. 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 xml:space="preserve">Time </w:t>
            </w:r>
            <w:r w:rsidR="006F38BE" w:rsidRPr="000F4A4B">
              <w:rPr>
                <w:rFonts w:ascii="Arial" w:hAnsi="Arial" w:cs="Arial"/>
                <w:b/>
                <w:sz w:val="18"/>
                <w:szCs w:val="18"/>
              </w:rPr>
              <w:t>Incident Occurred</w:t>
            </w:r>
          </w:p>
          <w:p w:rsidR="006F38BE" w:rsidRDefault="006F38BE" w:rsidP="00464F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  AM     PM</w:t>
            </w:r>
          </w:p>
          <w:p w:rsidR="00873147" w:rsidRPr="00646BA5" w:rsidRDefault="00873147" w:rsidP="00464F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${Time}</w:t>
            </w:r>
          </w:p>
        </w:tc>
        <w:tc>
          <w:tcPr>
            <w:tcW w:w="32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BE" w:rsidRPr="00464FE0" w:rsidRDefault="006F38B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4.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Department / Facility / Location</w:t>
            </w:r>
          </w:p>
          <w:p w:rsidR="006F38BE" w:rsidRPr="00464FE0" w:rsidRDefault="006F38BE">
            <w:pPr>
              <w:rPr>
                <w:rFonts w:ascii="Arial" w:hAnsi="Arial" w:cs="Arial"/>
                <w:sz w:val="18"/>
                <w:szCs w:val="18"/>
              </w:rPr>
            </w:pPr>
          </w:p>
          <w:p w:rsidR="00873147" w:rsidRPr="00646BA5" w:rsidRDefault="00873147" w:rsidP="00873147">
            <w:pPr>
              <w:snapToGrid w:val="0"/>
              <w:ind w:right="15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40279A">
              <w:rPr>
                <w:rFonts w:ascii="Arial" w:hAnsi="Arial" w:cs="Arial"/>
                <w:b/>
                <w:sz w:val="18"/>
                <w:szCs w:val="18"/>
              </w:rPr>
              <w:t>${Dept</w:t>
            </w:r>
            <w:r w:rsidR="00727174">
              <w:rPr>
                <w:rFonts w:ascii="Arial" w:hAnsi="Arial" w:cs="Arial"/>
                <w:b/>
                <w:sz w:val="18"/>
                <w:szCs w:val="18"/>
              </w:rPr>
              <w:t>ID}/${Loc</w:t>
            </w:r>
            <w:bookmarkStart w:id="0" w:name="_GoBack"/>
            <w:bookmarkEnd w:id="0"/>
            <w:r w:rsidRPr="00646BA5">
              <w:rPr>
                <w:rFonts w:ascii="Arial" w:hAnsi="Arial" w:cs="Arial"/>
                <w:b/>
                <w:sz w:val="18"/>
                <w:szCs w:val="18"/>
              </w:rPr>
              <w:t>ID}</w:t>
            </w:r>
          </w:p>
          <w:p w:rsidR="006F38BE" w:rsidRPr="00464FE0" w:rsidRDefault="006F38BE" w:rsidP="00873147">
            <w:pPr>
              <w:tabs>
                <w:tab w:val="left" w:pos="100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F53E23">
        <w:tc>
          <w:tcPr>
            <w:tcW w:w="435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6F38BE" w:rsidRPr="000F4A4B" w:rsidRDefault="006F38BE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5. Incident Type</w:t>
            </w:r>
            <w:r w:rsidRPr="000F4A4B">
              <w:rPr>
                <w:rFonts w:ascii="Arial" w:hAnsi="Arial" w:cs="Arial"/>
                <w:szCs w:val="18"/>
              </w:rPr>
              <w:tab/>
            </w:r>
          </w:p>
        </w:tc>
        <w:tc>
          <w:tcPr>
            <w:tcW w:w="236" w:type="dxa"/>
            <w:tcBorders>
              <w:top w:val="single" w:sz="4" w:space="0" w:color="000000"/>
            </w:tcBorders>
          </w:tcPr>
          <w:p w:rsidR="006F38BE" w:rsidRPr="00464FE0" w:rsidRDefault="006F38BE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000000"/>
            </w:tcBorders>
          </w:tcPr>
          <w:p w:rsidR="006F38BE" w:rsidRPr="00464FE0" w:rsidRDefault="006F38BE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963" w:type="dxa"/>
            <w:gridSpan w:val="5"/>
            <w:tcBorders>
              <w:top w:val="single" w:sz="4" w:space="0" w:color="000000"/>
            </w:tcBorders>
          </w:tcPr>
          <w:p w:rsidR="006F38BE" w:rsidRPr="000F4A4B" w:rsidRDefault="006F38BE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2087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6F38BE" w:rsidRPr="000F4A4B" w:rsidRDefault="006F38BE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6. Recordable</w:t>
            </w:r>
          </w:p>
        </w:tc>
      </w:tr>
      <w:tr w:rsidR="006F38BE" w:rsidRPr="00464FE0" w:rsidTr="00F53E23">
        <w:tc>
          <w:tcPr>
            <w:tcW w:w="435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0535C5" w:rsidRDefault="00EB3799" w:rsidP="00EB3799">
            <w:pPr>
              <w:pStyle w:val="ListParagraph"/>
              <w:numPr>
                <w:ilvl w:val="0"/>
                <w:numId w:val="5"/>
              </w:num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Pr="00EB3799">
              <w:rPr>
                <w:rFonts w:ascii="Arial" w:hAnsi="Arial" w:cs="Arial"/>
                <w:b/>
                <w:sz w:val="18"/>
                <w:szCs w:val="18"/>
              </w:rPr>
              <w:t>Incident_type</w:t>
            </w:r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36" w:type="dxa"/>
            <w:vAlign w:val="center"/>
          </w:tcPr>
          <w:p w:rsidR="006F38BE" w:rsidRPr="00464FE0" w:rsidRDefault="006F38BE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gridSpan w:val="3"/>
          </w:tcPr>
          <w:p w:rsidR="006F38BE" w:rsidRPr="00464FE0" w:rsidRDefault="006F38BE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3" w:type="dxa"/>
            <w:gridSpan w:val="5"/>
          </w:tcPr>
          <w:p w:rsidR="006F38BE" w:rsidRPr="00464FE0" w:rsidRDefault="006F38BE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7" w:type="dxa"/>
            <w:gridSpan w:val="3"/>
            <w:tcBorders>
              <w:right w:val="single" w:sz="4" w:space="0" w:color="000000"/>
            </w:tcBorders>
          </w:tcPr>
          <w:p w:rsidR="006F38BE" w:rsidRPr="00646BA5" w:rsidRDefault="00873147" w:rsidP="00873147">
            <w:pPr>
              <w:pStyle w:val="ListParagraph"/>
              <w:numPr>
                <w:ilvl w:val="0"/>
                <w:numId w:val="4"/>
              </w:num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${Recordable}</w:t>
            </w:r>
          </w:p>
        </w:tc>
      </w:tr>
      <w:tr w:rsidR="006F38BE" w:rsidRPr="00464FE0" w:rsidTr="003219D6">
        <w:tc>
          <w:tcPr>
            <w:tcW w:w="3501" w:type="dxa"/>
            <w:gridSpan w:val="4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F38BE" w:rsidRPr="000F4A4B" w:rsidRDefault="006F38BE">
            <w:pPr>
              <w:snapToGrid w:val="0"/>
              <w:ind w:right="156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7. Incident Severity</w:t>
            </w:r>
          </w:p>
        </w:tc>
        <w:tc>
          <w:tcPr>
            <w:tcW w:w="3377" w:type="dxa"/>
            <w:gridSpan w:val="7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F38BE" w:rsidRPr="000F4A4B" w:rsidRDefault="006F38BE" w:rsidP="000F4A4B">
            <w:pPr>
              <w:pStyle w:val="Heading7"/>
              <w:tabs>
                <w:tab w:val="left" w:pos="0"/>
              </w:tabs>
              <w:snapToGrid w:val="0"/>
              <w:ind w:right="168"/>
              <w:jc w:val="left"/>
              <w:rPr>
                <w:rFonts w:ascii="Arial" w:hAnsi="Arial" w:cs="Arial"/>
                <w:szCs w:val="18"/>
                <w:u w:val="none"/>
              </w:rPr>
            </w:pPr>
            <w:r w:rsidRPr="000F4A4B">
              <w:rPr>
                <w:rFonts w:ascii="Arial" w:hAnsi="Arial" w:cs="Arial"/>
                <w:szCs w:val="18"/>
                <w:u w:val="none"/>
              </w:rPr>
              <w:t>8. Incident Seriousness</w:t>
            </w:r>
          </w:p>
        </w:tc>
        <w:tc>
          <w:tcPr>
            <w:tcW w:w="320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0F4A4B" w:rsidRDefault="006F38BE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9. Investigation Level</w:t>
            </w:r>
          </w:p>
        </w:tc>
      </w:tr>
      <w:tr w:rsidR="006F38BE" w:rsidRPr="00464FE0" w:rsidTr="003219D6">
        <w:tc>
          <w:tcPr>
            <w:tcW w:w="3501" w:type="dxa"/>
            <w:gridSpan w:val="4"/>
            <w:tcBorders>
              <w:left w:val="single" w:sz="4" w:space="0" w:color="000000"/>
            </w:tcBorders>
            <w:vAlign w:val="center"/>
          </w:tcPr>
          <w:p w:rsidR="00FB228E" w:rsidRPr="00FB228E" w:rsidRDefault="00664F6A" w:rsidP="00F17EED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  <w:r w:rsidRPr="00695263">
              <w:rPr>
                <w:rFonts w:ascii="Arial" w:hAnsi="Arial" w:cs="Arial"/>
                <w:b/>
                <w:sz w:val="18"/>
                <w:szCs w:val="18"/>
              </w:rPr>
              <w:t>${Incident_Severity}</w:t>
            </w:r>
          </w:p>
        </w:tc>
        <w:tc>
          <w:tcPr>
            <w:tcW w:w="3377" w:type="dxa"/>
            <w:gridSpan w:val="7"/>
            <w:tcBorders>
              <w:left w:val="single" w:sz="4" w:space="0" w:color="000000"/>
            </w:tcBorders>
            <w:vAlign w:val="center"/>
          </w:tcPr>
          <w:p w:rsidR="006F38BE" w:rsidRPr="00646BA5" w:rsidRDefault="00FD63CE" w:rsidP="0001392D">
            <w:pPr>
              <w:pStyle w:val="ListParagraph"/>
              <w:numPr>
                <w:ilvl w:val="0"/>
                <w:numId w:val="4"/>
              </w:num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="0001392D" w:rsidRPr="00646BA5">
              <w:rPr>
                <w:rFonts w:ascii="Arial" w:hAnsi="Arial" w:cs="Arial"/>
                <w:b/>
                <w:sz w:val="18"/>
                <w:szCs w:val="18"/>
              </w:rPr>
              <w:t>Incident_Seriousness</w:t>
            </w:r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07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646BA5" w:rsidRDefault="00821CC9" w:rsidP="00821CC9">
            <w:pPr>
              <w:pStyle w:val="ListParagraph"/>
              <w:numPr>
                <w:ilvl w:val="0"/>
                <w:numId w:val="4"/>
              </w:num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${Investigation_level}</w:t>
            </w:r>
          </w:p>
        </w:tc>
      </w:tr>
      <w:tr w:rsidR="006F38BE" w:rsidRPr="00464FE0" w:rsidTr="003219D6">
        <w:tc>
          <w:tcPr>
            <w:tcW w:w="3501" w:type="dxa"/>
            <w:gridSpan w:val="4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7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FE0" w:rsidRPr="00464FE0" w:rsidTr="00664F6A">
        <w:trPr>
          <w:trHeight w:val="86"/>
        </w:trPr>
        <w:tc>
          <w:tcPr>
            <w:tcW w:w="3501" w:type="dxa"/>
            <w:gridSpan w:val="4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7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3219D6">
        <w:tc>
          <w:tcPr>
            <w:tcW w:w="3501" w:type="dxa"/>
            <w:gridSpan w:val="4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7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3219D6">
        <w:tc>
          <w:tcPr>
            <w:tcW w:w="3501" w:type="dxa"/>
            <w:gridSpan w:val="4"/>
            <w:tcBorders>
              <w:left w:val="single" w:sz="4" w:space="0" w:color="000000"/>
            </w:tcBorders>
            <w:vAlign w:val="center"/>
          </w:tcPr>
          <w:p w:rsidR="00664F6A" w:rsidRPr="00664F6A" w:rsidRDefault="00664F6A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7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3219D6">
        <w:tc>
          <w:tcPr>
            <w:tcW w:w="3501" w:type="dxa"/>
            <w:gridSpan w:val="4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7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See table #1 in Incident Reporting and</w:t>
            </w:r>
          </w:p>
        </w:tc>
        <w:tc>
          <w:tcPr>
            <w:tcW w:w="3207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3219D6">
        <w:tc>
          <w:tcPr>
            <w:tcW w:w="3501" w:type="dxa"/>
            <w:gridSpan w:val="4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7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Investigation</w:t>
            </w:r>
          </w:p>
        </w:tc>
        <w:tc>
          <w:tcPr>
            <w:tcW w:w="3207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3219D6">
        <w:tc>
          <w:tcPr>
            <w:tcW w:w="3501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64FE0" w:rsidRDefault="006F38BE" w:rsidP="00D3666D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7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3219D6">
        <w:tc>
          <w:tcPr>
            <w:tcW w:w="10085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BE" w:rsidRPr="000F4A4B" w:rsidRDefault="006F38BE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10. List witnesses below – Statement(s) provided in attachments</w:t>
            </w:r>
          </w:p>
        </w:tc>
      </w:tr>
      <w:tr w:rsidR="000F4A4B" w:rsidRPr="00464FE0" w:rsidTr="003219D6">
        <w:tc>
          <w:tcPr>
            <w:tcW w:w="10085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2DF" w:rsidRPr="00427C37" w:rsidRDefault="00475AC9" w:rsidP="00475AC9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${List_Witness}</w:t>
            </w:r>
          </w:p>
          <w:p w:rsidR="00464FE0" w:rsidRPr="00464FE0" w:rsidRDefault="00464FE0" w:rsidP="00464F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76306A">
        <w:tc>
          <w:tcPr>
            <w:tcW w:w="50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F38BE" w:rsidRPr="000F4A4B" w:rsidRDefault="006F38BE">
            <w:pPr>
              <w:pStyle w:val="Heading2"/>
              <w:tabs>
                <w:tab w:val="left" w:pos="0"/>
              </w:tabs>
              <w:snapToGrid w:val="0"/>
              <w:ind w:right="252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11. Nature of Injury/Illness (indicate primary)</w:t>
            </w:r>
          </w:p>
        </w:tc>
        <w:tc>
          <w:tcPr>
            <w:tcW w:w="50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8BE" w:rsidRPr="000F4A4B" w:rsidRDefault="006F38BE">
            <w:pPr>
              <w:snapToGrid w:val="0"/>
              <w:ind w:left="252" w:right="-108" w:hanging="252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12. Part of Body Affected (indicate all that apply circle primary)</w:t>
            </w:r>
          </w:p>
        </w:tc>
      </w:tr>
      <w:tr w:rsidR="0076306A" w:rsidRPr="00464FE0" w:rsidTr="00600B51">
        <w:tc>
          <w:tcPr>
            <w:tcW w:w="50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06A" w:rsidRPr="00DC789C" w:rsidRDefault="00A03BE3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DC789C">
              <w:rPr>
                <w:rFonts w:ascii="Arial" w:hAnsi="Arial" w:cs="Arial"/>
                <w:b/>
                <w:sz w:val="18"/>
                <w:szCs w:val="18"/>
              </w:rPr>
              <w:t>${Nature_of_injury}</w:t>
            </w: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06A" w:rsidRPr="00DC789C" w:rsidRDefault="00A03BE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DC789C">
              <w:rPr>
                <w:rFonts w:ascii="Arial" w:hAnsi="Arial" w:cs="Arial"/>
                <w:b/>
                <w:sz w:val="18"/>
                <w:szCs w:val="18"/>
              </w:rPr>
              <w:t>${Part_affected}</w:t>
            </w:r>
          </w:p>
        </w:tc>
      </w:tr>
      <w:tr w:rsidR="0076306A" w:rsidRPr="00464FE0" w:rsidTr="00414A41">
        <w:tc>
          <w:tcPr>
            <w:tcW w:w="50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06A" w:rsidRPr="00DC789C" w:rsidRDefault="00A03BE3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DC789C">
              <w:rPr>
                <w:rFonts w:ascii="Arial" w:hAnsi="Arial" w:cs="Arial"/>
                <w:b/>
                <w:sz w:val="18"/>
                <w:szCs w:val="18"/>
              </w:rPr>
              <w:t>${Nature_others}</w:t>
            </w: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06A" w:rsidRPr="00DC789C" w:rsidRDefault="00A03BE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DC789C">
              <w:rPr>
                <w:rFonts w:ascii="Arial" w:hAnsi="Arial" w:cs="Arial"/>
                <w:b/>
                <w:sz w:val="18"/>
                <w:szCs w:val="18"/>
              </w:rPr>
              <w:t>${Part_affected_others}</w:t>
            </w:r>
          </w:p>
        </w:tc>
      </w:tr>
      <w:tr w:rsidR="000F4A4B" w:rsidRPr="00464FE0" w:rsidTr="00215F9E">
        <w:tc>
          <w:tcPr>
            <w:tcW w:w="5045" w:type="dxa"/>
            <w:gridSpan w:val="8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6F38BE" w:rsidRPr="000F4A4B" w:rsidRDefault="006F38BE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13. Type of Contact</w:t>
            </w:r>
          </w:p>
        </w:tc>
        <w:tc>
          <w:tcPr>
            <w:tcW w:w="5040" w:type="dxa"/>
            <w:gridSpan w:val="9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8BE" w:rsidRPr="000F4A4B" w:rsidRDefault="006F38BE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14. Contact With</w:t>
            </w:r>
          </w:p>
        </w:tc>
      </w:tr>
      <w:tr w:rsidR="00215F9E" w:rsidRPr="00464FE0" w:rsidTr="001308CB">
        <w:tc>
          <w:tcPr>
            <w:tcW w:w="50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9E" w:rsidRPr="00E26DC3" w:rsidRDefault="00E26DC3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E26DC3">
              <w:rPr>
                <w:rFonts w:ascii="Arial" w:hAnsi="Arial" w:cs="Arial"/>
                <w:b/>
                <w:sz w:val="18"/>
                <w:szCs w:val="18"/>
              </w:rPr>
              <w:t>${Type_of_contact}</w:t>
            </w: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9E" w:rsidRPr="00E26DC3" w:rsidRDefault="00E26DC3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E26DC3">
              <w:rPr>
                <w:rFonts w:ascii="Arial" w:hAnsi="Arial" w:cs="Arial"/>
                <w:b/>
                <w:sz w:val="18"/>
                <w:szCs w:val="18"/>
              </w:rPr>
              <w:t>${Contact_with}</w:t>
            </w:r>
          </w:p>
        </w:tc>
      </w:tr>
      <w:tr w:rsidR="00215F9E" w:rsidRPr="00464FE0" w:rsidTr="00B2642E">
        <w:tc>
          <w:tcPr>
            <w:tcW w:w="50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9E" w:rsidRPr="00E26DC3" w:rsidRDefault="00E26DC3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E26DC3">
              <w:rPr>
                <w:rFonts w:ascii="Arial" w:hAnsi="Arial" w:cs="Arial"/>
                <w:b/>
                <w:sz w:val="18"/>
                <w:szCs w:val="18"/>
              </w:rPr>
              <w:t>${T_Contact_others}</w:t>
            </w: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9E" w:rsidRPr="00E26DC3" w:rsidRDefault="00E26DC3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E26DC3">
              <w:rPr>
                <w:rFonts w:ascii="Arial" w:hAnsi="Arial" w:cs="Arial"/>
                <w:b/>
                <w:sz w:val="18"/>
                <w:szCs w:val="18"/>
              </w:rPr>
              <w:t>${Contact_with_others}</w:t>
            </w:r>
          </w:p>
        </w:tc>
      </w:tr>
      <w:tr w:rsidR="006F38BE" w:rsidRPr="00464FE0" w:rsidTr="00215F9E">
        <w:tc>
          <w:tcPr>
            <w:tcW w:w="2481" w:type="dxa"/>
            <w:gridSpan w:val="3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-18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4" w:type="dxa"/>
            <w:gridSpan w:val="5"/>
            <w:tcBorders>
              <w:top w:val="single" w:sz="4" w:space="0" w:color="auto"/>
            </w:tcBorders>
            <w:vAlign w:val="center"/>
          </w:tcPr>
          <w:p w:rsidR="006F38BE" w:rsidRPr="00464FE0" w:rsidRDefault="006F38BE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7" w:type="dxa"/>
            <w:gridSpan w:val="5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3" w:type="dxa"/>
            <w:gridSpan w:val="4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3219D6">
        <w:tc>
          <w:tcPr>
            <w:tcW w:w="10085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BE" w:rsidRPr="000F4A4B" w:rsidRDefault="006F38BE">
            <w:pPr>
              <w:pStyle w:val="Heading4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15. Investigation Team</w:t>
            </w:r>
          </w:p>
        </w:tc>
      </w:tr>
      <w:tr w:rsidR="006F38BE" w:rsidRPr="00464FE0" w:rsidTr="003B6355">
        <w:trPr>
          <w:cantSplit/>
        </w:trPr>
        <w:tc>
          <w:tcPr>
            <w:tcW w:w="234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F38BE" w:rsidRPr="00464FE0" w:rsidRDefault="006F38BE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F38BE" w:rsidRPr="00464FE0" w:rsidRDefault="006F38BE">
            <w:pPr>
              <w:pStyle w:val="Heading3"/>
              <w:tabs>
                <w:tab w:val="left" w:pos="0"/>
              </w:tabs>
              <w:snapToGrid w:val="0"/>
              <w:ind w:right="48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Name</w:t>
            </w: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F38BE" w:rsidRPr="00464FE0" w:rsidRDefault="006F38BE">
            <w:pPr>
              <w:pStyle w:val="Heading3"/>
              <w:tabs>
                <w:tab w:val="left" w:pos="0"/>
              </w:tabs>
              <w:snapToGrid w:val="0"/>
              <w:ind w:right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Title</w:t>
            </w: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6F38BE" w:rsidRPr="00464FE0" w:rsidRDefault="006F38BE">
            <w:pPr>
              <w:pStyle w:val="Heading5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Phone No.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BE" w:rsidRPr="00464FE0" w:rsidRDefault="006F38BE">
            <w:pPr>
              <w:pStyle w:val="Heading5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Date</w:t>
            </w:r>
          </w:p>
        </w:tc>
      </w:tr>
      <w:tr w:rsidR="006F38BE" w:rsidRPr="00464FE0" w:rsidTr="003B6355">
        <w:trPr>
          <w:cantSplit/>
        </w:trPr>
        <w:tc>
          <w:tcPr>
            <w:tcW w:w="234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Manager/Supervisor Leading Investigation</w:t>
            </w:r>
          </w:p>
        </w:tc>
        <w:tc>
          <w:tcPr>
            <w:tcW w:w="233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27C37" w:rsidRDefault="00427C37" w:rsidP="00427C37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${SpvName}</w:t>
            </w: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355" w:rsidRPr="00464FE0" w:rsidTr="003B6355">
        <w:trPr>
          <w:cantSplit/>
          <w:trHeight w:val="300"/>
        </w:trPr>
        <w:tc>
          <w:tcPr>
            <w:tcW w:w="234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HS&amp;E Representative/Advisor</w:t>
            </w:r>
          </w:p>
        </w:tc>
        <w:tc>
          <w:tcPr>
            <w:tcW w:w="233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3B6355" w:rsidP="003B63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355" w:rsidRPr="00464FE0" w:rsidTr="003B6355">
        <w:trPr>
          <w:cantSplit/>
          <w:trHeight w:val="300"/>
        </w:trPr>
        <w:tc>
          <w:tcPr>
            <w:tcW w:w="2345" w:type="dxa"/>
            <w:gridSpan w:val="2"/>
            <w:tcBorders>
              <w:left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3B6355" w:rsidP="003B63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355" w:rsidRPr="00464FE0" w:rsidTr="003B6355">
        <w:trPr>
          <w:cantSplit/>
          <w:trHeight w:val="300"/>
        </w:trPr>
        <w:tc>
          <w:tcPr>
            <w:tcW w:w="2345" w:type="dxa"/>
            <w:gridSpan w:val="2"/>
            <w:tcBorders>
              <w:left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3B6355" w:rsidP="003B63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355" w:rsidRPr="00464FE0" w:rsidTr="003B6355">
        <w:trPr>
          <w:cantSplit/>
          <w:trHeight w:val="300"/>
        </w:trPr>
        <w:tc>
          <w:tcPr>
            <w:tcW w:w="2345" w:type="dxa"/>
            <w:gridSpan w:val="2"/>
            <w:tcBorders>
              <w:left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3B6355" w:rsidP="003B63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355" w:rsidRPr="00464FE0" w:rsidTr="003B6355">
        <w:trPr>
          <w:cantSplit/>
          <w:trHeight w:val="300"/>
        </w:trPr>
        <w:tc>
          <w:tcPr>
            <w:tcW w:w="2345" w:type="dxa"/>
            <w:gridSpan w:val="2"/>
            <w:tcBorders>
              <w:left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3B6355" w:rsidP="003B63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355" w:rsidRPr="00464FE0" w:rsidTr="003B6355">
        <w:trPr>
          <w:cantSplit/>
          <w:trHeight w:val="300"/>
        </w:trPr>
        <w:tc>
          <w:tcPr>
            <w:tcW w:w="2345" w:type="dxa"/>
            <w:gridSpan w:val="2"/>
            <w:tcBorders>
              <w:left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Other Team Members</w:t>
            </w:r>
          </w:p>
        </w:tc>
        <w:tc>
          <w:tcPr>
            <w:tcW w:w="233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3B6355" w:rsidP="003B63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355" w:rsidRPr="00464FE0" w:rsidTr="003B6355">
        <w:trPr>
          <w:cantSplit/>
          <w:trHeight w:val="300"/>
        </w:trPr>
        <w:tc>
          <w:tcPr>
            <w:tcW w:w="234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3B6355" w:rsidP="003B63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355" w:rsidRPr="00464FE0" w:rsidTr="003219D6">
        <w:tc>
          <w:tcPr>
            <w:tcW w:w="10085" w:type="dxa"/>
            <w:gridSpan w:val="17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Immediate Causes:  What substandard practices and/or conditions caused or could have caused the event?  Check all applicable items and explain as needed.</w:t>
            </w:r>
          </w:p>
        </w:tc>
      </w:tr>
      <w:tr w:rsidR="003B6355" w:rsidRPr="00464FE0" w:rsidTr="00874419">
        <w:tc>
          <w:tcPr>
            <w:tcW w:w="50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355" w:rsidRPr="000F4A4B" w:rsidRDefault="003B6355" w:rsidP="003B6355">
            <w:pPr>
              <w:pStyle w:val="Heading3"/>
              <w:tabs>
                <w:tab w:val="left" w:pos="0"/>
              </w:tabs>
              <w:snapToGrid w:val="0"/>
              <w:ind w:right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16. Substandard Practice(s)</w:t>
            </w: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355" w:rsidRPr="000F4A4B" w:rsidRDefault="003B6355" w:rsidP="003B6355">
            <w:pPr>
              <w:snapToGrid w:val="0"/>
              <w:ind w:right="7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17. Substandard Condition(s)</w:t>
            </w:r>
          </w:p>
        </w:tc>
      </w:tr>
      <w:tr w:rsidR="003B6355" w:rsidRPr="00464FE0" w:rsidTr="00874419">
        <w:tc>
          <w:tcPr>
            <w:tcW w:w="50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355" w:rsidRPr="00874419" w:rsidRDefault="00874419" w:rsidP="000D09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="000D096E">
              <w:rPr>
                <w:rFonts w:ascii="Arial" w:hAnsi="Arial" w:cs="Arial"/>
                <w:b/>
                <w:sz w:val="18"/>
                <w:szCs w:val="18"/>
              </w:rPr>
              <w:t>Substandard_Practice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355" w:rsidRPr="00874419" w:rsidRDefault="00874419" w:rsidP="0087441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="00531CA5">
              <w:rPr>
                <w:rFonts w:ascii="Arial" w:hAnsi="Arial" w:cs="Arial"/>
                <w:b/>
                <w:sz w:val="18"/>
                <w:szCs w:val="18"/>
              </w:rPr>
              <w:t>Substandard_Condition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3B6355" w:rsidRPr="00464FE0" w:rsidTr="00874419">
        <w:tc>
          <w:tcPr>
            <w:tcW w:w="5045" w:type="dxa"/>
            <w:gridSpan w:val="8"/>
            <w:tcBorders>
              <w:top w:val="single" w:sz="4" w:space="0" w:color="auto"/>
              <w:left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gridSpan w:val="9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355" w:rsidRPr="00464FE0" w:rsidTr="00A01C54">
        <w:trPr>
          <w:trHeight w:val="382"/>
        </w:trPr>
        <w:tc>
          <w:tcPr>
            <w:tcW w:w="5045" w:type="dxa"/>
            <w:gridSpan w:val="8"/>
            <w:tcBorders>
              <w:left w:val="single" w:sz="4" w:space="0" w:color="000000"/>
              <w:bottom w:val="single" w:sz="4" w:space="0" w:color="auto"/>
            </w:tcBorders>
          </w:tcPr>
          <w:p w:rsidR="003B6355" w:rsidRPr="00464FE0" w:rsidRDefault="003B6355" w:rsidP="003B6355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gridSpan w:val="9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355" w:rsidRPr="00464FE0" w:rsidTr="003219D6">
        <w:tc>
          <w:tcPr>
            <w:tcW w:w="10085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0F4A4B" w:rsidRDefault="003B6355" w:rsidP="000F4A4B">
            <w:pPr>
              <w:pBdr>
                <w:bottom w:val="single" w:sz="4" w:space="1" w:color="auto"/>
              </w:pBd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18. Explanation</w:t>
            </w:r>
          </w:p>
          <w:p w:rsidR="003B6355" w:rsidRDefault="004E110B" w:rsidP="00E5192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="007D5ACB">
              <w:rPr>
                <w:rFonts w:ascii="Arial" w:hAnsi="Arial" w:cs="Arial"/>
                <w:b/>
                <w:sz w:val="18"/>
                <w:szCs w:val="18"/>
              </w:rPr>
              <w:t>xplanation1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7A49EF" w:rsidRPr="00464FE0" w:rsidRDefault="004E110B" w:rsidP="004E110B">
            <w:pPr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="007D5ACB">
              <w:rPr>
                <w:rFonts w:ascii="Arial" w:hAnsi="Arial" w:cs="Arial"/>
                <w:b/>
                <w:sz w:val="18"/>
                <w:szCs w:val="18"/>
              </w:rPr>
              <w:t>xplanation2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3B6355" w:rsidRPr="00464FE0" w:rsidTr="003219D6">
        <w:tc>
          <w:tcPr>
            <w:tcW w:w="10085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Basic Causes: What specific personal and/or job factors caused or could have caused the event?  Check all applicable items and explain as needed. As above. </w:t>
            </w:r>
          </w:p>
        </w:tc>
      </w:tr>
      <w:tr w:rsidR="003B6355" w:rsidRPr="00464FE0" w:rsidTr="003B2532">
        <w:tc>
          <w:tcPr>
            <w:tcW w:w="4595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:rsidR="003B6355" w:rsidRPr="000F4A4B" w:rsidRDefault="003B6355" w:rsidP="003B6355">
            <w:pPr>
              <w:pStyle w:val="Heading5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19. Personal Factors</w:t>
            </w:r>
          </w:p>
        </w:tc>
        <w:tc>
          <w:tcPr>
            <w:tcW w:w="5490" w:type="dxa"/>
            <w:gridSpan w:val="11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B6355" w:rsidRPr="000F4A4B" w:rsidRDefault="003B6355" w:rsidP="003B6355">
            <w:pPr>
              <w:pStyle w:val="Heading6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20. Job Factors</w:t>
            </w:r>
          </w:p>
        </w:tc>
      </w:tr>
      <w:tr w:rsidR="003B2532" w:rsidRPr="00464FE0" w:rsidTr="00ED2E4E">
        <w:tc>
          <w:tcPr>
            <w:tcW w:w="45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532" w:rsidRPr="00464FE0" w:rsidRDefault="003B2532" w:rsidP="0001399A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="0001399A">
              <w:rPr>
                <w:rFonts w:ascii="Arial" w:hAnsi="Arial" w:cs="Arial"/>
                <w:b/>
                <w:sz w:val="18"/>
                <w:szCs w:val="18"/>
              </w:rPr>
              <w:t>Personal_factor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4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532" w:rsidRPr="00464FE0" w:rsidRDefault="003B2532" w:rsidP="0001399A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="0001399A">
              <w:rPr>
                <w:rFonts w:ascii="Arial" w:hAnsi="Arial" w:cs="Arial"/>
                <w:b/>
                <w:sz w:val="18"/>
                <w:szCs w:val="18"/>
              </w:rPr>
              <w:t>Job_factor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3B2532" w:rsidRPr="00464FE0" w:rsidTr="00ED243A">
        <w:tc>
          <w:tcPr>
            <w:tcW w:w="45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532" w:rsidRPr="00464FE0" w:rsidRDefault="003B2532" w:rsidP="003B6355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532" w:rsidRPr="00464FE0" w:rsidRDefault="003B2532" w:rsidP="003B6355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3B2532">
        <w:tc>
          <w:tcPr>
            <w:tcW w:w="10085" w:type="dxa"/>
            <w:gridSpan w:val="1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B6355" w:rsidRPr="000F4A4B" w:rsidRDefault="003B6355" w:rsidP="003B6355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21. Explanation</w:t>
            </w:r>
          </w:p>
          <w:p w:rsidR="00D420CF" w:rsidRDefault="00C4052F" w:rsidP="00C4052F">
            <w:pPr>
              <w:ind w:right="-18"/>
              <w:rPr>
                <w:rFonts w:ascii="Arial" w:hAnsi="Arial" w:cs="Arial"/>
                <w:b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="006A1764">
              <w:rPr>
                <w:rFonts w:ascii="Arial" w:hAnsi="Arial" w:cs="Arial"/>
                <w:b/>
                <w:sz w:val="18"/>
                <w:szCs w:val="18"/>
              </w:rPr>
              <w:t>xplanation3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7A49EF" w:rsidRPr="00464FE0" w:rsidRDefault="00C4052F" w:rsidP="00C4052F">
            <w:pPr>
              <w:ind w:right="-18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Explanation4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0F4A4B" w:rsidRPr="00464FE0" w:rsidTr="000F4A4B">
        <w:tc>
          <w:tcPr>
            <w:tcW w:w="10085" w:type="dxa"/>
            <w:gridSpan w:val="1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0F4A4B" w:rsidRDefault="003B6355" w:rsidP="003B6355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22. Lack of Control (Check all that apply and explain as necessary)</w:t>
            </w:r>
          </w:p>
        </w:tc>
      </w:tr>
      <w:tr w:rsidR="00C64F8B" w:rsidRPr="00464FE0" w:rsidTr="00BD534D">
        <w:trPr>
          <w:trHeight w:val="276"/>
        </w:trPr>
        <w:tc>
          <w:tcPr>
            <w:tcW w:w="10085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F8B" w:rsidRPr="006B49D0" w:rsidRDefault="00C64F8B" w:rsidP="00C64F8B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${Lack_of_control}</w:t>
            </w:r>
          </w:p>
        </w:tc>
      </w:tr>
      <w:tr w:rsidR="003B6355" w:rsidRPr="00464FE0" w:rsidTr="003219D6">
        <w:trPr>
          <w:trHeight w:val="206"/>
        </w:trPr>
        <w:tc>
          <w:tcPr>
            <w:tcW w:w="10085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Default="003B6355" w:rsidP="003B6355">
            <w:pPr>
              <w:snapToGrid w:val="0"/>
              <w:ind w:right="-18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23. Explanation</w:t>
            </w:r>
          </w:p>
          <w:p w:rsidR="003230E2" w:rsidRPr="000F4A4B" w:rsidRDefault="003230E2" w:rsidP="003B6355">
            <w:pPr>
              <w:snapToGrid w:val="0"/>
              <w:ind w:right="-180"/>
              <w:rPr>
                <w:rFonts w:ascii="Arial" w:hAnsi="Arial" w:cs="Arial"/>
                <w:b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Explanation5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3B6355" w:rsidRPr="00464FE0" w:rsidTr="003219D6">
        <w:trPr>
          <w:trHeight w:val="269"/>
        </w:trPr>
        <w:tc>
          <w:tcPr>
            <w:tcW w:w="10085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24. Causes (Identify and rank by maximum potential impact)</w:t>
            </w:r>
          </w:p>
        </w:tc>
      </w:tr>
      <w:tr w:rsidR="003B6355" w:rsidRPr="00464FE0" w:rsidTr="003219D6">
        <w:trPr>
          <w:cantSplit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ID#</w:t>
            </w:r>
          </w:p>
        </w:tc>
        <w:tc>
          <w:tcPr>
            <w:tcW w:w="9366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355" w:rsidRPr="00464FE0" w:rsidRDefault="003B6355" w:rsidP="003B6355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Causes (Identify multiple root cause)</w:t>
            </w:r>
          </w:p>
        </w:tc>
      </w:tr>
      <w:tr w:rsidR="003B6355" w:rsidRPr="00464FE0" w:rsidTr="003219D6">
        <w:trPr>
          <w:cantSplit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B752FE" w:rsidP="003B6355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366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BE018D" w:rsidP="006B49D0">
            <w:pPr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="006B49D0">
              <w:rPr>
                <w:rFonts w:ascii="Arial" w:hAnsi="Arial" w:cs="Arial"/>
                <w:b/>
                <w:sz w:val="18"/>
                <w:szCs w:val="18"/>
              </w:rPr>
              <w:t>Cause</w:t>
            </w:r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3B6355" w:rsidRPr="00464FE0" w:rsidTr="003219D6">
        <w:trPr>
          <w:cantSplit/>
        </w:trPr>
        <w:tc>
          <w:tcPr>
            <w:tcW w:w="10085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0F4A4B" w:rsidRDefault="003B6355" w:rsidP="003B6355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25. Action/Plans (Link Cause ID# above to Corrective/Preventative Action below)</w:t>
            </w:r>
          </w:p>
        </w:tc>
      </w:tr>
      <w:tr w:rsidR="000F4A4B" w:rsidRPr="00464FE0" w:rsidTr="003219D6"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lastRenderedPageBreak/>
              <w:t>ID#</w:t>
            </w:r>
          </w:p>
        </w:tc>
        <w:tc>
          <w:tcPr>
            <w:tcW w:w="387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Corrective or Preventative Action</w:t>
            </w:r>
          </w:p>
        </w:tc>
        <w:tc>
          <w:tcPr>
            <w:tcW w:w="21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Responsible Person(s)</w:t>
            </w:r>
          </w:p>
        </w:tc>
        <w:tc>
          <w:tcPr>
            <w:tcW w:w="131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Target Completion </w:t>
            </w:r>
          </w:p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9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3B6355" w:rsidP="00213968">
            <w:pPr>
              <w:snapToGrid w:val="0"/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Actual Completion Date</w:t>
            </w:r>
          </w:p>
        </w:tc>
      </w:tr>
      <w:tr w:rsidR="003B6355" w:rsidRPr="00464FE0" w:rsidTr="003219D6"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B752FE" w:rsidRPr="00464FE0" w:rsidRDefault="008E107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="00927C9E" w:rsidRPr="00927C9E">
              <w:rPr>
                <w:rFonts w:ascii="Arial" w:hAnsi="Arial" w:cs="Arial"/>
                <w:b/>
                <w:sz w:val="18"/>
                <w:szCs w:val="18"/>
              </w:rPr>
              <w:t>Correct_preven_act</w:t>
            </w:r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1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2169F9" w:rsidP="002169F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Responsible_person</w:t>
            </w:r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31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E62A89" w:rsidP="0080330A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="0080330A">
              <w:rPr>
                <w:rFonts w:ascii="Arial" w:hAnsi="Arial" w:cs="Arial"/>
                <w:b/>
                <w:sz w:val="18"/>
                <w:szCs w:val="18"/>
              </w:rPr>
              <w:t>Target_Completion_Date</w:t>
            </w:r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9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342F01" w:rsidP="0080330A">
            <w:pPr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="0080330A">
              <w:rPr>
                <w:rFonts w:ascii="Arial" w:hAnsi="Arial" w:cs="Arial"/>
                <w:b/>
                <w:sz w:val="18"/>
                <w:szCs w:val="18"/>
              </w:rPr>
              <w:t>Actual_Completion_Date</w:t>
            </w:r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3B6355" w:rsidRPr="00464FE0" w:rsidTr="003219D6"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734050" w:rsidRPr="00464FE0" w:rsidRDefault="00734050" w:rsidP="00734050">
            <w:pPr>
              <w:snapToGrid w:val="0"/>
              <w:ind w:right="-1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734050">
            <w:pPr>
              <w:snapToGrid w:val="0"/>
              <w:ind w:right="1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3B6355" w:rsidP="003B63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355" w:rsidRPr="00464FE0" w:rsidTr="003219D6"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734050">
            <w:pPr>
              <w:snapToGrid w:val="0"/>
              <w:ind w:right="-1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3B6355" w:rsidP="003B63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355" w:rsidRPr="00464FE0" w:rsidTr="003219D6">
        <w:tc>
          <w:tcPr>
            <w:tcW w:w="719" w:type="dxa"/>
            <w:tcBorders>
              <w:left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6" w:type="dxa"/>
            <w:gridSpan w:val="5"/>
            <w:tcBorders>
              <w:left w:val="single" w:sz="4" w:space="0" w:color="000000"/>
            </w:tcBorders>
          </w:tcPr>
          <w:p w:rsidR="00734050" w:rsidRPr="00464FE0" w:rsidRDefault="00734050" w:rsidP="0073405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5" w:type="dxa"/>
            <w:gridSpan w:val="4"/>
            <w:tcBorders>
              <w:left w:val="single" w:sz="4" w:space="0" w:color="000000"/>
            </w:tcBorders>
          </w:tcPr>
          <w:p w:rsidR="003B6355" w:rsidRPr="00464FE0" w:rsidRDefault="003B6355" w:rsidP="0073405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6" w:type="dxa"/>
            <w:gridSpan w:val="5"/>
            <w:tcBorders>
              <w:left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3B6355" w:rsidRPr="00464FE0" w:rsidRDefault="003B6355" w:rsidP="003B63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6355" w:rsidRPr="00464FE0" w:rsidTr="00734050">
        <w:trPr>
          <w:trHeight w:val="131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</w:tc>
        <w:tc>
          <w:tcPr>
            <w:tcW w:w="21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3B6355" w:rsidRPr="00464FE0" w:rsidRDefault="003B6355" w:rsidP="003B635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355" w:rsidRPr="00464FE0" w:rsidRDefault="003B6355" w:rsidP="003B63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420CF" w:rsidRPr="00464FE0" w:rsidRDefault="00D420CF" w:rsidP="00AC532D">
      <w:pPr>
        <w:ind w:right="-360"/>
        <w:rPr>
          <w:rFonts w:ascii="Arial" w:hAnsi="Arial" w:cs="Arial"/>
          <w:sz w:val="18"/>
          <w:szCs w:val="18"/>
        </w:rPr>
      </w:pPr>
    </w:p>
    <w:p w:rsidR="00AC532D" w:rsidRPr="00464FE0" w:rsidRDefault="00AC532D" w:rsidP="00AC532D">
      <w:pPr>
        <w:ind w:right="-360"/>
        <w:rPr>
          <w:rFonts w:ascii="Arial" w:hAnsi="Arial" w:cs="Arial"/>
          <w:sz w:val="18"/>
          <w:szCs w:val="18"/>
        </w:rPr>
      </w:pPr>
      <w:r w:rsidRPr="00464FE0">
        <w:rPr>
          <w:rFonts w:ascii="Arial" w:hAnsi="Arial" w:cs="Arial"/>
          <w:sz w:val="18"/>
          <w:szCs w:val="18"/>
        </w:rPr>
        <w:t>Prepared by,</w:t>
      </w:r>
    </w:p>
    <w:p w:rsidR="00D420CF" w:rsidRPr="00464FE0" w:rsidRDefault="00D420CF" w:rsidP="00AC532D">
      <w:pPr>
        <w:ind w:right="-360"/>
        <w:rPr>
          <w:rFonts w:ascii="Arial" w:hAnsi="Arial" w:cs="Arial"/>
          <w:sz w:val="18"/>
          <w:szCs w:val="18"/>
        </w:rPr>
      </w:pPr>
    </w:p>
    <w:p w:rsidR="00D420CF" w:rsidRPr="00464FE0" w:rsidRDefault="00D420CF" w:rsidP="00AC532D">
      <w:pPr>
        <w:ind w:right="-360"/>
        <w:rPr>
          <w:rFonts w:ascii="Arial" w:hAnsi="Arial" w:cs="Arial"/>
          <w:sz w:val="18"/>
          <w:szCs w:val="18"/>
        </w:rPr>
      </w:pPr>
    </w:p>
    <w:p w:rsidR="00D420CF" w:rsidRPr="00464FE0" w:rsidRDefault="00D420CF" w:rsidP="00AC532D">
      <w:pPr>
        <w:ind w:right="-360"/>
        <w:rPr>
          <w:rFonts w:ascii="Arial" w:hAnsi="Arial" w:cs="Arial"/>
          <w:sz w:val="18"/>
          <w:szCs w:val="18"/>
        </w:rPr>
      </w:pPr>
    </w:p>
    <w:p w:rsidR="000F4A4B" w:rsidRDefault="000F4A4B" w:rsidP="00AC532D">
      <w:pPr>
        <w:ind w:right="-360"/>
        <w:rPr>
          <w:rFonts w:ascii="Arial" w:hAnsi="Arial" w:cs="Arial"/>
          <w:sz w:val="18"/>
          <w:szCs w:val="18"/>
        </w:rPr>
      </w:pPr>
    </w:p>
    <w:p w:rsidR="00AC532D" w:rsidRPr="00464FE0" w:rsidRDefault="00AC532D" w:rsidP="00AC532D">
      <w:pPr>
        <w:ind w:right="-360"/>
        <w:rPr>
          <w:rFonts w:ascii="Arial" w:hAnsi="Arial" w:cs="Arial"/>
          <w:sz w:val="18"/>
          <w:szCs w:val="18"/>
        </w:rPr>
      </w:pPr>
      <w:r w:rsidRPr="00464FE0">
        <w:rPr>
          <w:rFonts w:ascii="Arial" w:hAnsi="Arial" w:cs="Arial"/>
          <w:sz w:val="18"/>
          <w:szCs w:val="18"/>
        </w:rPr>
        <w:t>HSE Manager</w:t>
      </w: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sectPr w:rsidR="004D0EA5" w:rsidRPr="00464FE0" w:rsidSect="00C5620F">
      <w:headerReference w:type="default" r:id="rId8"/>
      <w:footerReference w:type="default" r:id="rId9"/>
      <w:footnotePr>
        <w:pos w:val="beneathText"/>
      </w:footnotePr>
      <w:pgSz w:w="11909" w:h="16834" w:code="9"/>
      <w:pgMar w:top="778" w:right="1440" w:bottom="450" w:left="1800" w:header="360" w:footer="1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384" w:rsidRDefault="00E76384">
      <w:r>
        <w:separator/>
      </w:r>
    </w:p>
  </w:endnote>
  <w:endnote w:type="continuationSeparator" w:id="0">
    <w:p w:rsidR="00E76384" w:rsidRDefault="00E7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683" w:rsidRPr="008C507B" w:rsidRDefault="00C64683" w:rsidP="00C64683">
    <w:pPr>
      <w:pStyle w:val="Footer"/>
      <w:pBdr>
        <w:top w:val="single" w:sz="6" w:space="0" w:color="auto"/>
      </w:pBdr>
      <w:tabs>
        <w:tab w:val="right" w:pos="9356"/>
      </w:tabs>
      <w:ind w:left="-450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</w:t>
    </w:r>
    <w:r w:rsidR="00257F6B">
      <w:rPr>
        <w:rFonts w:ascii="Arial" w:hAnsi="Arial" w:cs="Arial"/>
        <w:sz w:val="18"/>
        <w:szCs w:val="18"/>
      </w:rPr>
      <w:t>orm SR-01 Rev 4</w:t>
    </w:r>
    <w:r w:rsidRPr="008C507B">
      <w:rPr>
        <w:rFonts w:ascii="Arial" w:hAnsi="Arial" w:cs="Arial"/>
        <w:sz w:val="18"/>
        <w:szCs w:val="18"/>
      </w:rPr>
      <w:t xml:space="preserve">, </w:t>
    </w:r>
    <w:r w:rsidR="00257F6B">
      <w:rPr>
        <w:rFonts w:ascii="Arial" w:hAnsi="Arial" w:cs="Arial"/>
        <w:sz w:val="18"/>
        <w:szCs w:val="18"/>
      </w:rPr>
      <w:t>Issued Date: 20 Jan</w:t>
    </w:r>
    <w:r>
      <w:rPr>
        <w:rFonts w:ascii="Arial" w:hAnsi="Arial" w:cs="Arial"/>
        <w:sz w:val="18"/>
        <w:szCs w:val="18"/>
      </w:rPr>
      <w:t xml:space="preserve"> </w:t>
    </w:r>
    <w:r w:rsidR="00257F6B">
      <w:rPr>
        <w:rFonts w:ascii="Arial" w:hAnsi="Arial" w:cs="Arial"/>
        <w:sz w:val="18"/>
        <w:szCs w:val="18"/>
      </w:rPr>
      <w:t>2020</w:t>
    </w:r>
  </w:p>
  <w:p w:rsidR="00D8375E" w:rsidRPr="00C64683" w:rsidRDefault="00D8375E" w:rsidP="00BD3313">
    <w:pPr>
      <w:pStyle w:val="Header"/>
      <w:tabs>
        <w:tab w:val="left" w:pos="480"/>
        <w:tab w:val="left" w:pos="2970"/>
      </w:tabs>
      <w:ind w:right="-781"/>
      <w:rPr>
        <w:rFonts w:ascii="Arial" w:hAnsi="Arial" w:cs="Arial"/>
        <w:sz w:val="18"/>
        <w:szCs w:val="18"/>
      </w:rPr>
    </w:pPr>
    <w:r>
      <w:rPr>
        <w:rFonts w:ascii="Arial Narrow" w:hAnsi="Arial Narrow"/>
        <w:sz w:val="18"/>
      </w:rPr>
      <w:tab/>
    </w:r>
    <w:r>
      <w:rPr>
        <w:rFonts w:ascii="Arial Narrow" w:hAnsi="Arial Narrow"/>
        <w:sz w:val="18"/>
      </w:rPr>
      <w:tab/>
    </w:r>
    <w:r w:rsidR="00BD3313">
      <w:rPr>
        <w:rFonts w:ascii="Arial Narrow" w:hAnsi="Arial Narrow"/>
        <w:sz w:val="18"/>
      </w:rPr>
      <w:tab/>
    </w:r>
    <w:r w:rsidR="00C64683" w:rsidRPr="00C64683">
      <w:rPr>
        <w:rFonts w:ascii="Arial" w:hAnsi="Arial" w:cs="Arial"/>
        <w:sz w:val="18"/>
      </w:rPr>
      <w:t xml:space="preserve">Page </w:t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C64683">
      <w:rPr>
        <w:rStyle w:val="PageNumber"/>
        <w:rFonts w:ascii="Arial" w:hAnsi="Arial" w:cs="Arial"/>
        <w:sz w:val="18"/>
        <w:szCs w:val="18"/>
      </w:rPr>
      <w:fldChar w:fldCharType="separate"/>
    </w:r>
    <w:r w:rsidR="00727174">
      <w:rPr>
        <w:rStyle w:val="PageNumber"/>
        <w:rFonts w:ascii="Arial" w:hAnsi="Arial" w:cs="Arial"/>
        <w:noProof/>
        <w:sz w:val="18"/>
        <w:szCs w:val="18"/>
      </w:rPr>
      <w:t>1</w:t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t xml:space="preserve"> of </w:t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C64683">
      <w:rPr>
        <w:rStyle w:val="PageNumber"/>
        <w:rFonts w:ascii="Arial" w:hAnsi="Arial" w:cs="Arial"/>
        <w:sz w:val="18"/>
        <w:szCs w:val="18"/>
      </w:rPr>
      <w:fldChar w:fldCharType="separate"/>
    </w:r>
    <w:r w:rsidR="00727174">
      <w:rPr>
        <w:rStyle w:val="PageNumber"/>
        <w:rFonts w:ascii="Arial" w:hAnsi="Arial" w:cs="Arial"/>
        <w:noProof/>
        <w:sz w:val="18"/>
        <w:szCs w:val="18"/>
      </w:rPr>
      <w:t>2</w:t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384" w:rsidRDefault="00E76384">
      <w:r>
        <w:separator/>
      </w:r>
    </w:p>
  </w:footnote>
  <w:footnote w:type="continuationSeparator" w:id="0">
    <w:p w:rsidR="00E76384" w:rsidRDefault="00E76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994" w:rsidRPr="00D8375E" w:rsidRDefault="00B15E03" w:rsidP="00D8375E">
    <w:pPr>
      <w:pStyle w:val="Header"/>
      <w:pBdr>
        <w:bottom w:val="single" w:sz="4" w:space="1" w:color="000000"/>
      </w:pBdr>
      <w:ind w:left="-540" w:right="-871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-386715</wp:posOffset>
          </wp:positionH>
          <wp:positionV relativeFrom="paragraph">
            <wp:posOffset>-47625</wp:posOffset>
          </wp:positionV>
          <wp:extent cx="1205865" cy="525780"/>
          <wp:effectExtent l="0" t="0" r="0" b="7620"/>
          <wp:wrapSquare wrapText="bothSides"/>
          <wp:docPr id="7" name="Picture 7" descr="Cladtek_Logo_Final_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ladtek_Logo_Final_Re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3994" w:rsidRPr="00D8375E">
      <w:rPr>
        <w:rFonts w:ascii="Arial" w:hAnsi="Arial" w:cs="Arial"/>
        <w:b/>
        <w:sz w:val="18"/>
        <w:szCs w:val="18"/>
      </w:rPr>
      <w:t xml:space="preserve">PT. Cladtek </w:t>
    </w:r>
    <w:r w:rsidR="00691330" w:rsidRPr="00D8375E">
      <w:rPr>
        <w:rFonts w:ascii="Arial" w:hAnsi="Arial" w:cs="Arial"/>
        <w:b/>
        <w:sz w:val="18"/>
        <w:szCs w:val="18"/>
      </w:rPr>
      <w:t>Bi</w:t>
    </w:r>
    <w:r w:rsidR="00D8375E">
      <w:rPr>
        <w:rFonts w:ascii="Arial" w:hAnsi="Arial" w:cs="Arial"/>
        <w:b/>
        <w:sz w:val="18"/>
        <w:szCs w:val="18"/>
      </w:rPr>
      <w:t xml:space="preserve"> -</w:t>
    </w:r>
    <w:r w:rsidR="00691330" w:rsidRPr="00D8375E">
      <w:rPr>
        <w:rFonts w:ascii="Arial" w:hAnsi="Arial" w:cs="Arial"/>
        <w:b/>
        <w:sz w:val="18"/>
        <w:szCs w:val="18"/>
      </w:rPr>
      <w:t xml:space="preserve"> Metal Manufacturing</w:t>
    </w:r>
  </w:p>
  <w:p w:rsidR="00D8375E" w:rsidRDefault="00525F35" w:rsidP="00D8375E">
    <w:pPr>
      <w:pStyle w:val="Header"/>
      <w:pBdr>
        <w:bottom w:val="single" w:sz="4" w:space="1" w:color="000000"/>
      </w:pBdr>
      <w:ind w:left="-540" w:right="-871"/>
      <w:jc w:val="right"/>
      <w:rPr>
        <w:rFonts w:ascii="Arial" w:hAnsi="Arial" w:cs="Arial"/>
        <w:sz w:val="18"/>
        <w:szCs w:val="18"/>
      </w:rPr>
    </w:pPr>
    <w:r w:rsidRPr="00D8375E">
      <w:rPr>
        <w:rFonts w:ascii="Arial" w:hAnsi="Arial" w:cs="Arial"/>
        <w:sz w:val="18"/>
        <w:szCs w:val="18"/>
      </w:rPr>
      <w:t>HSE Management System</w:t>
    </w:r>
  </w:p>
  <w:p w:rsidR="00A13994" w:rsidRPr="00D8375E" w:rsidRDefault="00A13994" w:rsidP="00D8375E">
    <w:pPr>
      <w:pStyle w:val="Header"/>
      <w:pBdr>
        <w:bottom w:val="single" w:sz="4" w:space="1" w:color="000000"/>
      </w:pBdr>
      <w:ind w:left="-540" w:right="-871"/>
      <w:jc w:val="center"/>
      <w:rPr>
        <w:rFonts w:ascii="Arial" w:hAnsi="Arial" w:cs="Arial"/>
        <w:sz w:val="18"/>
        <w:szCs w:val="18"/>
      </w:rPr>
    </w:pPr>
    <w:r w:rsidRPr="003219D6">
      <w:rPr>
        <w:rFonts w:ascii="Arial" w:hAnsi="Arial" w:cs="Arial"/>
        <w:b/>
        <w:sz w:val="32"/>
        <w:szCs w:val="32"/>
      </w:rPr>
      <w:t>Incident Investigation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B867C29"/>
    <w:multiLevelType w:val="hybridMultilevel"/>
    <w:tmpl w:val="127216FE"/>
    <w:lvl w:ilvl="0" w:tplc="2BA47D5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B5186"/>
    <w:multiLevelType w:val="hybridMultilevel"/>
    <w:tmpl w:val="B6323B90"/>
    <w:lvl w:ilvl="0" w:tplc="2BA47D54">
      <w:start w:val="1"/>
      <w:numFmt w:val="bullet"/>
      <w:lvlText w:val=""/>
      <w:lvlJc w:val="left"/>
      <w:pPr>
        <w:ind w:left="765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EE"/>
    <w:rsid w:val="00011F97"/>
    <w:rsid w:val="0001392D"/>
    <w:rsid w:val="0001399A"/>
    <w:rsid w:val="00026387"/>
    <w:rsid w:val="00036CBF"/>
    <w:rsid w:val="000535C5"/>
    <w:rsid w:val="000846C2"/>
    <w:rsid w:val="00095FAA"/>
    <w:rsid w:val="00096DCF"/>
    <w:rsid w:val="000A3DED"/>
    <w:rsid w:val="000A7103"/>
    <w:rsid w:val="000B1CDC"/>
    <w:rsid w:val="000C46F6"/>
    <w:rsid w:val="000D096E"/>
    <w:rsid w:val="000F09EE"/>
    <w:rsid w:val="000F4A4B"/>
    <w:rsid w:val="001119E0"/>
    <w:rsid w:val="0011291D"/>
    <w:rsid w:val="001220DD"/>
    <w:rsid w:val="00131315"/>
    <w:rsid w:val="001326F3"/>
    <w:rsid w:val="0013721F"/>
    <w:rsid w:val="001429F4"/>
    <w:rsid w:val="001B52DF"/>
    <w:rsid w:val="001B62CF"/>
    <w:rsid w:val="001C261A"/>
    <w:rsid w:val="001C4209"/>
    <w:rsid w:val="001D2D75"/>
    <w:rsid w:val="00213968"/>
    <w:rsid w:val="00213EF0"/>
    <w:rsid w:val="00215F9E"/>
    <w:rsid w:val="002169F9"/>
    <w:rsid w:val="002249B0"/>
    <w:rsid w:val="002442D9"/>
    <w:rsid w:val="002464A9"/>
    <w:rsid w:val="00257F6B"/>
    <w:rsid w:val="00281DBD"/>
    <w:rsid w:val="00297FF3"/>
    <w:rsid w:val="002B6202"/>
    <w:rsid w:val="002D213F"/>
    <w:rsid w:val="003219D6"/>
    <w:rsid w:val="003230E2"/>
    <w:rsid w:val="00342F01"/>
    <w:rsid w:val="003446A3"/>
    <w:rsid w:val="00373C05"/>
    <w:rsid w:val="003778E8"/>
    <w:rsid w:val="003807B8"/>
    <w:rsid w:val="00387971"/>
    <w:rsid w:val="003912F6"/>
    <w:rsid w:val="00392C79"/>
    <w:rsid w:val="003A19A6"/>
    <w:rsid w:val="003A74BA"/>
    <w:rsid w:val="003B2532"/>
    <w:rsid w:val="003B6355"/>
    <w:rsid w:val="0040279A"/>
    <w:rsid w:val="0040609B"/>
    <w:rsid w:val="00406326"/>
    <w:rsid w:val="0041104E"/>
    <w:rsid w:val="00427C37"/>
    <w:rsid w:val="00431DE9"/>
    <w:rsid w:val="00464FE0"/>
    <w:rsid w:val="00475AC9"/>
    <w:rsid w:val="00480A88"/>
    <w:rsid w:val="00481AC4"/>
    <w:rsid w:val="0048378F"/>
    <w:rsid w:val="00492B0C"/>
    <w:rsid w:val="004B19F1"/>
    <w:rsid w:val="004D0EA5"/>
    <w:rsid w:val="004E110B"/>
    <w:rsid w:val="004F2141"/>
    <w:rsid w:val="00525F35"/>
    <w:rsid w:val="00531CA5"/>
    <w:rsid w:val="005512BF"/>
    <w:rsid w:val="00565A57"/>
    <w:rsid w:val="00586EED"/>
    <w:rsid w:val="0058790D"/>
    <w:rsid w:val="00591D32"/>
    <w:rsid w:val="00597129"/>
    <w:rsid w:val="005A3E46"/>
    <w:rsid w:val="005C7012"/>
    <w:rsid w:val="005D2D97"/>
    <w:rsid w:val="005F5C5E"/>
    <w:rsid w:val="006215E3"/>
    <w:rsid w:val="00646BA5"/>
    <w:rsid w:val="00664F6A"/>
    <w:rsid w:val="00691330"/>
    <w:rsid w:val="00695263"/>
    <w:rsid w:val="006969D1"/>
    <w:rsid w:val="006A1764"/>
    <w:rsid w:val="006B491C"/>
    <w:rsid w:val="006B49D0"/>
    <w:rsid w:val="006C151B"/>
    <w:rsid w:val="006D7000"/>
    <w:rsid w:val="006F15DE"/>
    <w:rsid w:val="006F3493"/>
    <w:rsid w:val="006F38BE"/>
    <w:rsid w:val="00703DDE"/>
    <w:rsid w:val="00721EEC"/>
    <w:rsid w:val="007221D9"/>
    <w:rsid w:val="00727174"/>
    <w:rsid w:val="00734050"/>
    <w:rsid w:val="0076306A"/>
    <w:rsid w:val="0079083B"/>
    <w:rsid w:val="007976C4"/>
    <w:rsid w:val="007A49EF"/>
    <w:rsid w:val="007A7039"/>
    <w:rsid w:val="007B1485"/>
    <w:rsid w:val="007C2044"/>
    <w:rsid w:val="007D5ACB"/>
    <w:rsid w:val="007F554B"/>
    <w:rsid w:val="0080330A"/>
    <w:rsid w:val="0080356C"/>
    <w:rsid w:val="00820174"/>
    <w:rsid w:val="00821CC9"/>
    <w:rsid w:val="00835E4A"/>
    <w:rsid w:val="008551FB"/>
    <w:rsid w:val="0086063C"/>
    <w:rsid w:val="008703AD"/>
    <w:rsid w:val="00870646"/>
    <w:rsid w:val="00873147"/>
    <w:rsid w:val="00874419"/>
    <w:rsid w:val="00876312"/>
    <w:rsid w:val="00880976"/>
    <w:rsid w:val="00883085"/>
    <w:rsid w:val="00894D81"/>
    <w:rsid w:val="008A7605"/>
    <w:rsid w:val="008D0028"/>
    <w:rsid w:val="008D594F"/>
    <w:rsid w:val="008E1075"/>
    <w:rsid w:val="008F600C"/>
    <w:rsid w:val="00900EE8"/>
    <w:rsid w:val="009017B0"/>
    <w:rsid w:val="0090600E"/>
    <w:rsid w:val="00907BAF"/>
    <w:rsid w:val="00913AFC"/>
    <w:rsid w:val="00927C9E"/>
    <w:rsid w:val="0093547D"/>
    <w:rsid w:val="009431FA"/>
    <w:rsid w:val="0097556D"/>
    <w:rsid w:val="00984B8E"/>
    <w:rsid w:val="00987404"/>
    <w:rsid w:val="00995D44"/>
    <w:rsid w:val="009B1E6B"/>
    <w:rsid w:val="009B2C5E"/>
    <w:rsid w:val="009B3B80"/>
    <w:rsid w:val="009B4F61"/>
    <w:rsid w:val="009C29F1"/>
    <w:rsid w:val="009C51C8"/>
    <w:rsid w:val="009D2492"/>
    <w:rsid w:val="009E2026"/>
    <w:rsid w:val="00A01C54"/>
    <w:rsid w:val="00A03A35"/>
    <w:rsid w:val="00A03BE3"/>
    <w:rsid w:val="00A058CA"/>
    <w:rsid w:val="00A13994"/>
    <w:rsid w:val="00A51C2C"/>
    <w:rsid w:val="00A52B1A"/>
    <w:rsid w:val="00A85F9E"/>
    <w:rsid w:val="00AC532D"/>
    <w:rsid w:val="00B06DDA"/>
    <w:rsid w:val="00B120C9"/>
    <w:rsid w:val="00B15E03"/>
    <w:rsid w:val="00B32DD8"/>
    <w:rsid w:val="00B4404A"/>
    <w:rsid w:val="00B627DE"/>
    <w:rsid w:val="00B752FE"/>
    <w:rsid w:val="00BB74EB"/>
    <w:rsid w:val="00BC6251"/>
    <w:rsid w:val="00BD144F"/>
    <w:rsid w:val="00BD3313"/>
    <w:rsid w:val="00BE018D"/>
    <w:rsid w:val="00BF0486"/>
    <w:rsid w:val="00BF07EA"/>
    <w:rsid w:val="00BF34CD"/>
    <w:rsid w:val="00C00F8D"/>
    <w:rsid w:val="00C04570"/>
    <w:rsid w:val="00C231EE"/>
    <w:rsid w:val="00C31422"/>
    <w:rsid w:val="00C31FCB"/>
    <w:rsid w:val="00C4052F"/>
    <w:rsid w:val="00C474AA"/>
    <w:rsid w:val="00C5620F"/>
    <w:rsid w:val="00C64683"/>
    <w:rsid w:val="00C64F8B"/>
    <w:rsid w:val="00C808EE"/>
    <w:rsid w:val="00C83DD5"/>
    <w:rsid w:val="00CB3657"/>
    <w:rsid w:val="00CB7144"/>
    <w:rsid w:val="00CE39E0"/>
    <w:rsid w:val="00D01043"/>
    <w:rsid w:val="00D249D3"/>
    <w:rsid w:val="00D31DC6"/>
    <w:rsid w:val="00D3666D"/>
    <w:rsid w:val="00D420CF"/>
    <w:rsid w:val="00D47ECF"/>
    <w:rsid w:val="00D5394F"/>
    <w:rsid w:val="00D8375E"/>
    <w:rsid w:val="00D84EF1"/>
    <w:rsid w:val="00D9533A"/>
    <w:rsid w:val="00D97E12"/>
    <w:rsid w:val="00DC649D"/>
    <w:rsid w:val="00DC789C"/>
    <w:rsid w:val="00DD77EE"/>
    <w:rsid w:val="00DE4F73"/>
    <w:rsid w:val="00DF0299"/>
    <w:rsid w:val="00E1151B"/>
    <w:rsid w:val="00E15B65"/>
    <w:rsid w:val="00E176CD"/>
    <w:rsid w:val="00E26DC3"/>
    <w:rsid w:val="00E2774B"/>
    <w:rsid w:val="00E4087F"/>
    <w:rsid w:val="00E5192C"/>
    <w:rsid w:val="00E575F2"/>
    <w:rsid w:val="00E62A89"/>
    <w:rsid w:val="00E71AB4"/>
    <w:rsid w:val="00E76384"/>
    <w:rsid w:val="00EA3F52"/>
    <w:rsid w:val="00EB3799"/>
    <w:rsid w:val="00EC1F9A"/>
    <w:rsid w:val="00ED309D"/>
    <w:rsid w:val="00ED5573"/>
    <w:rsid w:val="00EF5992"/>
    <w:rsid w:val="00F17EED"/>
    <w:rsid w:val="00F27751"/>
    <w:rsid w:val="00F32D80"/>
    <w:rsid w:val="00F44082"/>
    <w:rsid w:val="00F51C70"/>
    <w:rsid w:val="00F53E23"/>
    <w:rsid w:val="00F554E9"/>
    <w:rsid w:val="00F875EE"/>
    <w:rsid w:val="00F96B6C"/>
    <w:rsid w:val="00FB0F8C"/>
    <w:rsid w:val="00FB228E"/>
    <w:rsid w:val="00FD63CE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E67305-BD6E-4E4F-8F12-78EAD75B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72" w:right="-360"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right="-36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right="-360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right="-360"/>
      <w:jc w:val="center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right="72"/>
      <w:jc w:val="center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  <w:sz w:val="18"/>
      <w:u w:val="singl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right="-360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right="-3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7z1">
    <w:name w:val="WW8Num7z1"/>
    <w:rPr>
      <w:rFonts w:ascii="Symbol" w:hAnsi="Symbol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b/>
      <w:b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480" w:hanging="240"/>
    </w:pPr>
  </w:style>
  <w:style w:type="paragraph" w:styleId="Index3">
    <w:name w:val="index 3"/>
    <w:basedOn w:val="Normal"/>
    <w:next w:val="Normal"/>
    <w:semiHidden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2">
    <w:name w:val="Body Text 2"/>
    <w:basedOn w:val="Normal"/>
    <w:pPr>
      <w:ind w:right="9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character" w:customStyle="1" w:styleId="FooterChar">
    <w:name w:val="Footer Char"/>
    <w:link w:val="Footer"/>
    <w:uiPriority w:val="99"/>
    <w:rsid w:val="00D8375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A01C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1C54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873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393B-7055-4797-9068-13269DA7A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1 7/00</vt:lpstr>
    </vt:vector>
  </TitlesOfParts>
  <Company>Grant Prideco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1 7/00</dc:title>
  <dc:subject/>
  <dc:creator>Patrick Martin</dc:creator>
  <cp:keywords/>
  <cp:lastModifiedBy>IT</cp:lastModifiedBy>
  <cp:revision>96</cp:revision>
  <cp:lastPrinted>2020-12-21T06:51:00Z</cp:lastPrinted>
  <dcterms:created xsi:type="dcterms:W3CDTF">2021-10-23T06:36:00Z</dcterms:created>
  <dcterms:modified xsi:type="dcterms:W3CDTF">2021-12-10T07:30:00Z</dcterms:modified>
</cp:coreProperties>
</file>